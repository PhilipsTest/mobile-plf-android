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049A2" w14:textId="77777777" w:rsidR="00953FB5" w:rsidRPr="00CB17BC" w:rsidRDefault="00953FB5" w:rsidP="00CC52FB">
      <w:pPr>
        <w:pStyle w:val="BodyText"/>
        <w:rPr>
          <w:rFonts w:asciiTheme="minorHAnsi" w:hAnsiTheme="minorHAnsi"/>
        </w:rPr>
      </w:pPr>
    </w:p>
    <w:p w14:paraId="1935A6F8" w14:textId="2F4006C8" w:rsidR="00953FB5" w:rsidRPr="00CB17BC" w:rsidRDefault="00EB078C" w:rsidP="00CC52FB">
      <w:pPr>
        <w:pStyle w:val="BodyText"/>
        <w:rPr>
          <w:rFonts w:asciiTheme="minorHAnsi" w:eastAsia="Helvetica" w:hAnsiTheme="minorHAnsi" w:cs="Helvetica"/>
        </w:rPr>
      </w:pPr>
      <w:r w:rsidRPr="00CB17BC">
        <w:rPr>
          <w:rFonts w:asciiTheme="minorHAnsi" w:hAnsiTheme="minorHAnsi"/>
        </w:rPr>
        <w:t>PRXClient</w:t>
      </w:r>
      <w:r w:rsidR="0020748A" w:rsidRPr="00CB17BC">
        <w:rPr>
          <w:rFonts w:asciiTheme="minorHAnsi" w:hAnsiTheme="minorHAnsi"/>
        </w:rPr>
        <w:t xml:space="preserve"> IOS </w:t>
      </w:r>
      <w:r w:rsidR="000C1A9D">
        <w:rPr>
          <w:rFonts w:asciiTheme="minorHAnsi" w:hAnsiTheme="minorHAnsi"/>
        </w:rPr>
        <w:t>Release</w:t>
      </w:r>
    </w:p>
    <w:p w14:paraId="3A5326C6" w14:textId="77777777" w:rsidR="00953FB5" w:rsidRPr="00CB17BC" w:rsidRDefault="00953FB5" w:rsidP="00CC52FB">
      <w:pPr>
        <w:pStyle w:val="BodyText"/>
        <w:rPr>
          <w:rFonts w:asciiTheme="minorHAnsi" w:hAnsiTheme="minorHAnsi"/>
        </w:rPr>
      </w:pPr>
    </w:p>
    <w:tbl>
      <w:tblPr>
        <w:tblW w:w="9533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82"/>
        <w:gridCol w:w="2383"/>
        <w:gridCol w:w="2383"/>
        <w:gridCol w:w="2385"/>
      </w:tblGrid>
      <w:tr w:rsidR="00953FB5" w:rsidRPr="00CB17BC" w14:paraId="52A01381" w14:textId="77777777">
        <w:trPr>
          <w:trHeight w:val="260"/>
        </w:trPr>
        <w:tc>
          <w:tcPr>
            <w:tcW w:w="95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359FD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Document History</w:t>
            </w:r>
          </w:p>
        </w:tc>
      </w:tr>
      <w:tr w:rsidR="00953FB5" w:rsidRPr="00CB17BC" w14:paraId="344F530C" w14:textId="77777777">
        <w:trPr>
          <w:trHeight w:val="2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91879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Version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CC746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Date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5C929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Section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DFC5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Changes</w:t>
            </w:r>
          </w:p>
        </w:tc>
      </w:tr>
      <w:tr w:rsidR="00953FB5" w:rsidRPr="00CB17BC" w14:paraId="67EADB77" w14:textId="77777777">
        <w:trPr>
          <w:trHeight w:val="98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1BBF7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1.0.0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CCF2" w14:textId="447EEC96" w:rsidR="00953FB5" w:rsidRPr="00CB17BC" w:rsidRDefault="00953FB5" w:rsidP="00CC52FB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2E11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All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F06F6" w14:textId="07968E4E" w:rsidR="00953FB5" w:rsidRPr="00CB17BC" w:rsidRDefault="00EB078C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Initial Release</w:t>
            </w:r>
          </w:p>
        </w:tc>
      </w:tr>
      <w:tr w:rsidR="00953FB5" w:rsidRPr="00CB17BC" w14:paraId="0D3D193D" w14:textId="77777777">
        <w:trPr>
          <w:trHeight w:val="903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244BD" w14:textId="19CA6BB3" w:rsidR="00953FB5" w:rsidRPr="00CB17BC" w:rsidRDefault="00A5352E" w:rsidP="00CC52FB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EB078C" w:rsidRPr="00CB17BC">
              <w:rPr>
                <w:rFonts w:asciiTheme="minorHAnsi" w:hAnsiTheme="minorHAnsi"/>
              </w:rPr>
              <w:t>.0.0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DEB3" w14:textId="5BF0DBAC" w:rsidR="00953FB5" w:rsidRPr="00CB17BC" w:rsidRDefault="00A5352E" w:rsidP="00CC52FB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  <w:r w:rsidR="00EB078C" w:rsidRPr="00CB17BC">
              <w:rPr>
                <w:rFonts w:asciiTheme="minorHAnsi" w:hAnsiTheme="minorHAnsi"/>
              </w:rPr>
              <w:t>- Jan-2017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36347" w14:textId="217D3E73" w:rsidR="00953FB5" w:rsidRPr="00CB17BC" w:rsidRDefault="00EB078C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>All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463FF" w14:textId="61D855EB" w:rsidR="00953FB5" w:rsidRPr="00CB17BC" w:rsidRDefault="0000331F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</w:rPr>
              <w:t xml:space="preserve">Now using </w:t>
            </w:r>
            <w:proofErr w:type="spellStart"/>
            <w:r w:rsidRPr="00CB17BC">
              <w:rPr>
                <w:rFonts w:asciiTheme="minorHAnsi" w:hAnsiTheme="minorHAnsi"/>
              </w:rPr>
              <w:t>Appinfra</w:t>
            </w:r>
            <w:proofErr w:type="spellEnd"/>
          </w:p>
        </w:tc>
      </w:tr>
    </w:tbl>
    <w:p w14:paraId="170535EE" w14:textId="77777777" w:rsidR="00953FB5" w:rsidRPr="00CB17BC" w:rsidRDefault="00953FB5" w:rsidP="00CC52FB">
      <w:pPr>
        <w:pStyle w:val="BodyText"/>
        <w:rPr>
          <w:rFonts w:asciiTheme="minorHAnsi" w:hAnsiTheme="minorHAnsi"/>
        </w:rPr>
      </w:pPr>
    </w:p>
    <w:p w14:paraId="3DF2AC0D" w14:textId="77777777" w:rsidR="00953FB5" w:rsidRPr="00CB17BC" w:rsidRDefault="00953FB5" w:rsidP="00CC52FB">
      <w:pPr>
        <w:pStyle w:val="BodyText"/>
        <w:rPr>
          <w:rFonts w:asciiTheme="minorHAnsi" w:hAnsiTheme="minorHAnsi"/>
        </w:rPr>
      </w:pPr>
    </w:p>
    <w:p w14:paraId="21BF383B" w14:textId="77777777" w:rsidR="00953FB5" w:rsidRPr="00CB17BC" w:rsidRDefault="00953FB5" w:rsidP="00CC52FB">
      <w:pPr>
        <w:pStyle w:val="BodyText"/>
        <w:rPr>
          <w:rFonts w:asciiTheme="minorHAnsi" w:hAnsiTheme="minorHAnsi"/>
        </w:rPr>
      </w:pPr>
    </w:p>
    <w:p w14:paraId="3FDCEA2D" w14:textId="77777777" w:rsidR="00953FB5" w:rsidRPr="00CB17BC" w:rsidRDefault="00953FB5" w:rsidP="00CC52FB">
      <w:pPr>
        <w:pStyle w:val="BodyText"/>
        <w:rPr>
          <w:rFonts w:asciiTheme="minorHAnsi" w:hAnsiTheme="minorHAnsi"/>
          <w:sz w:val="20"/>
          <w:szCs w:val="20"/>
        </w:rPr>
      </w:pPr>
    </w:p>
    <w:tbl>
      <w:tblPr>
        <w:tblW w:w="975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8"/>
        <w:gridCol w:w="7241"/>
      </w:tblGrid>
      <w:tr w:rsidR="00953FB5" w:rsidRPr="00CB17BC" w14:paraId="58B915D1" w14:textId="77777777">
        <w:trPr>
          <w:trHeight w:val="26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0A9C6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  <w:sz w:val="20"/>
                <w:szCs w:val="20"/>
              </w:rPr>
              <w:t>Author</w:t>
            </w:r>
          </w:p>
        </w:tc>
        <w:tc>
          <w:tcPr>
            <w:tcW w:w="7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DDA36" w14:textId="3A544C6D" w:rsidR="00953FB5" w:rsidRPr="00CB17BC" w:rsidRDefault="00A5352E" w:rsidP="00CC52FB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Anurag , G Kavya ,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Adarsh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953FB5" w:rsidRPr="00CB17BC" w14:paraId="12AC4FFC" w14:textId="77777777">
        <w:trPr>
          <w:trHeight w:val="3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E8B6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  <w:sz w:val="20"/>
                <w:szCs w:val="20"/>
              </w:rPr>
              <w:t>Approved by</w:t>
            </w:r>
          </w:p>
        </w:tc>
        <w:tc>
          <w:tcPr>
            <w:tcW w:w="7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A7CA4" w14:textId="77777777" w:rsidR="00953FB5" w:rsidRPr="00CB17BC" w:rsidRDefault="00953FB5" w:rsidP="00CC52FB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953FB5" w:rsidRPr="00CB17BC" w14:paraId="1D0669CE" w14:textId="77777777">
        <w:trPr>
          <w:trHeight w:val="121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5370F" w14:textId="77777777" w:rsidR="00953FB5" w:rsidRPr="00CB17BC" w:rsidRDefault="0020748A" w:rsidP="00CC52FB">
            <w:pPr>
              <w:pStyle w:val="BodyText"/>
              <w:rPr>
                <w:rFonts w:asciiTheme="minorHAnsi" w:hAnsiTheme="minorHAnsi"/>
              </w:rPr>
            </w:pPr>
            <w:r w:rsidRPr="00CB17BC">
              <w:rPr>
                <w:rFonts w:asciiTheme="minorHAnsi" w:hAnsiTheme="minorHAnsi"/>
                <w:sz w:val="20"/>
                <w:szCs w:val="20"/>
              </w:rPr>
              <w:t>Email ID</w:t>
            </w:r>
          </w:p>
        </w:tc>
        <w:tc>
          <w:tcPr>
            <w:tcW w:w="7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F12AF" w14:textId="77777777" w:rsidR="00A5352E" w:rsidRDefault="00A5352E" w:rsidP="00A5352E">
            <w:pPr>
              <w:pStyle w:val="BodyText"/>
              <w:rPr>
                <w:rFonts w:asciiTheme="minorHAnsi" w:eastAsia="Helvetica" w:hAnsiTheme="minorHAnsi" w:cs="Helvetica"/>
                <w:sz w:val="20"/>
                <w:szCs w:val="20"/>
              </w:rPr>
            </w:pPr>
            <w:hyperlink r:id="rId8" w:history="1">
              <w:r w:rsidRPr="00EA20F8">
                <w:rPr>
                  <w:rStyle w:val="Hyperlink"/>
                  <w:rFonts w:asciiTheme="minorHAnsi" w:eastAsia="Helvetica" w:hAnsiTheme="minorHAnsi" w:cs="Helvetica"/>
                  <w:sz w:val="20"/>
                  <w:szCs w:val="20"/>
                </w:rPr>
                <w:t>anurag.gautam@philips.com</w:t>
              </w:r>
            </w:hyperlink>
          </w:p>
          <w:p w14:paraId="498C9DB6" w14:textId="77777777" w:rsidR="00A5352E" w:rsidRDefault="00A5352E" w:rsidP="00A5352E">
            <w:pPr>
              <w:pStyle w:val="BodyText"/>
              <w:rPr>
                <w:rFonts w:asciiTheme="minorHAnsi" w:eastAsia="Helvetica" w:hAnsiTheme="minorHAnsi" w:cs="Helvetica"/>
                <w:sz w:val="20"/>
                <w:szCs w:val="20"/>
              </w:rPr>
            </w:pPr>
            <w:hyperlink r:id="rId9" w:history="1">
              <w:r w:rsidRPr="00EA20F8">
                <w:rPr>
                  <w:rStyle w:val="Hyperlink"/>
                  <w:rFonts w:asciiTheme="minorHAnsi" w:eastAsia="Helvetica" w:hAnsiTheme="minorHAnsi" w:cs="Helvetica"/>
                  <w:sz w:val="20"/>
                  <w:szCs w:val="20"/>
                </w:rPr>
                <w:t>kavya.g.kurpad@philips.com</w:t>
              </w:r>
            </w:hyperlink>
          </w:p>
          <w:p w14:paraId="5D6C40FF" w14:textId="328B3CAA" w:rsidR="00953FB5" w:rsidRPr="00CB17BC" w:rsidRDefault="00A5352E" w:rsidP="00A5352E">
            <w:pPr>
              <w:pStyle w:val="BodyText"/>
              <w:rPr>
                <w:rFonts w:asciiTheme="minorHAnsi" w:hAnsiTheme="minorHAnsi"/>
              </w:rPr>
            </w:pPr>
            <w:r w:rsidRPr="00A528C3">
              <w:rPr>
                <w:rFonts w:asciiTheme="minorHAnsi" w:eastAsia="Helvetica" w:hAnsiTheme="minorHAnsi" w:cs="Helvetica"/>
                <w:sz w:val="20"/>
                <w:szCs w:val="20"/>
              </w:rPr>
              <w:t>adarsha.shetty@philips.com</w:t>
            </w:r>
          </w:p>
        </w:tc>
      </w:tr>
    </w:tbl>
    <w:p w14:paraId="1A15BE48" w14:textId="77777777" w:rsidR="00953FB5" w:rsidRPr="00CB17BC" w:rsidRDefault="00953FB5" w:rsidP="00CC52FB">
      <w:pPr>
        <w:pStyle w:val="BodyText"/>
        <w:rPr>
          <w:rFonts w:asciiTheme="minorHAnsi" w:hAnsiTheme="minorHAnsi"/>
          <w:sz w:val="20"/>
          <w:szCs w:val="20"/>
        </w:rPr>
      </w:pPr>
    </w:p>
    <w:p w14:paraId="4F319DB5" w14:textId="77777777" w:rsidR="00953FB5" w:rsidRPr="00CB17BC" w:rsidRDefault="00953FB5" w:rsidP="00CC52FB">
      <w:pPr>
        <w:pStyle w:val="BodyText"/>
        <w:rPr>
          <w:rFonts w:asciiTheme="minorHAnsi" w:hAnsiTheme="minorHAnsi"/>
          <w:sz w:val="20"/>
          <w:szCs w:val="20"/>
        </w:rPr>
      </w:pPr>
    </w:p>
    <w:p w14:paraId="3D7C0285" w14:textId="77777777" w:rsidR="00953FB5" w:rsidRPr="00CB17BC" w:rsidRDefault="00953FB5" w:rsidP="00CC52FB">
      <w:pPr>
        <w:pStyle w:val="BodyText"/>
        <w:rPr>
          <w:rFonts w:asciiTheme="minorHAnsi" w:hAnsiTheme="minorHAnsi"/>
          <w:sz w:val="22"/>
          <w:szCs w:val="22"/>
        </w:rPr>
      </w:pPr>
    </w:p>
    <w:p w14:paraId="3F64E554" w14:textId="77777777" w:rsidR="00536CEE" w:rsidRPr="00CB17BC" w:rsidRDefault="00536CEE" w:rsidP="00CC52FB">
      <w:pPr>
        <w:pStyle w:val="BodyText"/>
        <w:rPr>
          <w:rFonts w:asciiTheme="minorHAnsi" w:hAnsiTheme="minorHAnsi"/>
          <w:sz w:val="22"/>
          <w:szCs w:val="22"/>
        </w:rPr>
      </w:pPr>
    </w:p>
    <w:p w14:paraId="1CBE9345" w14:textId="77777777" w:rsidR="00536CEE" w:rsidRPr="00CB17BC" w:rsidRDefault="00536CEE" w:rsidP="00CC52FB">
      <w:pPr>
        <w:pStyle w:val="BodyText"/>
        <w:rPr>
          <w:rFonts w:asciiTheme="minorHAnsi" w:hAnsiTheme="minorHAnsi"/>
          <w:sz w:val="22"/>
          <w:szCs w:val="22"/>
        </w:rPr>
      </w:pPr>
    </w:p>
    <w:p w14:paraId="56248A0B" w14:textId="20DFE93F" w:rsidR="00536CEE" w:rsidRPr="00CB17BC" w:rsidRDefault="000C1A9D" w:rsidP="00CC52FB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*note : </w:t>
      </w:r>
      <w:proofErr w:type="spellStart"/>
      <w:r>
        <w:rPr>
          <w:rFonts w:asciiTheme="minorHAnsi" w:hAnsiTheme="minorHAnsi"/>
          <w:sz w:val="22"/>
          <w:szCs w:val="22"/>
        </w:rPr>
        <w:t>PRXclient</w:t>
      </w:r>
      <w:proofErr w:type="spellEnd"/>
      <w:r>
        <w:rPr>
          <w:rFonts w:asciiTheme="minorHAnsi" w:hAnsiTheme="minorHAnsi"/>
          <w:sz w:val="22"/>
          <w:szCs w:val="22"/>
        </w:rPr>
        <w:t xml:space="preserve"> project is maintained b</w:t>
      </w:r>
      <w:r w:rsidR="00A5352E">
        <w:rPr>
          <w:rFonts w:asciiTheme="minorHAnsi" w:hAnsiTheme="minorHAnsi"/>
          <w:sz w:val="22"/>
          <w:szCs w:val="22"/>
        </w:rPr>
        <w:t xml:space="preserve">y </w:t>
      </w:r>
      <w:proofErr w:type="spellStart"/>
      <w:r w:rsidR="00A5352E">
        <w:rPr>
          <w:rFonts w:asciiTheme="minorHAnsi" w:hAnsiTheme="minorHAnsi"/>
          <w:sz w:val="22"/>
          <w:szCs w:val="22"/>
        </w:rPr>
        <w:t>Appchassis</w:t>
      </w:r>
      <w:proofErr w:type="spellEnd"/>
      <w:r w:rsidR="00A5352E">
        <w:rPr>
          <w:rFonts w:asciiTheme="minorHAnsi" w:hAnsiTheme="minorHAnsi"/>
          <w:sz w:val="22"/>
          <w:szCs w:val="22"/>
        </w:rPr>
        <w:t xml:space="preserve"> team from version 3</w:t>
      </w:r>
      <w:r>
        <w:rPr>
          <w:rFonts w:asciiTheme="minorHAnsi" w:hAnsiTheme="minorHAnsi"/>
          <w:sz w:val="22"/>
          <w:szCs w:val="22"/>
        </w:rPr>
        <w:t>.0.0 version onwards and This documen</w:t>
      </w:r>
      <w:r w:rsidR="00A5352E">
        <w:rPr>
          <w:rFonts w:asciiTheme="minorHAnsi" w:hAnsiTheme="minorHAnsi"/>
          <w:sz w:val="22"/>
          <w:szCs w:val="22"/>
        </w:rPr>
        <w:t>t only applicable from version 3</w:t>
      </w:r>
      <w:r>
        <w:rPr>
          <w:rFonts w:asciiTheme="minorHAnsi" w:hAnsiTheme="minorHAnsi"/>
          <w:sz w:val="22"/>
          <w:szCs w:val="22"/>
        </w:rPr>
        <w:t>.0.0 onwards</w:t>
      </w:r>
    </w:p>
    <w:p w14:paraId="52D0A8E1" w14:textId="77777777" w:rsidR="00536CEE" w:rsidRPr="00CB17BC" w:rsidRDefault="00536CEE" w:rsidP="00CC52FB">
      <w:pPr>
        <w:pStyle w:val="BodyText"/>
        <w:rPr>
          <w:rFonts w:asciiTheme="minorHAnsi" w:hAnsiTheme="minorHAnsi"/>
          <w:sz w:val="22"/>
          <w:szCs w:val="22"/>
        </w:rPr>
      </w:pPr>
    </w:p>
    <w:p w14:paraId="29EB9442" w14:textId="77777777" w:rsidR="00536CEE" w:rsidRPr="00CB17BC" w:rsidRDefault="00536CEE" w:rsidP="00CC52FB">
      <w:pPr>
        <w:pStyle w:val="BodyText"/>
        <w:rPr>
          <w:rFonts w:asciiTheme="minorHAnsi" w:hAnsiTheme="minorHAnsi"/>
          <w:sz w:val="22"/>
          <w:szCs w:val="22"/>
        </w:rPr>
      </w:pPr>
    </w:p>
    <w:p w14:paraId="4DA37D9E" w14:textId="77777777" w:rsidR="00536CEE" w:rsidRPr="00CB17BC" w:rsidRDefault="00536CEE" w:rsidP="00CC52FB">
      <w:pPr>
        <w:pStyle w:val="BodyText"/>
        <w:rPr>
          <w:rFonts w:asciiTheme="minorHAnsi" w:hAnsiTheme="minorHAnsi"/>
          <w:sz w:val="22"/>
          <w:szCs w:val="22"/>
        </w:rPr>
      </w:pPr>
    </w:p>
    <w:sdt>
      <w:sdtPr>
        <w:rPr>
          <w:rFonts w:ascii="Times New Roman" w:eastAsia="Arial Unicode MS" w:hAnsi="Times New Roman" w:cs="Times New Roman"/>
          <w:b/>
          <w:bCs w:val="0"/>
          <w:color w:val="auto"/>
          <w:sz w:val="24"/>
          <w:szCs w:val="24"/>
          <w:bdr w:val="nil"/>
        </w:rPr>
        <w:id w:val="-1518691262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2806936D" w14:textId="3D52B230" w:rsidR="00D96DB4" w:rsidRPr="00CB17BC" w:rsidRDefault="00D96DB4">
          <w:pPr>
            <w:pStyle w:val="TOCHeading"/>
          </w:pPr>
          <w:r w:rsidRPr="00CB17BC">
            <w:t>Table of Contents</w:t>
          </w:r>
        </w:p>
        <w:p w14:paraId="18D6395E" w14:textId="068D9AA0" w:rsidR="00AD6BC3" w:rsidRDefault="00D96DB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bdr w:val="none" w:sz="0" w:space="0" w:color="auto"/>
              <w:lang w:val="en-GB" w:eastAsia="en-GB"/>
            </w:rPr>
          </w:pPr>
          <w:r w:rsidRPr="00CB17BC">
            <w:rPr>
              <w:b w:val="0"/>
              <w:bCs w:val="0"/>
            </w:rPr>
            <w:fldChar w:fldCharType="begin"/>
          </w:r>
          <w:r w:rsidRPr="00CB17BC">
            <w:instrText xml:space="preserve"> TOC \o "1-3" \h \z \u </w:instrText>
          </w:r>
          <w:r w:rsidRPr="00CB17BC">
            <w:rPr>
              <w:b w:val="0"/>
              <w:bCs w:val="0"/>
            </w:rPr>
            <w:fldChar w:fldCharType="separate"/>
          </w:r>
          <w:hyperlink w:anchor="_Toc471892366" w:history="1">
            <w:r w:rsidR="002E554F">
              <w:rPr>
                <w:rStyle w:val="Hyperlink"/>
                <w:noProof/>
              </w:rPr>
              <w:t>Latest Version 3</w:t>
            </w:r>
            <w:r w:rsidR="00AD6BC3" w:rsidRPr="00FA25B7">
              <w:rPr>
                <w:rStyle w:val="Hyperlink"/>
                <w:noProof/>
              </w:rPr>
              <w:t>.0.0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_Toc471892366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6D6388E3" w14:textId="77777777" w:rsidR="00AD6BC3" w:rsidRDefault="00A27ED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67" w:history="1">
            <w:r w:rsidR="00AD6BC3" w:rsidRPr="00FA25B7">
              <w:rPr>
                <w:rStyle w:val="Hyperlink"/>
                <w:noProof/>
              </w:rPr>
              <w:t>changes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_Toc471892367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1E876015" w14:textId="77777777" w:rsidR="00AD6BC3" w:rsidRDefault="00A27ED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68" w:history="1">
            <w:r w:rsidR="00AD6BC3" w:rsidRPr="00FA25B7">
              <w:rPr>
                <w:rStyle w:val="Hyperlink"/>
                <w:noProof/>
              </w:rPr>
              <w:t>Removed :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_Toc471892368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4A7DC398" w14:textId="77777777" w:rsidR="00AD6BC3" w:rsidRDefault="00A27ED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69" w:history="1">
            <w:r w:rsidR="00AD6BC3" w:rsidRPr="00FA25B7">
              <w:rPr>
                <w:rStyle w:val="Hyperlink"/>
                <w:noProof/>
              </w:rPr>
              <w:t>Added :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_Toc471892369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55C58060" w14:textId="77777777" w:rsidR="00AD6BC3" w:rsidRDefault="00A27ED1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bdr w:val="none" w:sz="0" w:space="0" w:color="auto"/>
              <w:lang w:val="en-GB" w:eastAsia="en-GB"/>
            </w:rPr>
          </w:pPr>
          <w:hyperlink w:anchor="_Toc471892370" w:history="1">
            <w:r w:rsidR="00AD6BC3" w:rsidRPr="00FA25B7">
              <w:rPr>
                <w:rStyle w:val="Hyperlink"/>
                <w:noProof/>
              </w:rPr>
              <w:t>deprecated</w:t>
            </w:r>
            <w:r w:rsidR="00AD6BC3">
              <w:rPr>
                <w:noProof/>
                <w:webHidden/>
              </w:rPr>
              <w:tab/>
            </w:r>
            <w:r w:rsidR="00AD6BC3">
              <w:rPr>
                <w:noProof/>
                <w:webHidden/>
              </w:rPr>
              <w:fldChar w:fldCharType="begin"/>
            </w:r>
            <w:r w:rsidR="00AD6BC3">
              <w:rPr>
                <w:noProof/>
                <w:webHidden/>
              </w:rPr>
              <w:instrText xml:space="preserve"> PAGEREF _Toc471892370 \h </w:instrText>
            </w:r>
            <w:r w:rsidR="00AD6BC3">
              <w:rPr>
                <w:noProof/>
                <w:webHidden/>
              </w:rPr>
            </w:r>
            <w:r w:rsidR="00AD6BC3">
              <w:rPr>
                <w:noProof/>
                <w:webHidden/>
              </w:rPr>
              <w:fldChar w:fldCharType="separate"/>
            </w:r>
            <w:r w:rsidR="00AD6BC3">
              <w:rPr>
                <w:noProof/>
                <w:webHidden/>
              </w:rPr>
              <w:t>3</w:t>
            </w:r>
            <w:r w:rsidR="00AD6BC3">
              <w:rPr>
                <w:noProof/>
                <w:webHidden/>
              </w:rPr>
              <w:fldChar w:fldCharType="end"/>
            </w:r>
          </w:hyperlink>
        </w:p>
        <w:p w14:paraId="1F52782B" w14:textId="6B47D210" w:rsidR="00D96DB4" w:rsidRPr="00CB17BC" w:rsidRDefault="00D96DB4">
          <w:pPr>
            <w:rPr>
              <w:rFonts w:asciiTheme="minorHAnsi" w:hAnsiTheme="minorHAnsi"/>
            </w:rPr>
          </w:pPr>
          <w:r w:rsidRPr="00CB17BC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66615207" w14:textId="77777777" w:rsidR="00D96DB4" w:rsidRPr="00CB17BC" w:rsidRDefault="00D96DB4" w:rsidP="00D96DB4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4CED5D23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491AF2CA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29E0F884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36AA9E38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4A84A202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5D48147F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314729F3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122112A4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19D4DC5F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3F5A40EB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19C477FA" w14:textId="77777777" w:rsidR="0000760E" w:rsidRPr="0000760E" w:rsidRDefault="0000760E" w:rsidP="0000760E"/>
    <w:p w14:paraId="3254DD2F" w14:textId="77777777" w:rsidR="0000760E" w:rsidRDefault="0000760E" w:rsidP="00CB17BC">
      <w:pPr>
        <w:pStyle w:val="Heading1"/>
        <w:rPr>
          <w:rFonts w:cs="Arial"/>
          <w:color w:val="262626"/>
          <w:sz w:val="28"/>
          <w:szCs w:val="28"/>
          <w:lang w:val="en-GB"/>
        </w:rPr>
      </w:pPr>
    </w:p>
    <w:p w14:paraId="03DC7B0F" w14:textId="18622CAC" w:rsidR="00C34378" w:rsidRDefault="00C34378" w:rsidP="00CC52FB">
      <w:pPr>
        <w:pStyle w:val="BodyText"/>
        <w:rPr>
          <w:rStyle w:val="None"/>
          <w:rFonts w:asciiTheme="minorHAnsi" w:hAnsiTheme="minorHAnsi"/>
          <w:b/>
        </w:rPr>
      </w:pPr>
    </w:p>
    <w:p w14:paraId="40968C0C" w14:textId="77777777" w:rsidR="000C1A9D" w:rsidRDefault="000C1A9D" w:rsidP="00CC52FB">
      <w:pPr>
        <w:pStyle w:val="BodyText"/>
        <w:rPr>
          <w:rStyle w:val="None"/>
          <w:rFonts w:asciiTheme="minorHAnsi" w:hAnsiTheme="minorHAnsi"/>
          <w:b/>
        </w:rPr>
      </w:pPr>
    </w:p>
    <w:p w14:paraId="6A877AB4" w14:textId="77777777" w:rsidR="000C1A9D" w:rsidRPr="00AD6BC3" w:rsidRDefault="000C1A9D" w:rsidP="00AD6BC3">
      <w:pPr>
        <w:pStyle w:val="Heading1"/>
        <w:rPr>
          <w:rStyle w:val="None"/>
        </w:rPr>
      </w:pPr>
    </w:p>
    <w:p w14:paraId="2E7A71E5" w14:textId="77777777" w:rsidR="00AD6BC3" w:rsidRPr="00AD6BC3" w:rsidRDefault="00AD6BC3" w:rsidP="00AD6BC3">
      <w:pPr>
        <w:pStyle w:val="Heading1"/>
      </w:pPr>
      <w:bookmarkStart w:id="0" w:name="_Toc471892366"/>
      <w:r w:rsidRPr="00AD6BC3">
        <w:t>Latest Version 2.0.0</w:t>
      </w:r>
      <w:bookmarkEnd w:id="0"/>
    </w:p>
    <w:p w14:paraId="2A702D18" w14:textId="77777777" w:rsidR="00AD6BC3" w:rsidRDefault="00AD6BC3" w:rsidP="00AD6BC3">
      <w:pPr>
        <w:pStyle w:val="Heading2"/>
      </w:pPr>
      <w:bookmarkStart w:id="1" w:name="_Toc471892367"/>
      <w:proofErr w:type="gramStart"/>
      <w:r>
        <w:t>changes</w:t>
      </w:r>
      <w:bookmarkEnd w:id="1"/>
      <w:proofErr w:type="gramEnd"/>
    </w:p>
    <w:p w14:paraId="2C7EAF76" w14:textId="77777777" w:rsidR="00AD6BC3" w:rsidRDefault="00AD6BC3" w:rsidP="00AD6BC3">
      <w:pPr>
        <w:pStyle w:val="Heading3"/>
      </w:pPr>
      <w:bookmarkStart w:id="2" w:name="_Toc471892368"/>
      <w:proofErr w:type="gramStart"/>
      <w:r>
        <w:t>Removed :</w:t>
      </w:r>
      <w:bookmarkEnd w:id="2"/>
      <w:proofErr w:type="gramEnd"/>
    </w:p>
    <w:p w14:paraId="3F9D7483" w14:textId="77777777" w:rsidR="0052136C" w:rsidRPr="0052136C" w:rsidRDefault="0052136C" w:rsidP="0052136C"/>
    <w:p w14:paraId="7A55D46B" w14:textId="77777777" w:rsidR="0052136C" w:rsidRPr="0052136C" w:rsidRDefault="0052136C" w:rsidP="0052136C">
      <w:pPr>
        <w:pStyle w:val="ListParagraph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bookmarkStart w:id="3" w:name="_Toc471892369"/>
      <w:r w:rsidRPr="0052136C">
        <w:rPr>
          <w:bCs/>
        </w:rPr>
        <w:t xml:space="preserve">public String </w:t>
      </w:r>
      <w:proofErr w:type="spellStart"/>
      <w:r w:rsidRPr="0052136C">
        <w:rPr>
          <w:bCs/>
        </w:rPr>
        <w:t>getServerInfo</w:t>
      </w:r>
      <w:proofErr w:type="spellEnd"/>
      <w:r w:rsidRPr="0052136C">
        <w:rPr>
          <w:bCs/>
        </w:rPr>
        <w:t>()</w:t>
      </w:r>
    </w:p>
    <w:p w14:paraId="49C2FB2A" w14:textId="77777777" w:rsidR="0052136C" w:rsidRPr="0052136C" w:rsidRDefault="0052136C" w:rsidP="0052136C">
      <w:pPr>
        <w:pStyle w:val="ListParagraph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 w:rsidRPr="0052136C">
        <w:rPr>
          <w:bCs/>
        </w:rPr>
        <w:t xml:space="preserve">public String </w:t>
      </w:r>
      <w:proofErr w:type="spellStart"/>
      <w:r w:rsidRPr="0052136C">
        <w:rPr>
          <w:bCs/>
        </w:rPr>
        <w:t>getRequestUrl</w:t>
      </w:r>
      <w:proofErr w:type="spellEnd"/>
      <w:r w:rsidRPr="0052136C">
        <w:rPr>
          <w:bCs/>
        </w:rPr>
        <w:t>()</w:t>
      </w:r>
    </w:p>
    <w:p w14:paraId="582A627B" w14:textId="77777777" w:rsidR="0052136C" w:rsidRPr="0052136C" w:rsidRDefault="0052136C" w:rsidP="0052136C">
      <w:pPr>
        <w:pStyle w:val="ListParagraph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 w:rsidRPr="0052136C">
        <w:rPr>
          <w:bCs/>
        </w:rPr>
        <w:t xml:space="preserve">public String </w:t>
      </w:r>
      <w:proofErr w:type="spellStart"/>
      <w:r w:rsidRPr="0052136C">
        <w:rPr>
          <w:bCs/>
        </w:rPr>
        <w:t>getLocaleMatchResult</w:t>
      </w:r>
      <w:proofErr w:type="spellEnd"/>
      <w:r w:rsidRPr="0052136C">
        <w:rPr>
          <w:bCs/>
        </w:rPr>
        <w:t>()</w:t>
      </w:r>
    </w:p>
    <w:p w14:paraId="6D10FBEC" w14:textId="77777777" w:rsidR="0052136C" w:rsidRPr="0052136C" w:rsidRDefault="0052136C" w:rsidP="0052136C">
      <w:pPr>
        <w:pStyle w:val="ListParagraph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2136C">
        <w:rPr>
          <w:bCs/>
        </w:rPr>
        <w:t xml:space="preserve">public void </w:t>
      </w:r>
      <w:proofErr w:type="spellStart"/>
      <w:r w:rsidRPr="0052136C">
        <w:rPr>
          <w:bCs/>
        </w:rPr>
        <w:t>setLocaleMatchResult</w:t>
      </w:r>
      <w:proofErr w:type="spellEnd"/>
      <w:r w:rsidRPr="0052136C">
        <w:rPr>
          <w:bCs/>
        </w:rPr>
        <w:t xml:space="preserve">(String </w:t>
      </w:r>
      <w:proofErr w:type="spellStart"/>
      <w:r w:rsidRPr="0052136C">
        <w:rPr>
          <w:bCs/>
        </w:rPr>
        <w:t>localeMatch</w:t>
      </w:r>
      <w:proofErr w:type="spellEnd"/>
      <w:r w:rsidRPr="0052136C">
        <w:rPr>
          <w:bCs/>
        </w:rPr>
        <w:t>)</w:t>
      </w:r>
    </w:p>
    <w:p w14:paraId="168B8F19" w14:textId="77777777" w:rsidR="0052136C" w:rsidRDefault="0052136C" w:rsidP="0052136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bookmarkEnd w:id="3"/>
    <w:p w14:paraId="63838C12" w14:textId="144A813D" w:rsidR="00AD6BC3" w:rsidRDefault="0052136C" w:rsidP="00AD6BC3">
      <w:pPr>
        <w:pStyle w:val="Heading3"/>
      </w:pPr>
      <w:r>
        <w:t>Added:</w:t>
      </w:r>
    </w:p>
    <w:p w14:paraId="3A1B5ED7" w14:textId="77777777" w:rsidR="0052136C" w:rsidRPr="0052136C" w:rsidRDefault="0052136C" w:rsidP="0052136C"/>
    <w:p w14:paraId="45E5ACF1" w14:textId="77777777" w:rsidR="0052136C" w:rsidRPr="0052136C" w:rsidRDefault="0052136C" w:rsidP="0052136C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proofErr w:type="gramStart"/>
      <w:r w:rsidRPr="0052136C">
        <w:rPr>
          <w:bCs/>
        </w:rPr>
        <w:t>public</w:t>
      </w:r>
      <w:proofErr w:type="gramEnd"/>
      <w:r w:rsidRPr="0052136C">
        <w:rPr>
          <w:bCs/>
        </w:rPr>
        <w:t xml:space="preserve"> void </w:t>
      </w:r>
      <w:proofErr w:type="spellStart"/>
      <w:r w:rsidRPr="0052136C">
        <w:rPr>
          <w:bCs/>
        </w:rPr>
        <w:t>getRequestUrlFromAppInfra</w:t>
      </w:r>
      <w:proofErr w:type="spellEnd"/>
      <w:r w:rsidRPr="0052136C">
        <w:rPr>
          <w:bCs/>
        </w:rPr>
        <w:t>(</w:t>
      </w:r>
      <w:proofErr w:type="spellStart"/>
      <w:r w:rsidRPr="0052136C">
        <w:rPr>
          <w:bCs/>
        </w:rPr>
        <w:t>AppInfraInterface</w:t>
      </w:r>
      <w:proofErr w:type="spellEnd"/>
      <w:r w:rsidRPr="0052136C">
        <w:rPr>
          <w:bCs/>
        </w:rPr>
        <w:t xml:space="preserve"> </w:t>
      </w:r>
      <w:proofErr w:type="spellStart"/>
      <w:r w:rsidRPr="0052136C">
        <w:rPr>
          <w:bCs/>
        </w:rPr>
        <w:t>appinfra</w:t>
      </w:r>
      <w:proofErr w:type="spellEnd"/>
      <w:r w:rsidRPr="0052136C">
        <w:rPr>
          <w:bCs/>
        </w:rPr>
        <w:t xml:space="preserve"> , </w:t>
      </w:r>
      <w:proofErr w:type="spellStart"/>
      <w:r w:rsidRPr="0052136C">
        <w:rPr>
          <w:bCs/>
        </w:rPr>
        <w:t>OnUrlReceived</w:t>
      </w:r>
      <w:proofErr w:type="spellEnd"/>
      <w:r w:rsidRPr="0052136C">
        <w:rPr>
          <w:bCs/>
        </w:rPr>
        <w:t xml:space="preserve"> listener )  -- </w:t>
      </w:r>
      <w:r w:rsidRPr="0052136C">
        <w:rPr>
          <w:bCs/>
          <w:color w:val="5B9BD5"/>
        </w:rPr>
        <w:t xml:space="preserve">This method returns the base </w:t>
      </w:r>
      <w:proofErr w:type="spellStart"/>
      <w:r w:rsidRPr="0052136C">
        <w:rPr>
          <w:bCs/>
          <w:color w:val="5B9BD5"/>
        </w:rPr>
        <w:t>url</w:t>
      </w:r>
      <w:proofErr w:type="spellEnd"/>
      <w:r w:rsidRPr="0052136C">
        <w:rPr>
          <w:bCs/>
          <w:color w:val="5B9BD5"/>
        </w:rPr>
        <w:t xml:space="preserve"> of </w:t>
      </w:r>
      <w:proofErr w:type="spellStart"/>
      <w:r w:rsidRPr="0052136C">
        <w:rPr>
          <w:bCs/>
          <w:color w:val="5B9BD5"/>
        </w:rPr>
        <w:t>prx</w:t>
      </w:r>
      <w:proofErr w:type="spellEnd"/>
      <w:r w:rsidRPr="0052136C">
        <w:rPr>
          <w:bCs/>
          <w:color w:val="5B9BD5"/>
        </w:rPr>
        <w:t xml:space="preserve"> from service discovery based on country.</w:t>
      </w:r>
    </w:p>
    <w:p w14:paraId="17288659" w14:textId="77777777" w:rsidR="0052136C" w:rsidRP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2136C">
        <w:t xml:space="preserve">    </w:t>
      </w:r>
    </w:p>
    <w:p w14:paraId="08B6D449" w14:textId="1B9FD93C" w:rsidR="0052136C" w:rsidRPr="0052136C" w:rsidRDefault="0052136C" w:rsidP="0052136C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 w:rsidRPr="0052136C">
        <w:rPr>
          <w:bCs/>
        </w:rPr>
        <w:t xml:space="preserve">public interface </w:t>
      </w:r>
      <w:proofErr w:type="spellStart"/>
      <w:r w:rsidRPr="0052136C">
        <w:rPr>
          <w:bCs/>
        </w:rPr>
        <w:t>OnUrlReceived</w:t>
      </w:r>
      <w:proofErr w:type="spellEnd"/>
      <w:r w:rsidRPr="0052136C">
        <w:rPr>
          <w:bCs/>
        </w:rPr>
        <w:t xml:space="preserve"> extends </w:t>
      </w:r>
      <w:proofErr w:type="spellStart"/>
      <w:r w:rsidRPr="0052136C">
        <w:rPr>
          <w:bCs/>
        </w:rPr>
        <w:t>ServiceDiscoveryInter</w:t>
      </w:r>
      <w:r w:rsidRPr="0052136C">
        <w:rPr>
          <w:bCs/>
        </w:rPr>
        <w:t>face.OnErrorListener</w:t>
      </w:r>
      <w:proofErr w:type="spellEnd"/>
      <w:r w:rsidRPr="0052136C">
        <w:rPr>
          <w:bCs/>
        </w:rPr>
        <w:t xml:space="preserve"> { </w:t>
      </w:r>
    </w:p>
    <w:p w14:paraId="68FAA0BA" w14:textId="41631F41" w:rsidR="0052136C" w:rsidRP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bCs/>
        </w:rPr>
        <w:t>                  </w:t>
      </w:r>
      <w:proofErr w:type="gramStart"/>
      <w:r w:rsidRPr="0052136C">
        <w:rPr>
          <w:bCs/>
        </w:rPr>
        <w:t>void</w:t>
      </w:r>
      <w:proofErr w:type="gramEnd"/>
      <w:r w:rsidRPr="0052136C">
        <w:rPr>
          <w:bCs/>
        </w:rPr>
        <w:t xml:space="preserve"> </w:t>
      </w:r>
      <w:proofErr w:type="spellStart"/>
      <w:r w:rsidRPr="0052136C">
        <w:rPr>
          <w:bCs/>
        </w:rPr>
        <w:t>onSuccess</w:t>
      </w:r>
      <w:proofErr w:type="spellEnd"/>
      <w:r w:rsidRPr="0052136C">
        <w:rPr>
          <w:bCs/>
        </w:rPr>
        <w:t xml:space="preserve">(String </w:t>
      </w:r>
      <w:proofErr w:type="spellStart"/>
      <w:r w:rsidRPr="0052136C">
        <w:rPr>
          <w:bCs/>
        </w:rPr>
        <w:t>url</w:t>
      </w:r>
      <w:proofErr w:type="spellEnd"/>
      <w:r w:rsidRPr="0052136C">
        <w:rPr>
          <w:bCs/>
        </w:rPr>
        <w:t>);</w:t>
      </w:r>
    </w:p>
    <w:p w14:paraId="71F4DFDA" w14:textId="446B034F" w:rsidR="0052136C" w:rsidRP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 w:rsidRPr="0052136C">
        <w:rPr>
          <w:bCs/>
        </w:rPr>
        <w:t> </w:t>
      </w:r>
      <w:r w:rsidRPr="0052136C">
        <w:rPr>
          <w:bCs/>
        </w:rPr>
        <w:t xml:space="preserve">            </w:t>
      </w:r>
      <w:r w:rsidRPr="0052136C">
        <w:rPr>
          <w:bCs/>
        </w:rPr>
        <w:t>}</w:t>
      </w:r>
    </w:p>
    <w:p w14:paraId="5A3C97B1" w14:textId="77777777" w:rsidR="0052136C" w:rsidRP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14:paraId="619457E9" w14:textId="77777777" w:rsidR="0052136C" w:rsidRPr="0052136C" w:rsidRDefault="0052136C" w:rsidP="0052136C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proofErr w:type="gramStart"/>
      <w:r w:rsidRPr="0052136C">
        <w:rPr>
          <w:bCs/>
        </w:rPr>
        <w:t>public</w:t>
      </w:r>
      <w:proofErr w:type="gramEnd"/>
      <w:r w:rsidRPr="0052136C">
        <w:rPr>
          <w:bCs/>
        </w:rPr>
        <w:t xml:space="preserve"> String </w:t>
      </w:r>
      <w:proofErr w:type="spellStart"/>
      <w:r w:rsidRPr="0052136C">
        <w:rPr>
          <w:bCs/>
        </w:rPr>
        <w:t>getCtn</w:t>
      </w:r>
      <w:proofErr w:type="spellEnd"/>
      <w:r w:rsidRPr="0052136C">
        <w:rPr>
          <w:bCs/>
        </w:rPr>
        <w:t xml:space="preserve">()  --- returns the </w:t>
      </w:r>
      <w:proofErr w:type="spellStart"/>
      <w:r w:rsidRPr="0052136C">
        <w:rPr>
          <w:bCs/>
        </w:rPr>
        <w:t>ctn</w:t>
      </w:r>
      <w:proofErr w:type="spellEnd"/>
      <w:r w:rsidRPr="0052136C">
        <w:rPr>
          <w:bCs/>
        </w:rPr>
        <w:t xml:space="preserve"> number.</w:t>
      </w:r>
    </w:p>
    <w:p w14:paraId="12FD7418" w14:textId="77777777" w:rsidR="0052136C" w:rsidRP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14:paraId="205B6628" w14:textId="77777777" w:rsidR="0052136C" w:rsidRPr="0052136C" w:rsidRDefault="0052136C" w:rsidP="0052136C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 w:rsidRPr="0052136C">
        <w:rPr>
          <w:bCs/>
        </w:rPr>
        <w:t> Added constructors in base class:</w:t>
      </w:r>
    </w:p>
    <w:p w14:paraId="6D6AD12A" w14:textId="77777777" w:rsidR="0052136C" w:rsidRPr="0052136C" w:rsidRDefault="0052136C" w:rsidP="005213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bookmarkStart w:id="4" w:name="_GoBack"/>
      <w:bookmarkEnd w:id="4"/>
    </w:p>
    <w:p w14:paraId="35E720C9" w14:textId="77777777" w:rsidR="0052136C" w:rsidRP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 w:rsidRPr="0052136C">
        <w:rPr>
          <w:bCs/>
        </w:rPr>
        <w:t xml:space="preserve">                  </w:t>
      </w:r>
      <w:proofErr w:type="spellStart"/>
      <w:proofErr w:type="gramStart"/>
      <w:r w:rsidRPr="0052136C">
        <w:rPr>
          <w:bCs/>
        </w:rPr>
        <w:t>PrxRequest</w:t>
      </w:r>
      <w:proofErr w:type="spellEnd"/>
      <w:r w:rsidRPr="0052136C">
        <w:rPr>
          <w:bCs/>
        </w:rPr>
        <w:t>(</w:t>
      </w:r>
      <w:proofErr w:type="gramEnd"/>
      <w:r w:rsidRPr="0052136C">
        <w:rPr>
          <w:bCs/>
        </w:rPr>
        <w:t xml:space="preserve">String </w:t>
      </w:r>
      <w:proofErr w:type="spellStart"/>
      <w:r w:rsidRPr="0052136C">
        <w:rPr>
          <w:bCs/>
        </w:rPr>
        <w:t>ctn</w:t>
      </w:r>
      <w:proofErr w:type="spellEnd"/>
      <w:r w:rsidRPr="0052136C">
        <w:rPr>
          <w:bCs/>
        </w:rPr>
        <w:t xml:space="preserve">, String </w:t>
      </w:r>
      <w:proofErr w:type="spellStart"/>
      <w:r w:rsidRPr="0052136C">
        <w:rPr>
          <w:bCs/>
        </w:rPr>
        <w:t>serviceId</w:t>
      </w:r>
      <w:proofErr w:type="spellEnd"/>
      <w:r w:rsidRPr="0052136C">
        <w:rPr>
          <w:bCs/>
        </w:rPr>
        <w:t xml:space="preserve">) </w:t>
      </w:r>
    </w:p>
    <w:p w14:paraId="7EE1817A" w14:textId="77777777" w:rsid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52136C">
        <w:rPr>
          <w:bCs/>
        </w:rPr>
        <w:t>                  </w:t>
      </w:r>
      <w:proofErr w:type="spellStart"/>
      <w:proofErr w:type="gramStart"/>
      <w:r w:rsidRPr="0052136C">
        <w:rPr>
          <w:bCs/>
        </w:rPr>
        <w:t>PrxRequest</w:t>
      </w:r>
      <w:proofErr w:type="spellEnd"/>
      <w:r w:rsidRPr="0052136C">
        <w:rPr>
          <w:bCs/>
        </w:rPr>
        <w:t>(</w:t>
      </w:r>
      <w:proofErr w:type="gramEnd"/>
      <w:r w:rsidRPr="0052136C">
        <w:rPr>
          <w:bCs/>
        </w:rPr>
        <w:t xml:space="preserve">String </w:t>
      </w:r>
      <w:proofErr w:type="spellStart"/>
      <w:r w:rsidRPr="0052136C">
        <w:rPr>
          <w:bCs/>
        </w:rPr>
        <w:t>ctn</w:t>
      </w:r>
      <w:proofErr w:type="spellEnd"/>
      <w:r w:rsidRPr="0052136C">
        <w:rPr>
          <w:bCs/>
        </w:rPr>
        <w:t xml:space="preserve">, String </w:t>
      </w:r>
      <w:proofErr w:type="spellStart"/>
      <w:r w:rsidRPr="0052136C">
        <w:rPr>
          <w:bCs/>
        </w:rPr>
        <w:t>serviceID</w:t>
      </w:r>
      <w:proofErr w:type="spellEnd"/>
      <w:r w:rsidRPr="0052136C">
        <w:rPr>
          <w:bCs/>
        </w:rPr>
        <w:t xml:space="preserve">, Sector </w:t>
      </w:r>
      <w:proofErr w:type="spellStart"/>
      <w:r w:rsidRPr="0052136C">
        <w:rPr>
          <w:bCs/>
        </w:rPr>
        <w:t>sector</w:t>
      </w:r>
      <w:proofErr w:type="spellEnd"/>
      <w:r w:rsidRPr="0052136C">
        <w:rPr>
          <w:bCs/>
        </w:rPr>
        <w:t>, Catalog catalog)</w:t>
      </w:r>
      <w:r>
        <w:rPr>
          <w:b/>
          <w:bCs/>
        </w:rPr>
        <w:t xml:space="preserve"> </w:t>
      </w:r>
    </w:p>
    <w:p w14:paraId="12B2CE3E" w14:textId="77777777" w:rsid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709EDAE4" w14:textId="77777777" w:rsid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194049C7" w14:textId="77777777" w:rsid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525B0EF7" w14:textId="77777777" w:rsid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0A59F200" w14:textId="77777777" w:rsid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37A59C6D" w14:textId="77777777" w:rsid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676EE4CD" w14:textId="77777777" w:rsid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24D23C25" w14:textId="77777777" w:rsid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76F11795" w14:textId="2C3129F2" w:rsidR="00AD6BC3" w:rsidRDefault="0052136C" w:rsidP="0052136C">
      <w:pPr>
        <w:pStyle w:val="NormalWeb"/>
        <w:spacing w:before="240" w:beforeAutospacing="0" w:after="240" w:afterAutospacing="0" w:line="338" w:lineRule="atLeast"/>
        <w:rPr>
          <w:rFonts w:ascii="Helvetica" w:eastAsia="Arial Unicode MS" w:hAnsi="Helvetica"/>
          <w:color w:val="666666"/>
          <w:sz w:val="23"/>
          <w:szCs w:val="23"/>
        </w:rPr>
      </w:pPr>
      <w:r>
        <w:rPr>
          <w:b/>
          <w:bCs/>
        </w:rPr>
        <w:lastRenderedPageBreak/>
        <w:t> </w:t>
      </w:r>
      <w:r w:rsidR="00AD6BC3">
        <w:rPr>
          <w:rFonts w:ascii="Helvetica" w:hAnsi="Helvetica"/>
          <w:color w:val="666666"/>
          <w:sz w:val="23"/>
          <w:szCs w:val="23"/>
        </w:rPr>
        <w:t xml:space="preserve">1) </w:t>
      </w:r>
      <w:proofErr w:type="spellStart"/>
      <w:r w:rsidR="00AD6BC3">
        <w:rPr>
          <w:rFonts w:ascii="Helvetica" w:hAnsi="Helvetica"/>
          <w:color w:val="666666"/>
          <w:sz w:val="23"/>
          <w:szCs w:val="23"/>
        </w:rPr>
        <w:t>AppInfra</w:t>
      </w:r>
      <w:proofErr w:type="spellEnd"/>
      <w:r w:rsidR="00AD6BC3">
        <w:rPr>
          <w:rFonts w:ascii="Helvetica" w:hAnsi="Helvetica"/>
          <w:color w:val="666666"/>
          <w:sz w:val="23"/>
          <w:szCs w:val="23"/>
        </w:rPr>
        <w:t xml:space="preserve"> is no longer depends on </w:t>
      </w:r>
      <w:proofErr w:type="gramStart"/>
      <w:r w:rsidR="00AD6BC3">
        <w:rPr>
          <w:rFonts w:ascii="Helvetica" w:hAnsi="Helvetica"/>
          <w:color w:val="666666"/>
          <w:sz w:val="23"/>
          <w:szCs w:val="23"/>
        </w:rPr>
        <w:t>PRXClient ,so</w:t>
      </w:r>
      <w:proofErr w:type="gramEnd"/>
      <w:r w:rsidR="00AD6BC3">
        <w:rPr>
          <w:rFonts w:ascii="Helvetica" w:hAnsi="Helvetica"/>
          <w:color w:val="666666"/>
          <w:sz w:val="23"/>
          <w:szCs w:val="23"/>
        </w:rPr>
        <w:t xml:space="preserve"> if anyone consuming PRXClient should add it directly to their pod file</w:t>
      </w:r>
      <w:r w:rsidR="00AD6BC3"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 w:rsidR="00AD6BC3">
        <w:rPr>
          <w:rFonts w:ascii="Helvetica" w:hAnsi="Helvetica"/>
          <w:color w:val="666666"/>
          <w:sz w:val="23"/>
          <w:szCs w:val="23"/>
        </w:rPr>
        <w:br/>
        <w:t xml:space="preserve">2) Added </w:t>
      </w:r>
      <w:proofErr w:type="spellStart"/>
      <w:r w:rsidR="00AD6BC3">
        <w:rPr>
          <w:rFonts w:ascii="Helvetica" w:hAnsi="Helvetica"/>
          <w:color w:val="666666"/>
          <w:sz w:val="23"/>
          <w:szCs w:val="23"/>
        </w:rPr>
        <w:t>AppInfra</w:t>
      </w:r>
      <w:proofErr w:type="spellEnd"/>
      <w:r w:rsidR="00AD6BC3">
        <w:rPr>
          <w:rFonts w:ascii="Helvetica" w:hAnsi="Helvetica"/>
          <w:color w:val="666666"/>
          <w:sz w:val="23"/>
          <w:szCs w:val="23"/>
        </w:rPr>
        <w:t xml:space="preserve"> dependency in PRX.</w:t>
      </w:r>
      <w:r w:rsidR="00AD6BC3">
        <w:rPr>
          <w:rFonts w:ascii="Helvetica" w:hAnsi="Helvetica"/>
          <w:color w:val="666666"/>
          <w:sz w:val="23"/>
          <w:szCs w:val="23"/>
        </w:rPr>
        <w:br/>
        <w:t xml:space="preserve">3) We are taking Locale from </w:t>
      </w:r>
      <w:proofErr w:type="spellStart"/>
      <w:proofErr w:type="gramStart"/>
      <w:r w:rsidR="00AD6BC3">
        <w:rPr>
          <w:rFonts w:ascii="Helvetica" w:hAnsi="Helvetica"/>
          <w:color w:val="666666"/>
          <w:sz w:val="23"/>
          <w:szCs w:val="23"/>
        </w:rPr>
        <w:t>ServiceDiscovery</w:t>
      </w:r>
      <w:proofErr w:type="spellEnd"/>
      <w:r w:rsidR="00AD6BC3">
        <w:rPr>
          <w:rFonts w:ascii="Helvetica" w:hAnsi="Helvetica"/>
          <w:color w:val="666666"/>
          <w:sz w:val="23"/>
          <w:szCs w:val="23"/>
        </w:rPr>
        <w:t xml:space="preserve"> ,</w:t>
      </w:r>
      <w:proofErr w:type="gramEnd"/>
      <w:r w:rsidR="00AD6BC3">
        <w:rPr>
          <w:rFonts w:ascii="Helvetica" w:hAnsi="Helvetica"/>
          <w:color w:val="666666"/>
          <w:sz w:val="23"/>
          <w:szCs w:val="23"/>
        </w:rPr>
        <w:t xml:space="preserve"> Hence setting </w:t>
      </w:r>
      <w:proofErr w:type="spellStart"/>
      <w:r w:rsidR="00AD6BC3">
        <w:rPr>
          <w:rFonts w:ascii="Helvetica" w:hAnsi="Helvetica"/>
          <w:color w:val="666666"/>
          <w:sz w:val="23"/>
          <w:szCs w:val="23"/>
        </w:rPr>
        <w:t>LocaleMatch</w:t>
      </w:r>
      <w:proofErr w:type="spellEnd"/>
      <w:r w:rsidR="00AD6BC3">
        <w:rPr>
          <w:rFonts w:ascii="Helvetica" w:hAnsi="Helvetica"/>
          <w:color w:val="666666"/>
          <w:sz w:val="23"/>
          <w:szCs w:val="23"/>
        </w:rPr>
        <w:t xml:space="preserve"> in </w:t>
      </w:r>
      <w:proofErr w:type="spellStart"/>
      <w:r w:rsidR="00AD6BC3">
        <w:rPr>
          <w:rFonts w:ascii="Helvetica" w:hAnsi="Helvetica"/>
          <w:color w:val="666666"/>
          <w:sz w:val="23"/>
          <w:szCs w:val="23"/>
        </w:rPr>
        <w:t>Prx</w:t>
      </w:r>
      <w:proofErr w:type="spellEnd"/>
      <w:r w:rsidR="00AD6BC3">
        <w:rPr>
          <w:rFonts w:ascii="Helvetica" w:hAnsi="Helvetica"/>
          <w:color w:val="666666"/>
          <w:sz w:val="23"/>
          <w:szCs w:val="23"/>
        </w:rPr>
        <w:t xml:space="preserve"> is not required . We are using </w:t>
      </w:r>
      <w:proofErr w:type="spellStart"/>
      <w:r w:rsidR="00AD6BC3">
        <w:rPr>
          <w:rFonts w:ascii="Helvetica" w:hAnsi="Helvetica"/>
          <w:color w:val="666666"/>
          <w:sz w:val="23"/>
          <w:szCs w:val="23"/>
        </w:rPr>
        <w:t>LocaleMatch</w:t>
      </w:r>
      <w:proofErr w:type="spellEnd"/>
      <w:r w:rsidR="00AD6BC3">
        <w:rPr>
          <w:rFonts w:ascii="Helvetica" w:hAnsi="Helvetica"/>
          <w:color w:val="666666"/>
          <w:sz w:val="23"/>
          <w:szCs w:val="23"/>
        </w:rPr>
        <w:t xml:space="preserve"> only to get the Sector and CTN values.</w:t>
      </w:r>
      <w:r w:rsidR="00AD6BC3"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 w:rsidR="00AD6BC3">
        <w:rPr>
          <w:rFonts w:ascii="Helvetica" w:hAnsi="Helvetica"/>
          <w:color w:val="666666"/>
          <w:sz w:val="23"/>
          <w:szCs w:val="23"/>
        </w:rPr>
        <w:br/>
        <w:t xml:space="preserve">4) Created </w:t>
      </w:r>
      <w:proofErr w:type="spellStart"/>
      <w:r w:rsidR="00AD6BC3">
        <w:rPr>
          <w:rFonts w:ascii="Helvetica" w:hAnsi="Helvetica"/>
          <w:color w:val="666666"/>
          <w:sz w:val="23"/>
          <w:szCs w:val="23"/>
        </w:rPr>
        <w:t>PRXDependency</w:t>
      </w:r>
      <w:proofErr w:type="spellEnd"/>
      <w:r w:rsidR="00AD6BC3">
        <w:rPr>
          <w:rFonts w:ascii="Helvetica" w:hAnsi="Helvetica"/>
          <w:color w:val="666666"/>
          <w:sz w:val="23"/>
          <w:szCs w:val="23"/>
        </w:rPr>
        <w:t xml:space="preserve"> class in PRX to inject </w:t>
      </w:r>
      <w:proofErr w:type="spellStart"/>
      <w:proofErr w:type="gramStart"/>
      <w:r w:rsidR="00AD6BC3">
        <w:rPr>
          <w:rFonts w:ascii="Helvetica" w:hAnsi="Helvetica"/>
          <w:color w:val="666666"/>
          <w:sz w:val="23"/>
          <w:szCs w:val="23"/>
        </w:rPr>
        <w:t>AppInfra</w:t>
      </w:r>
      <w:proofErr w:type="spellEnd"/>
      <w:r w:rsidR="00AD6BC3">
        <w:rPr>
          <w:rFonts w:ascii="Helvetica" w:hAnsi="Helvetica"/>
          <w:color w:val="666666"/>
          <w:sz w:val="23"/>
          <w:szCs w:val="23"/>
        </w:rPr>
        <w:t xml:space="preserve"> .</w:t>
      </w:r>
      <w:proofErr w:type="gramEnd"/>
      <w:r w:rsidR="00AD6BC3">
        <w:rPr>
          <w:rFonts w:ascii="Helvetica" w:hAnsi="Helvetica"/>
          <w:color w:val="666666"/>
          <w:sz w:val="23"/>
          <w:szCs w:val="23"/>
        </w:rPr>
        <w:t xml:space="preserve"> Example usage</w:t>
      </w:r>
      <w:r w:rsidR="00AD6BC3"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</w:p>
    <w:p w14:paraId="0891B1F3" w14:textId="77777777" w:rsidR="0052136C" w:rsidRP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bookmarkStart w:id="5" w:name="_Toc471892370"/>
      <w:proofErr w:type="spellStart"/>
      <w:r w:rsidRPr="0052136C">
        <w:rPr>
          <w:bCs/>
        </w:rPr>
        <w:t>PRXDependencies</w:t>
      </w:r>
      <w:proofErr w:type="spellEnd"/>
      <w:r w:rsidRPr="0052136C">
        <w:rPr>
          <w:bCs/>
        </w:rPr>
        <w:t>   </w:t>
      </w:r>
      <w:proofErr w:type="spellStart"/>
      <w:r w:rsidRPr="0052136C">
        <w:rPr>
          <w:bCs/>
        </w:rPr>
        <w:t>prxDependencies</w:t>
      </w:r>
      <w:proofErr w:type="spellEnd"/>
      <w:r w:rsidRPr="0052136C">
        <w:rPr>
          <w:bCs/>
        </w:rPr>
        <w:t xml:space="preserve"> = new </w:t>
      </w:r>
      <w:proofErr w:type="spellStart"/>
      <w:proofErr w:type="gramStart"/>
      <w:r w:rsidRPr="0052136C">
        <w:rPr>
          <w:bCs/>
        </w:rPr>
        <w:t>PRXDependencies</w:t>
      </w:r>
      <w:proofErr w:type="spellEnd"/>
      <w:r w:rsidRPr="0052136C">
        <w:rPr>
          <w:bCs/>
        </w:rPr>
        <w:t>(</w:t>
      </w:r>
      <w:proofErr w:type="gramEnd"/>
      <w:r w:rsidRPr="0052136C">
        <w:rPr>
          <w:bCs/>
        </w:rPr>
        <w:t xml:space="preserve">context , </w:t>
      </w:r>
      <w:proofErr w:type="spellStart"/>
      <w:r w:rsidRPr="0052136C">
        <w:rPr>
          <w:bCs/>
        </w:rPr>
        <w:t>mAppInfra</w:t>
      </w:r>
      <w:proofErr w:type="spellEnd"/>
      <w:r w:rsidRPr="0052136C">
        <w:rPr>
          <w:bCs/>
        </w:rPr>
        <w:t>);</w:t>
      </w:r>
      <w:r w:rsidRPr="0052136C">
        <w:rPr>
          <w:bCs/>
          <w:color w:val="1F497D"/>
        </w:rPr>
        <w:t xml:space="preserve"> // </w:t>
      </w:r>
      <w:r w:rsidRPr="0052136C">
        <w:rPr>
          <w:bCs/>
          <w:color w:val="000000"/>
        </w:rPr>
        <w:t xml:space="preserve">use existing </w:t>
      </w:r>
      <w:proofErr w:type="spellStart"/>
      <w:r w:rsidRPr="0052136C">
        <w:rPr>
          <w:bCs/>
          <w:color w:val="000000"/>
        </w:rPr>
        <w:t>appinfra</w:t>
      </w:r>
      <w:proofErr w:type="spellEnd"/>
      <w:r w:rsidRPr="0052136C">
        <w:rPr>
          <w:bCs/>
          <w:color w:val="000000"/>
        </w:rPr>
        <w:t xml:space="preserve"> instance</w:t>
      </w:r>
    </w:p>
    <w:p w14:paraId="58647DEF" w14:textId="22BA7BBB" w:rsidR="0052136C" w:rsidRP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 w:rsidRPr="0052136C">
        <w:rPr>
          <w:bCs/>
        </w:rPr>
        <w:t> </w:t>
      </w:r>
      <w:proofErr w:type="spellStart"/>
      <w:r w:rsidRPr="0052136C">
        <w:rPr>
          <w:bCs/>
        </w:rPr>
        <w:t>RequestManager</w:t>
      </w:r>
      <w:proofErr w:type="spellEnd"/>
      <w:r w:rsidRPr="0052136C">
        <w:rPr>
          <w:bCs/>
        </w:rPr>
        <w:t xml:space="preserve"> </w:t>
      </w:r>
      <w:proofErr w:type="spellStart"/>
      <w:r w:rsidRPr="0052136C">
        <w:rPr>
          <w:bCs/>
        </w:rPr>
        <w:t>mRequestManager</w:t>
      </w:r>
      <w:proofErr w:type="spellEnd"/>
      <w:r w:rsidRPr="0052136C">
        <w:rPr>
          <w:bCs/>
        </w:rPr>
        <w:t xml:space="preserve"> = new </w:t>
      </w:r>
      <w:proofErr w:type="spellStart"/>
      <w:proofErr w:type="gramStart"/>
      <w:r w:rsidRPr="0052136C">
        <w:rPr>
          <w:bCs/>
        </w:rPr>
        <w:t>RequestManager</w:t>
      </w:r>
      <w:proofErr w:type="spellEnd"/>
      <w:r w:rsidRPr="0052136C">
        <w:rPr>
          <w:bCs/>
        </w:rPr>
        <w:t>(</w:t>
      </w:r>
      <w:proofErr w:type="gramEnd"/>
      <w:r w:rsidRPr="0052136C">
        <w:rPr>
          <w:bCs/>
        </w:rPr>
        <w:t>);</w:t>
      </w:r>
    </w:p>
    <w:p w14:paraId="22401EAE" w14:textId="3B636CA3" w:rsidR="0052136C" w:rsidRP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 w:rsidRPr="0052136C">
        <w:rPr>
          <w:bCs/>
        </w:rPr>
        <w:t> </w:t>
      </w:r>
      <w:proofErr w:type="spellStart"/>
      <w:proofErr w:type="gramStart"/>
      <w:r w:rsidRPr="0052136C">
        <w:rPr>
          <w:bCs/>
        </w:rPr>
        <w:t>mRequestManager.init</w:t>
      </w:r>
      <w:proofErr w:type="spellEnd"/>
      <w:r w:rsidRPr="0052136C">
        <w:rPr>
          <w:bCs/>
        </w:rPr>
        <w:t>(</w:t>
      </w:r>
      <w:proofErr w:type="spellStart"/>
      <w:proofErr w:type="gramEnd"/>
      <w:r w:rsidRPr="0052136C">
        <w:rPr>
          <w:bCs/>
        </w:rPr>
        <w:t>prxDependencies</w:t>
      </w:r>
      <w:proofErr w:type="spellEnd"/>
      <w:r w:rsidRPr="0052136C">
        <w:rPr>
          <w:bCs/>
        </w:rPr>
        <w:t xml:space="preserve">); // pass </w:t>
      </w:r>
      <w:proofErr w:type="spellStart"/>
      <w:r w:rsidRPr="0052136C">
        <w:rPr>
          <w:bCs/>
        </w:rPr>
        <w:t>prxdependency</w:t>
      </w:r>
      <w:proofErr w:type="spellEnd"/>
      <w:r w:rsidRPr="0052136C">
        <w:rPr>
          <w:bCs/>
        </w:rPr>
        <w:t xml:space="preserve"> </w:t>
      </w:r>
    </w:p>
    <w:p w14:paraId="10E5BF6C" w14:textId="77777777" w:rsidR="0052136C" w:rsidRDefault="0052136C" w:rsidP="0052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bookmarkEnd w:id="5"/>
    <w:p w14:paraId="6A7B3D21" w14:textId="77777777" w:rsidR="000C1A9D" w:rsidRPr="00CB17BC" w:rsidRDefault="000C1A9D" w:rsidP="00CC52FB">
      <w:pPr>
        <w:pStyle w:val="BodyText"/>
        <w:rPr>
          <w:rStyle w:val="None"/>
          <w:rFonts w:asciiTheme="minorHAnsi" w:hAnsiTheme="minorHAnsi"/>
          <w:b/>
        </w:rPr>
      </w:pPr>
    </w:p>
    <w:sectPr w:rsidR="000C1A9D" w:rsidRPr="00CB17BC" w:rsidSect="00AF7DB8">
      <w:headerReference w:type="default" r:id="rId10"/>
      <w:footerReference w:type="default" r:id="rId11"/>
      <w:headerReference w:type="first" r:id="rId12"/>
      <w:pgSz w:w="11900" w:h="16840"/>
      <w:pgMar w:top="1440" w:right="1440" w:bottom="1440" w:left="1440" w:header="709" w:footer="709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4FFC0" w14:textId="77777777" w:rsidR="00A27ED1" w:rsidRDefault="00A27ED1">
      <w:r>
        <w:separator/>
      </w:r>
    </w:p>
  </w:endnote>
  <w:endnote w:type="continuationSeparator" w:id="0">
    <w:p w14:paraId="6454BE6E" w14:textId="77777777" w:rsidR="00A27ED1" w:rsidRDefault="00A2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335DA" w14:textId="77777777" w:rsidR="00EB078C" w:rsidRDefault="00EB078C">
    <w:pPr>
      <w:pStyle w:val="Footer"/>
      <w:rPr>
        <w:sz w:val="20"/>
        <w:szCs w:val="20"/>
      </w:rPr>
    </w:pPr>
    <w:r>
      <w:rPr>
        <w:sz w:val="20"/>
        <w:szCs w:val="20"/>
      </w:rPr>
      <w:t>Status: Proposed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i/>
        <w:iCs/>
        <w:sz w:val="20"/>
        <w:szCs w:val="20"/>
      </w:rPr>
      <w:t xml:space="preserve">Page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52136C">
      <w:rPr>
        <w:i/>
        <w:iCs/>
        <w:noProof/>
        <w:sz w:val="20"/>
        <w:szCs w:val="20"/>
      </w:rPr>
      <w:t>4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 xml:space="preserve"> of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</w:instrText>
    </w:r>
    <w:r>
      <w:rPr>
        <w:i/>
        <w:iCs/>
        <w:sz w:val="20"/>
        <w:szCs w:val="20"/>
      </w:rPr>
      <w:fldChar w:fldCharType="separate"/>
    </w:r>
    <w:r w:rsidR="0052136C">
      <w:rPr>
        <w:i/>
        <w:iCs/>
        <w:noProof/>
        <w:sz w:val="20"/>
        <w:szCs w:val="20"/>
      </w:rPr>
      <w:t>4</w:t>
    </w:r>
    <w:r>
      <w:rPr>
        <w:i/>
        <w:iCs/>
        <w:sz w:val="20"/>
        <w:szCs w:val="20"/>
      </w:rPr>
      <w:fldChar w:fldCharType="end"/>
    </w:r>
  </w:p>
  <w:p w14:paraId="3305BDA5" w14:textId="77777777" w:rsidR="00EB078C" w:rsidRDefault="00EB078C">
    <w:pPr>
      <w:pStyle w:val="Footer"/>
    </w:pPr>
    <w:r>
      <w:rPr>
        <w:sz w:val="20"/>
        <w:szCs w:val="20"/>
      </w:rPr>
      <w:t>Philips Innovation Campus, Bengaluru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8F72C" w14:textId="77777777" w:rsidR="00A27ED1" w:rsidRDefault="00A27ED1">
      <w:r>
        <w:separator/>
      </w:r>
    </w:p>
  </w:footnote>
  <w:footnote w:type="continuationSeparator" w:id="0">
    <w:p w14:paraId="3646ADCE" w14:textId="77777777" w:rsidR="00A27ED1" w:rsidRDefault="00A27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42877" w14:textId="56473F54" w:rsidR="00EB078C" w:rsidRDefault="00536CEE">
    <w:pPr>
      <w:pStyle w:val="Header"/>
      <w:tabs>
        <w:tab w:val="left" w:pos="5140"/>
      </w:tabs>
      <w:rPr>
        <w:sz w:val="20"/>
        <w:szCs w:val="20"/>
      </w:rPr>
    </w:pPr>
    <w:r>
      <w:rPr>
        <w:sz w:val="20"/>
        <w:szCs w:val="20"/>
      </w:rPr>
      <w:t>PRXClient</w:t>
    </w:r>
    <w:r w:rsidR="000C1A9D">
      <w:rPr>
        <w:sz w:val="20"/>
        <w:szCs w:val="20"/>
      </w:rPr>
      <w:t xml:space="preserve"> IOS Release     </w:t>
    </w:r>
    <w:r w:rsidR="00EB078C">
      <w:rPr>
        <w:sz w:val="20"/>
        <w:szCs w:val="20"/>
      </w:rPr>
      <w:t xml:space="preserve">                                                                                      </w:t>
    </w:r>
    <w:r>
      <w:rPr>
        <w:sz w:val="20"/>
        <w:szCs w:val="20"/>
      </w:rPr>
      <w:t xml:space="preserve">      Version 2.0</w:t>
    </w:r>
    <w:r w:rsidR="00EB078C">
      <w:rPr>
        <w:sz w:val="20"/>
        <w:szCs w:val="20"/>
      </w:rPr>
      <w:t>.0</w:t>
    </w:r>
  </w:p>
  <w:p w14:paraId="5E811906" w14:textId="160EF1D5" w:rsidR="00EB078C" w:rsidRDefault="000C1A9D"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tab/>
      <w:t>11</w:t>
    </w:r>
    <w:r w:rsidR="00536CEE">
      <w:rPr>
        <w:sz w:val="20"/>
        <w:szCs w:val="20"/>
      </w:rPr>
      <w:t>-Jan-2017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EF5CB" w14:textId="4668DBC8" w:rsidR="00EB078C" w:rsidRDefault="00EB078C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"/>
    <w:bookmarkStart w:id="7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FF4B75">
      <w:rPr>
        <w:rFonts w:ascii="Verdana" w:hAnsi="Verdana"/>
        <w:noProof/>
      </w:rPr>
      <w:t>11/01/17</w:t>
    </w:r>
    <w:r>
      <w:rPr>
        <w:rFonts w:ascii="Verdana" w:hAnsi="Verdana"/>
        <w:noProof/>
      </w:rPr>
      <w:t xml:space="preserve"> 5:52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41ACD5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81549B"/>
    <w:multiLevelType w:val="multilevel"/>
    <w:tmpl w:val="586E0A3A"/>
    <w:styleLink w:val="ImportedStyle5"/>
    <w:lvl w:ilvl="0">
      <w:start w:val="1"/>
      <w:numFmt w:val="decimal"/>
      <w:lvlText w:val="%1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3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43"/>
        </w:tabs>
        <w:ind w:left="916" w:hanging="9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93F6A24"/>
    <w:multiLevelType w:val="hybridMultilevel"/>
    <w:tmpl w:val="F948C064"/>
    <w:lvl w:ilvl="0" w:tplc="56C68350">
      <w:start w:val="3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842CC"/>
    <w:multiLevelType w:val="multilevel"/>
    <w:tmpl w:val="9EB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405A9"/>
    <w:multiLevelType w:val="hybridMultilevel"/>
    <w:tmpl w:val="E7147B3A"/>
    <w:numStyleLink w:val="ImportedStyle7"/>
  </w:abstractNum>
  <w:abstractNum w:abstractNumId="8" w15:restartNumberingAfterBreak="0">
    <w:nsid w:val="12CC61E7"/>
    <w:multiLevelType w:val="hybridMultilevel"/>
    <w:tmpl w:val="86C4A8BA"/>
    <w:numStyleLink w:val="ImportedStyle38"/>
  </w:abstractNum>
  <w:abstractNum w:abstractNumId="9" w15:restartNumberingAfterBreak="0">
    <w:nsid w:val="18936595"/>
    <w:multiLevelType w:val="hybridMultilevel"/>
    <w:tmpl w:val="DEEA7C16"/>
    <w:lvl w:ilvl="0" w:tplc="45F8BEF8">
      <w:start w:val="1"/>
      <w:numFmt w:val="decimal"/>
      <w:lvlText w:val="%1)"/>
      <w:lvlJc w:val="left"/>
      <w:pPr>
        <w:ind w:left="585" w:hanging="360"/>
      </w:p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1F400C7B"/>
    <w:multiLevelType w:val="hybridMultilevel"/>
    <w:tmpl w:val="A30C795C"/>
    <w:numStyleLink w:val="ImportedStyle2"/>
  </w:abstractNum>
  <w:abstractNum w:abstractNumId="11" w15:restartNumberingAfterBreak="0">
    <w:nsid w:val="21F60902"/>
    <w:multiLevelType w:val="hybridMultilevel"/>
    <w:tmpl w:val="6A6E9CE8"/>
    <w:styleLink w:val="ImportedStyle4"/>
    <w:lvl w:ilvl="0" w:tplc="DE561F02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922DD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A24AA4">
      <w:start w:val="1"/>
      <w:numFmt w:val="lowerRoman"/>
      <w:lvlText w:val="%3."/>
      <w:lvlJc w:val="left"/>
      <w:pPr>
        <w:ind w:left="2160" w:hanging="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DE5AB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EEF6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1CE758">
      <w:start w:val="1"/>
      <w:numFmt w:val="lowerRoman"/>
      <w:lvlText w:val="%6."/>
      <w:lvlJc w:val="left"/>
      <w:pPr>
        <w:ind w:left="4320" w:hanging="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34DE3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2CD9B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F6CD36">
      <w:start w:val="1"/>
      <w:numFmt w:val="lowerRoman"/>
      <w:lvlText w:val="%9."/>
      <w:lvlJc w:val="left"/>
      <w:pPr>
        <w:ind w:left="6480" w:hanging="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43F4EFD"/>
    <w:multiLevelType w:val="hybridMultilevel"/>
    <w:tmpl w:val="F7CA97B8"/>
    <w:styleLink w:val="ImportedStyle400"/>
    <w:lvl w:ilvl="0" w:tplc="EB9696E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4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1A59D2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3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3CA59C">
      <w:start w:val="1"/>
      <w:numFmt w:val="bullet"/>
      <w:lvlText w:val="o"/>
      <w:lvlJc w:val="left"/>
      <w:pPr>
        <w:tabs>
          <w:tab w:val="left" w:pos="635"/>
          <w:tab w:val="left" w:pos="741"/>
        </w:tabs>
        <w:ind w:left="544" w:hanging="11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6E327A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150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7AFF58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22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ACAA70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294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D45FFC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366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7641F2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438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82629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510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A63B53"/>
    <w:multiLevelType w:val="multilevel"/>
    <w:tmpl w:val="473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675D2"/>
    <w:multiLevelType w:val="hybridMultilevel"/>
    <w:tmpl w:val="B2748B6A"/>
    <w:numStyleLink w:val="ImportedStyle6"/>
  </w:abstractNum>
  <w:abstractNum w:abstractNumId="15" w15:restartNumberingAfterBreak="0">
    <w:nsid w:val="357D3794"/>
    <w:multiLevelType w:val="multilevel"/>
    <w:tmpl w:val="A3626F62"/>
    <w:numStyleLink w:val="ImportedStyle3"/>
  </w:abstractNum>
  <w:abstractNum w:abstractNumId="16" w15:restartNumberingAfterBreak="0">
    <w:nsid w:val="39E955AC"/>
    <w:multiLevelType w:val="hybridMultilevel"/>
    <w:tmpl w:val="E7147B3A"/>
    <w:styleLink w:val="ImportedStyle7"/>
    <w:lvl w:ilvl="0" w:tplc="E938BF82">
      <w:start w:val="1"/>
      <w:numFmt w:val="bullet"/>
      <w:lvlText w:val="➔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B0F7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4030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BCA98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06E0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ACBC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DC580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540B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3D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BDD51B5"/>
    <w:multiLevelType w:val="hybridMultilevel"/>
    <w:tmpl w:val="A6DAA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3654B"/>
    <w:multiLevelType w:val="hybridMultilevel"/>
    <w:tmpl w:val="44829650"/>
    <w:lvl w:ilvl="0" w:tplc="4686DFC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6639F"/>
    <w:multiLevelType w:val="hybridMultilevel"/>
    <w:tmpl w:val="9FD68170"/>
    <w:numStyleLink w:val="ImportedStyle410"/>
  </w:abstractNum>
  <w:abstractNum w:abstractNumId="20" w15:restartNumberingAfterBreak="0">
    <w:nsid w:val="4494291C"/>
    <w:multiLevelType w:val="hybridMultilevel"/>
    <w:tmpl w:val="3EAE20CC"/>
    <w:lvl w:ilvl="0" w:tplc="78C6DC84">
      <w:start w:val="9"/>
      <w:numFmt w:val="bullet"/>
      <w:lvlText w:val="-"/>
      <w:lvlJc w:val="left"/>
      <w:pPr>
        <w:ind w:left="360" w:firstLine="0"/>
      </w:pPr>
      <w:rPr>
        <w:rFonts w:ascii="Helvetica" w:eastAsia="Arial Unicode MS" w:hAnsi="Helvetica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A466F"/>
    <w:multiLevelType w:val="hybridMultilevel"/>
    <w:tmpl w:val="A30C795C"/>
    <w:styleLink w:val="ImportedStyle2"/>
    <w:lvl w:ilvl="0" w:tplc="3620CD7A">
      <w:start w:val="1"/>
      <w:numFmt w:val="decimal"/>
      <w:lvlText w:val="%1."/>
      <w:lvlJc w:val="left"/>
      <w:pPr>
        <w:tabs>
          <w:tab w:val="num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8AEA1A">
      <w:start w:val="1"/>
      <w:numFmt w:val="lowerLetter"/>
      <w:lvlText w:val="%2."/>
      <w:lvlJc w:val="left"/>
      <w:pPr>
        <w:tabs>
          <w:tab w:val="left" w:pos="566"/>
          <w:tab w:val="left" w:pos="1133"/>
          <w:tab w:val="num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594" w:hanging="5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76A276">
      <w:start w:val="1"/>
      <w:numFmt w:val="lowerRoman"/>
      <w:lvlText w:val="%3."/>
      <w:lvlJc w:val="left"/>
      <w:pPr>
        <w:tabs>
          <w:tab w:val="left" w:pos="566"/>
          <w:tab w:val="left" w:pos="1133"/>
          <w:tab w:val="left" w:pos="1700"/>
          <w:tab w:val="num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314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647C0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num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8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45F80">
      <w:start w:val="1"/>
      <w:numFmt w:val="lowerLetter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num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55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EC6B06">
      <w:start w:val="1"/>
      <w:numFmt w:val="lowerRoman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num" w:pos="4320"/>
          <w:tab w:val="left" w:pos="4535"/>
          <w:tab w:val="left" w:pos="5102"/>
          <w:tab w:val="left" w:pos="5669"/>
          <w:tab w:val="left" w:pos="6236"/>
          <w:tab w:val="left" w:pos="6803"/>
        </w:tabs>
        <w:ind w:left="4474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005E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num" w:pos="5040"/>
          <w:tab w:val="left" w:pos="5102"/>
          <w:tab w:val="left" w:pos="5669"/>
          <w:tab w:val="left" w:pos="6236"/>
          <w:tab w:val="left" w:pos="6803"/>
        </w:tabs>
        <w:ind w:left="5194" w:hanging="5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E23FB0">
      <w:start w:val="1"/>
      <w:numFmt w:val="lowerLetter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num" w:pos="5669"/>
          <w:tab w:val="left" w:pos="6236"/>
          <w:tab w:val="left" w:pos="6803"/>
        </w:tabs>
        <w:ind w:left="5823" w:hanging="4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E88226">
      <w:start w:val="1"/>
      <w:numFmt w:val="lowerRoman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num" w:pos="6480"/>
          <w:tab w:val="left" w:pos="6803"/>
        </w:tabs>
        <w:ind w:left="6634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E9B6274"/>
    <w:multiLevelType w:val="hybridMultilevel"/>
    <w:tmpl w:val="B2748B6A"/>
    <w:styleLink w:val="ImportedStyle6"/>
    <w:lvl w:ilvl="0" w:tplc="02523CFA">
      <w:start w:val="1"/>
      <w:numFmt w:val="bullet"/>
      <w:lvlText w:val="•"/>
      <w:lvlJc w:val="left"/>
      <w:pPr>
        <w:tabs>
          <w:tab w:val="left" w:pos="220"/>
          <w:tab w:val="num" w:pos="663"/>
          <w:tab w:val="left" w:pos="720"/>
        </w:tabs>
        <w:ind w:left="1163" w:hanging="80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D08122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40ED9C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DC4286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8C7B8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90DC36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6781E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BC9232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E25D48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0941528"/>
    <w:multiLevelType w:val="hybridMultilevel"/>
    <w:tmpl w:val="BC326B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C10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3D0683"/>
    <w:multiLevelType w:val="hybridMultilevel"/>
    <w:tmpl w:val="F7CA97B8"/>
    <w:numStyleLink w:val="ImportedStyle400"/>
  </w:abstractNum>
  <w:abstractNum w:abstractNumId="26" w15:restartNumberingAfterBreak="0">
    <w:nsid w:val="539C47B9"/>
    <w:multiLevelType w:val="hybridMultilevel"/>
    <w:tmpl w:val="9FD68170"/>
    <w:styleLink w:val="ImportedStyle410"/>
    <w:lvl w:ilvl="0" w:tplc="098A4DA8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4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B6C6B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114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F4DAF4">
      <w:start w:val="1"/>
      <w:numFmt w:val="bullet"/>
      <w:lvlText w:val="▪"/>
      <w:lvlJc w:val="left"/>
      <w:pPr>
        <w:tabs>
          <w:tab w:val="left" w:pos="544"/>
          <w:tab w:val="left" w:pos="635"/>
          <w:tab w:val="left" w:pos="741"/>
        </w:tabs>
        <w:ind w:left="186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FAAFEC">
      <w:start w:val="1"/>
      <w:numFmt w:val="bullet"/>
      <w:lvlText w:val="•"/>
      <w:lvlJc w:val="left"/>
      <w:pPr>
        <w:tabs>
          <w:tab w:val="left" w:pos="544"/>
          <w:tab w:val="left" w:pos="635"/>
          <w:tab w:val="left" w:pos="741"/>
        </w:tabs>
        <w:ind w:left="258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989DBA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330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5834EC">
      <w:start w:val="1"/>
      <w:numFmt w:val="bullet"/>
      <w:lvlText w:val="▪"/>
      <w:lvlJc w:val="left"/>
      <w:pPr>
        <w:tabs>
          <w:tab w:val="left" w:pos="544"/>
          <w:tab w:val="left" w:pos="635"/>
          <w:tab w:val="left" w:pos="741"/>
        </w:tabs>
        <w:ind w:left="402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F4FAB6">
      <w:start w:val="1"/>
      <w:numFmt w:val="bullet"/>
      <w:lvlText w:val="•"/>
      <w:lvlJc w:val="left"/>
      <w:pPr>
        <w:tabs>
          <w:tab w:val="left" w:pos="544"/>
          <w:tab w:val="left" w:pos="635"/>
          <w:tab w:val="left" w:pos="741"/>
        </w:tabs>
        <w:ind w:left="474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503A96">
      <w:start w:val="1"/>
      <w:numFmt w:val="bullet"/>
      <w:lvlText w:val="o"/>
      <w:lvlJc w:val="left"/>
      <w:pPr>
        <w:tabs>
          <w:tab w:val="left" w:pos="544"/>
          <w:tab w:val="left" w:pos="635"/>
          <w:tab w:val="left" w:pos="741"/>
        </w:tabs>
        <w:ind w:left="546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C6919C">
      <w:start w:val="1"/>
      <w:numFmt w:val="bullet"/>
      <w:lvlText w:val="▪"/>
      <w:lvlJc w:val="left"/>
      <w:pPr>
        <w:tabs>
          <w:tab w:val="left" w:pos="544"/>
          <w:tab w:val="left" w:pos="635"/>
          <w:tab w:val="left" w:pos="741"/>
        </w:tabs>
        <w:ind w:left="6186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56D6B7D"/>
    <w:multiLevelType w:val="multilevel"/>
    <w:tmpl w:val="586E0A3A"/>
    <w:numStyleLink w:val="ImportedStyle5"/>
  </w:abstractNum>
  <w:abstractNum w:abstractNumId="28" w15:restartNumberingAfterBreak="0">
    <w:nsid w:val="56D04064"/>
    <w:multiLevelType w:val="hybridMultilevel"/>
    <w:tmpl w:val="16843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B056D"/>
    <w:multiLevelType w:val="multilevel"/>
    <w:tmpl w:val="A3626F62"/>
    <w:styleLink w:val="ImportedStyle3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82" w:hanging="6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DA82FB8"/>
    <w:multiLevelType w:val="multilevel"/>
    <w:tmpl w:val="A054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1B4215"/>
    <w:multiLevelType w:val="hybridMultilevel"/>
    <w:tmpl w:val="CFE89A2A"/>
    <w:lvl w:ilvl="0" w:tplc="1944B6A8">
      <w:start w:val="17"/>
      <w:numFmt w:val="bullet"/>
      <w:lvlText w:val="-"/>
      <w:lvlJc w:val="left"/>
      <w:pPr>
        <w:ind w:left="360" w:firstLine="0"/>
      </w:pPr>
      <w:rPr>
        <w:rFonts w:ascii="Menlo Regular" w:eastAsia="Arial Unicode MS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A4811"/>
    <w:multiLevelType w:val="hybridMultilevel"/>
    <w:tmpl w:val="3DA4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D52A6"/>
    <w:multiLevelType w:val="hybridMultilevel"/>
    <w:tmpl w:val="6A6E9CE8"/>
    <w:numStyleLink w:val="ImportedStyle4"/>
  </w:abstractNum>
  <w:abstractNum w:abstractNumId="34" w15:restartNumberingAfterBreak="0">
    <w:nsid w:val="72AF7AD0"/>
    <w:multiLevelType w:val="hybridMultilevel"/>
    <w:tmpl w:val="AC04ACC2"/>
    <w:numStyleLink w:val="Bullets"/>
  </w:abstractNum>
  <w:abstractNum w:abstractNumId="35" w15:restartNumberingAfterBreak="0">
    <w:nsid w:val="7420325A"/>
    <w:multiLevelType w:val="hybridMultilevel"/>
    <w:tmpl w:val="AC04ACC2"/>
    <w:styleLink w:val="Bullets"/>
    <w:lvl w:ilvl="0" w:tplc="F96404B8">
      <w:start w:val="1"/>
      <w:numFmt w:val="bullet"/>
      <w:lvlText w:val="-"/>
      <w:lvlJc w:val="left"/>
      <w:pPr>
        <w:ind w:left="18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0EA64A">
      <w:start w:val="1"/>
      <w:numFmt w:val="bullet"/>
      <w:lvlText w:val="-"/>
      <w:lvlJc w:val="left"/>
      <w:pPr>
        <w:ind w:left="6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4027D0">
      <w:start w:val="1"/>
      <w:numFmt w:val="bullet"/>
      <w:lvlText w:val="-"/>
      <w:lvlJc w:val="left"/>
      <w:pPr>
        <w:ind w:left="12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C404F2">
      <w:start w:val="1"/>
      <w:numFmt w:val="bullet"/>
      <w:lvlText w:val="-"/>
      <w:lvlJc w:val="left"/>
      <w:pPr>
        <w:ind w:left="18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E0B8DA">
      <w:start w:val="1"/>
      <w:numFmt w:val="bullet"/>
      <w:lvlText w:val="-"/>
      <w:lvlJc w:val="left"/>
      <w:pPr>
        <w:ind w:left="24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3C6074">
      <w:start w:val="1"/>
      <w:numFmt w:val="bullet"/>
      <w:lvlText w:val="-"/>
      <w:lvlJc w:val="left"/>
      <w:pPr>
        <w:ind w:left="30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9E0996">
      <w:start w:val="1"/>
      <w:numFmt w:val="bullet"/>
      <w:lvlText w:val="-"/>
      <w:lvlJc w:val="left"/>
      <w:pPr>
        <w:ind w:left="36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E2A66A">
      <w:start w:val="1"/>
      <w:numFmt w:val="bullet"/>
      <w:lvlText w:val="-"/>
      <w:lvlJc w:val="left"/>
      <w:pPr>
        <w:ind w:left="42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CC28FC">
      <w:start w:val="1"/>
      <w:numFmt w:val="bullet"/>
      <w:lvlText w:val="-"/>
      <w:lvlJc w:val="left"/>
      <w:pPr>
        <w:ind w:left="4800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D433801"/>
    <w:multiLevelType w:val="hybridMultilevel"/>
    <w:tmpl w:val="86C4A8BA"/>
    <w:styleLink w:val="ImportedStyle38"/>
    <w:lvl w:ilvl="0" w:tplc="5642859E">
      <w:start w:val="1"/>
      <w:numFmt w:val="bullet"/>
      <w:lvlText w:val="•"/>
      <w:lvlJc w:val="left"/>
      <w:pPr>
        <w:tabs>
          <w:tab w:val="left" w:pos="529"/>
          <w:tab w:val="left" w:pos="617"/>
        </w:tabs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10883E">
      <w:start w:val="1"/>
      <w:numFmt w:val="bullet"/>
      <w:lvlText w:val="o"/>
      <w:lvlJc w:val="left"/>
      <w:pPr>
        <w:tabs>
          <w:tab w:val="left" w:pos="529"/>
          <w:tab w:val="left" w:pos="617"/>
        </w:tabs>
        <w:ind w:left="11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004C8E">
      <w:start w:val="1"/>
      <w:numFmt w:val="bullet"/>
      <w:lvlText w:val="▪"/>
      <w:lvlJc w:val="left"/>
      <w:pPr>
        <w:tabs>
          <w:tab w:val="left" w:pos="529"/>
          <w:tab w:val="left" w:pos="617"/>
        </w:tabs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2A23F0">
      <w:start w:val="1"/>
      <w:numFmt w:val="bullet"/>
      <w:lvlText w:val="•"/>
      <w:lvlJc w:val="left"/>
      <w:pPr>
        <w:tabs>
          <w:tab w:val="left" w:pos="529"/>
          <w:tab w:val="left" w:pos="617"/>
        </w:tabs>
        <w:ind w:left="25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A4E85C">
      <w:start w:val="1"/>
      <w:numFmt w:val="bullet"/>
      <w:lvlText w:val="o"/>
      <w:lvlJc w:val="left"/>
      <w:pPr>
        <w:tabs>
          <w:tab w:val="left" w:pos="529"/>
          <w:tab w:val="left" w:pos="617"/>
        </w:tabs>
        <w:ind w:left="33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56F452">
      <w:start w:val="1"/>
      <w:numFmt w:val="bullet"/>
      <w:lvlText w:val="▪"/>
      <w:lvlJc w:val="left"/>
      <w:pPr>
        <w:tabs>
          <w:tab w:val="left" w:pos="529"/>
          <w:tab w:val="left" w:pos="617"/>
        </w:tabs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6D284">
      <w:start w:val="1"/>
      <w:numFmt w:val="bullet"/>
      <w:lvlText w:val="•"/>
      <w:lvlJc w:val="left"/>
      <w:pPr>
        <w:tabs>
          <w:tab w:val="left" w:pos="529"/>
          <w:tab w:val="left" w:pos="617"/>
        </w:tabs>
        <w:ind w:left="47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C6B14E">
      <w:start w:val="1"/>
      <w:numFmt w:val="bullet"/>
      <w:lvlText w:val="o"/>
      <w:lvlJc w:val="left"/>
      <w:pPr>
        <w:tabs>
          <w:tab w:val="left" w:pos="529"/>
          <w:tab w:val="left" w:pos="617"/>
        </w:tabs>
        <w:ind w:left="54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027570">
      <w:start w:val="1"/>
      <w:numFmt w:val="bullet"/>
      <w:lvlText w:val="▪"/>
      <w:lvlJc w:val="left"/>
      <w:pPr>
        <w:tabs>
          <w:tab w:val="left" w:pos="529"/>
          <w:tab w:val="left" w:pos="617"/>
        </w:tabs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1"/>
  </w:num>
  <w:num w:numId="2">
    <w:abstractNumId w:val="10"/>
  </w:num>
  <w:num w:numId="3">
    <w:abstractNumId w:val="29"/>
  </w:num>
  <w:num w:numId="4">
    <w:abstractNumId w:val="15"/>
  </w:num>
  <w:num w:numId="5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26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46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5"/>
  </w:num>
  <w:num w:numId="7">
    <w:abstractNumId w:val="34"/>
  </w:num>
  <w:num w:numId="8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426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46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1"/>
  </w:num>
  <w:num w:numId="10">
    <w:abstractNumId w:val="33"/>
  </w:num>
  <w:num w:numId="11">
    <w:abstractNumId w:val="36"/>
  </w:num>
  <w:num w:numId="12">
    <w:abstractNumId w:val="8"/>
  </w:num>
  <w:num w:numId="13">
    <w:abstractNumId w:val="12"/>
  </w:num>
  <w:num w:numId="14">
    <w:abstractNumId w:val="25"/>
  </w:num>
  <w:num w:numId="15">
    <w:abstractNumId w:val="26"/>
  </w:num>
  <w:num w:numId="16">
    <w:abstractNumId w:val="19"/>
  </w:num>
  <w:num w:numId="17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426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46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0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66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26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"/>
  </w:num>
  <w:num w:numId="19">
    <w:abstractNumId w:val="27"/>
  </w:num>
  <w:num w:numId="20">
    <w:abstractNumId w:val="27"/>
    <w:lvlOverride w:ilvl="1">
      <w:startOverride w:val="6"/>
    </w:lvlOverride>
  </w:num>
  <w:num w:numId="21">
    <w:abstractNumId w:val="22"/>
  </w:num>
  <w:num w:numId="22">
    <w:abstractNumId w:val="14"/>
  </w:num>
  <w:num w:numId="23">
    <w:abstractNumId w:val="14"/>
    <w:lvlOverride w:ilvl="0">
      <w:lvl w:ilvl="0" w:tplc="0A1AEA70">
        <w:start w:val="1"/>
        <w:numFmt w:val="bullet"/>
        <w:lvlText w:val="•"/>
        <w:lvlJc w:val="left"/>
        <w:pPr>
          <w:tabs>
            <w:tab w:val="num" w:pos="663"/>
          </w:tabs>
          <w:ind w:left="1163" w:hanging="80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584360">
        <w:start w:val="1"/>
        <w:numFmt w:val="bullet"/>
        <w:lvlText w:val="•"/>
        <w:lvlJc w:val="left"/>
        <w:pPr>
          <w:tabs>
            <w:tab w:val="num" w:pos="940"/>
            <w:tab w:val="left" w:pos="1440"/>
          </w:tabs>
          <w:ind w:left="1440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68E95A">
        <w:start w:val="1"/>
        <w:numFmt w:val="bullet"/>
        <w:lvlText w:val="•"/>
        <w:lvlJc w:val="left"/>
        <w:pPr>
          <w:tabs>
            <w:tab w:val="left" w:pos="940"/>
            <w:tab w:val="num" w:pos="1507"/>
          </w:tabs>
          <w:ind w:left="2007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F64306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2074"/>
          </w:tabs>
          <w:ind w:left="2574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212B9BE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2641"/>
          </w:tabs>
          <w:ind w:left="3141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12EB60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3208"/>
          </w:tabs>
          <w:ind w:left="3708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FE4D8C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3775"/>
          </w:tabs>
          <w:ind w:left="4275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C0C100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4342"/>
          </w:tabs>
          <w:ind w:left="4842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5DAF534">
        <w:start w:val="1"/>
        <w:numFmt w:val="bullet"/>
        <w:lvlText w:val="•"/>
        <w:lvlJc w:val="left"/>
        <w:pPr>
          <w:tabs>
            <w:tab w:val="left" w:pos="940"/>
            <w:tab w:val="left" w:pos="1440"/>
            <w:tab w:val="num" w:pos="4909"/>
          </w:tabs>
          <w:ind w:left="5409" w:hanging="87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4"/>
    <w:lvlOverride w:ilvl="0">
      <w:lvl w:ilvl="0" w:tplc="0A1AEA70">
        <w:start w:val="1"/>
        <w:numFmt w:val="bullet"/>
        <w:lvlText w:val="•"/>
        <w:lvlJc w:val="left"/>
        <w:pPr>
          <w:ind w:left="28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584360">
        <w:start w:val="1"/>
        <w:numFmt w:val="bullet"/>
        <w:lvlText w:val="•"/>
        <w:lvlJc w:val="left"/>
        <w:pPr>
          <w:ind w:left="100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68E95A">
        <w:start w:val="1"/>
        <w:numFmt w:val="bullet"/>
        <w:lvlText w:val="•"/>
        <w:lvlJc w:val="left"/>
        <w:pPr>
          <w:ind w:left="172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F64306">
        <w:start w:val="1"/>
        <w:numFmt w:val="bullet"/>
        <w:lvlText w:val="•"/>
        <w:lvlJc w:val="left"/>
        <w:pPr>
          <w:ind w:left="244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212B9BE">
        <w:start w:val="1"/>
        <w:numFmt w:val="bullet"/>
        <w:lvlText w:val="•"/>
        <w:lvlJc w:val="left"/>
        <w:pPr>
          <w:ind w:left="316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12EB60">
        <w:start w:val="1"/>
        <w:numFmt w:val="bullet"/>
        <w:lvlText w:val="•"/>
        <w:lvlJc w:val="left"/>
        <w:pPr>
          <w:ind w:left="388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FE4D8C">
        <w:start w:val="1"/>
        <w:numFmt w:val="bullet"/>
        <w:lvlText w:val="•"/>
        <w:lvlJc w:val="left"/>
        <w:pPr>
          <w:ind w:left="460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C0C100">
        <w:start w:val="1"/>
        <w:numFmt w:val="bullet"/>
        <w:lvlText w:val="•"/>
        <w:lvlJc w:val="left"/>
        <w:pPr>
          <w:ind w:left="532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5DAF534">
        <w:start w:val="1"/>
        <w:numFmt w:val="bullet"/>
        <w:lvlText w:val="•"/>
        <w:lvlJc w:val="left"/>
        <w:pPr>
          <w:ind w:left="6044" w:hanging="28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7"/>
    <w:lvlOverride w:ilvl="1">
      <w:startOverride w:val="8"/>
    </w:lvlOverride>
  </w:num>
  <w:num w:numId="26">
    <w:abstractNumId w:val="16"/>
  </w:num>
  <w:num w:numId="27">
    <w:abstractNumId w:val="7"/>
  </w:num>
  <w:num w:numId="28">
    <w:abstractNumId w:val="27"/>
    <w:lvlOverride w:ilvl="1">
      <w:startOverride w:val="9"/>
    </w:lvlOverride>
  </w:num>
  <w:num w:numId="29">
    <w:abstractNumId w:val="5"/>
  </w:num>
  <w:num w:numId="30">
    <w:abstractNumId w:val="32"/>
  </w:num>
  <w:num w:numId="31">
    <w:abstractNumId w:val="0"/>
  </w:num>
  <w:num w:numId="32">
    <w:abstractNumId w:val="20"/>
  </w:num>
  <w:num w:numId="33">
    <w:abstractNumId w:val="24"/>
  </w:num>
  <w:num w:numId="34">
    <w:abstractNumId w:val="31"/>
  </w:num>
  <w:num w:numId="35">
    <w:abstractNumId w:val="18"/>
  </w:num>
  <w:num w:numId="36">
    <w:abstractNumId w:val="28"/>
  </w:num>
  <w:num w:numId="37">
    <w:abstractNumId w:val="17"/>
  </w:num>
  <w:num w:numId="38">
    <w:abstractNumId w:val="1"/>
  </w:num>
  <w:num w:numId="39">
    <w:abstractNumId w:val="2"/>
  </w:num>
  <w:num w:numId="40">
    <w:abstractNumId w:val="3"/>
  </w:num>
  <w:num w:numId="41">
    <w:abstractNumId w:val="13"/>
  </w:num>
  <w:num w:numId="42">
    <w:abstractNumId w:val="30"/>
  </w:num>
  <w:num w:numId="43">
    <w:abstractNumId w:val="6"/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it-IT" w:vendorID="64" w:dllVersion="131078" w:nlCheck="1" w:checkStyle="0"/>
  <w:activeWritingStyle w:appName="MSWord" w:lang="da-DK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autoHyphenation/>
  <w:drawingGridVerticalSpacing w:val="360"/>
  <w:displayHorizontalDrawingGridEvery w:val="0"/>
  <w:doNotUseMarginsForDrawingGridOrigin/>
  <w:drawingGridHorizontalOrigin w:val="1797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  <w:docVar w:name="WNDocLookType" w:val="0"/>
  </w:docVars>
  <w:rsids>
    <w:rsidRoot w:val="00953FB5"/>
    <w:rsid w:val="0000331F"/>
    <w:rsid w:val="0000760E"/>
    <w:rsid w:val="00010E07"/>
    <w:rsid w:val="00022C15"/>
    <w:rsid w:val="00090495"/>
    <w:rsid w:val="000B0CC9"/>
    <w:rsid w:val="000C1A9D"/>
    <w:rsid w:val="000D440B"/>
    <w:rsid w:val="000E1441"/>
    <w:rsid w:val="000E47F7"/>
    <w:rsid w:val="000F725B"/>
    <w:rsid w:val="00120C20"/>
    <w:rsid w:val="00150899"/>
    <w:rsid w:val="001551DD"/>
    <w:rsid w:val="00161B3F"/>
    <w:rsid w:val="001773E2"/>
    <w:rsid w:val="001B2CF4"/>
    <w:rsid w:val="0020748A"/>
    <w:rsid w:val="00207C44"/>
    <w:rsid w:val="0023072D"/>
    <w:rsid w:val="0023442F"/>
    <w:rsid w:val="00247712"/>
    <w:rsid w:val="002A1F27"/>
    <w:rsid w:val="002A51C5"/>
    <w:rsid w:val="002B7488"/>
    <w:rsid w:val="002C2DF4"/>
    <w:rsid w:val="002C73C6"/>
    <w:rsid w:val="002E14FD"/>
    <w:rsid w:val="002E176B"/>
    <w:rsid w:val="002E2F69"/>
    <w:rsid w:val="002E4422"/>
    <w:rsid w:val="002E554F"/>
    <w:rsid w:val="002F2886"/>
    <w:rsid w:val="002F3700"/>
    <w:rsid w:val="00341518"/>
    <w:rsid w:val="003467C8"/>
    <w:rsid w:val="00354E6D"/>
    <w:rsid w:val="00385A88"/>
    <w:rsid w:val="003C1252"/>
    <w:rsid w:val="003C3EDE"/>
    <w:rsid w:val="003D123A"/>
    <w:rsid w:val="003E0DFE"/>
    <w:rsid w:val="003F38C9"/>
    <w:rsid w:val="003F64AA"/>
    <w:rsid w:val="00411642"/>
    <w:rsid w:val="004440A9"/>
    <w:rsid w:val="00450DD0"/>
    <w:rsid w:val="00451C55"/>
    <w:rsid w:val="004647B0"/>
    <w:rsid w:val="00483A7A"/>
    <w:rsid w:val="004A38D5"/>
    <w:rsid w:val="004D7E68"/>
    <w:rsid w:val="004F7D88"/>
    <w:rsid w:val="00512931"/>
    <w:rsid w:val="0052136C"/>
    <w:rsid w:val="00536CEE"/>
    <w:rsid w:val="0054014C"/>
    <w:rsid w:val="0054067D"/>
    <w:rsid w:val="005477F2"/>
    <w:rsid w:val="005479AB"/>
    <w:rsid w:val="0058037E"/>
    <w:rsid w:val="00593F72"/>
    <w:rsid w:val="005B1927"/>
    <w:rsid w:val="005C1868"/>
    <w:rsid w:val="005E4ADA"/>
    <w:rsid w:val="005E51A6"/>
    <w:rsid w:val="005F59D9"/>
    <w:rsid w:val="00600783"/>
    <w:rsid w:val="00610FFB"/>
    <w:rsid w:val="00635BA5"/>
    <w:rsid w:val="00651D9A"/>
    <w:rsid w:val="00657179"/>
    <w:rsid w:val="0066636D"/>
    <w:rsid w:val="00674C5F"/>
    <w:rsid w:val="00677229"/>
    <w:rsid w:val="00687954"/>
    <w:rsid w:val="00693039"/>
    <w:rsid w:val="00697087"/>
    <w:rsid w:val="006B0EF1"/>
    <w:rsid w:val="006B59D8"/>
    <w:rsid w:val="006D71DB"/>
    <w:rsid w:val="006E4A6D"/>
    <w:rsid w:val="006F2BE6"/>
    <w:rsid w:val="007004BC"/>
    <w:rsid w:val="00704B01"/>
    <w:rsid w:val="007108C1"/>
    <w:rsid w:val="00722E21"/>
    <w:rsid w:val="00725A70"/>
    <w:rsid w:val="00726667"/>
    <w:rsid w:val="00733F67"/>
    <w:rsid w:val="00746BE6"/>
    <w:rsid w:val="00751D26"/>
    <w:rsid w:val="00770D6D"/>
    <w:rsid w:val="00775628"/>
    <w:rsid w:val="00776890"/>
    <w:rsid w:val="007852E8"/>
    <w:rsid w:val="00787D77"/>
    <w:rsid w:val="007A2A34"/>
    <w:rsid w:val="007B26F7"/>
    <w:rsid w:val="007B464C"/>
    <w:rsid w:val="007C5A55"/>
    <w:rsid w:val="007D77D6"/>
    <w:rsid w:val="007E02DA"/>
    <w:rsid w:val="007E2038"/>
    <w:rsid w:val="007E72C4"/>
    <w:rsid w:val="00810F43"/>
    <w:rsid w:val="0081502B"/>
    <w:rsid w:val="00823B8F"/>
    <w:rsid w:val="008243B8"/>
    <w:rsid w:val="00826B3B"/>
    <w:rsid w:val="00857619"/>
    <w:rsid w:val="00877AB9"/>
    <w:rsid w:val="008A4EC7"/>
    <w:rsid w:val="008D0399"/>
    <w:rsid w:val="008E4E2C"/>
    <w:rsid w:val="008F2B53"/>
    <w:rsid w:val="00903478"/>
    <w:rsid w:val="00905CD7"/>
    <w:rsid w:val="00946077"/>
    <w:rsid w:val="0095095A"/>
    <w:rsid w:val="00953FB5"/>
    <w:rsid w:val="0096368A"/>
    <w:rsid w:val="009935FE"/>
    <w:rsid w:val="009D387D"/>
    <w:rsid w:val="00A1774C"/>
    <w:rsid w:val="00A22675"/>
    <w:rsid w:val="00A237BC"/>
    <w:rsid w:val="00A273A8"/>
    <w:rsid w:val="00A27ED1"/>
    <w:rsid w:val="00A51441"/>
    <w:rsid w:val="00A5352E"/>
    <w:rsid w:val="00A7239C"/>
    <w:rsid w:val="00A87947"/>
    <w:rsid w:val="00AD068F"/>
    <w:rsid w:val="00AD07BF"/>
    <w:rsid w:val="00AD6BC3"/>
    <w:rsid w:val="00AF7DB8"/>
    <w:rsid w:val="00B0364C"/>
    <w:rsid w:val="00B22DA0"/>
    <w:rsid w:val="00B34912"/>
    <w:rsid w:val="00B3775E"/>
    <w:rsid w:val="00B55F50"/>
    <w:rsid w:val="00B63F87"/>
    <w:rsid w:val="00B75EDC"/>
    <w:rsid w:val="00B771E0"/>
    <w:rsid w:val="00B802E1"/>
    <w:rsid w:val="00BA4943"/>
    <w:rsid w:val="00BB4A93"/>
    <w:rsid w:val="00BC6543"/>
    <w:rsid w:val="00BD3CB6"/>
    <w:rsid w:val="00BD71BE"/>
    <w:rsid w:val="00C06ACA"/>
    <w:rsid w:val="00C17FEE"/>
    <w:rsid w:val="00C34378"/>
    <w:rsid w:val="00C56AC3"/>
    <w:rsid w:val="00C577D1"/>
    <w:rsid w:val="00C94D2E"/>
    <w:rsid w:val="00CA0738"/>
    <w:rsid w:val="00CA1DF3"/>
    <w:rsid w:val="00CB17BC"/>
    <w:rsid w:val="00CC0976"/>
    <w:rsid w:val="00CC0D18"/>
    <w:rsid w:val="00CC52FB"/>
    <w:rsid w:val="00CD3892"/>
    <w:rsid w:val="00CD4458"/>
    <w:rsid w:val="00CF555B"/>
    <w:rsid w:val="00D06DB8"/>
    <w:rsid w:val="00D078CF"/>
    <w:rsid w:val="00D33028"/>
    <w:rsid w:val="00D53855"/>
    <w:rsid w:val="00D713C0"/>
    <w:rsid w:val="00D728CA"/>
    <w:rsid w:val="00D7694F"/>
    <w:rsid w:val="00D91510"/>
    <w:rsid w:val="00D960B2"/>
    <w:rsid w:val="00D96DB4"/>
    <w:rsid w:val="00DB36A4"/>
    <w:rsid w:val="00DE343E"/>
    <w:rsid w:val="00DF2435"/>
    <w:rsid w:val="00DF2F71"/>
    <w:rsid w:val="00E06486"/>
    <w:rsid w:val="00E20F20"/>
    <w:rsid w:val="00E216CB"/>
    <w:rsid w:val="00E25450"/>
    <w:rsid w:val="00E25D78"/>
    <w:rsid w:val="00E27BDE"/>
    <w:rsid w:val="00E3155B"/>
    <w:rsid w:val="00E4153E"/>
    <w:rsid w:val="00E42F5C"/>
    <w:rsid w:val="00EA2429"/>
    <w:rsid w:val="00EB078C"/>
    <w:rsid w:val="00EB6F93"/>
    <w:rsid w:val="00EC0D4E"/>
    <w:rsid w:val="00EC1D48"/>
    <w:rsid w:val="00F07C53"/>
    <w:rsid w:val="00F15931"/>
    <w:rsid w:val="00F20FA8"/>
    <w:rsid w:val="00F27C82"/>
    <w:rsid w:val="00F27E4C"/>
    <w:rsid w:val="00F34B88"/>
    <w:rsid w:val="00F55D92"/>
    <w:rsid w:val="00F72771"/>
    <w:rsid w:val="00F73886"/>
    <w:rsid w:val="00F9307E"/>
    <w:rsid w:val="00FA0786"/>
    <w:rsid w:val="00FA6A92"/>
    <w:rsid w:val="00FB0497"/>
    <w:rsid w:val="00FD786D"/>
    <w:rsid w:val="00FF4B75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FD41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153E"/>
  </w:style>
  <w:style w:type="paragraph" w:styleId="Heading1">
    <w:name w:val="heading 1"/>
    <w:basedOn w:val="Normal"/>
    <w:next w:val="Normal"/>
    <w:link w:val="Heading1Char"/>
    <w:uiPriority w:val="9"/>
    <w:qFormat/>
    <w:rsid w:val="00AD6BC3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 w:cs="Arial Unicode MS"/>
      <w:color w:val="00000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 w:cs="Arial Unicode MS"/>
      <w:color w:val="000000"/>
      <w:u w:color="000000"/>
    </w:rPr>
  </w:style>
  <w:style w:type="paragraph" w:customStyle="1" w:styleId="BodyA">
    <w:name w:val="Body A"/>
    <w:rPr>
      <w:rFonts w:ascii="Arial" w:eastAsia="Arial" w:hAnsi="Arial" w:cs="Arial"/>
      <w:color w:val="000000"/>
      <w:u w:color="000000"/>
    </w:rPr>
  </w:style>
  <w:style w:type="paragraph" w:styleId="Title">
    <w:name w:val="Title"/>
    <w:pPr>
      <w:tabs>
        <w:tab w:val="left" w:pos="7575"/>
      </w:tabs>
      <w:spacing w:before="240" w:after="60"/>
    </w:pPr>
    <w:rPr>
      <w:rFonts w:ascii="Arial" w:hAnsi="Arial" w:cs="Arial Unicode MS"/>
      <w:b/>
      <w:bCs/>
      <w:color w:val="000000"/>
      <w:kern w:val="28"/>
      <w:sz w:val="40"/>
      <w:szCs w:val="40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0000FF"/>
      <w:sz w:val="20"/>
      <w:szCs w:val="20"/>
      <w:u w:val="single" w:color="0000FF"/>
      <w:lang w:val="en-US"/>
    </w:rPr>
  </w:style>
  <w:style w:type="character" w:customStyle="1" w:styleId="Hyperlink2">
    <w:name w:val="Hyperlink.2"/>
    <w:basedOn w:val="Hyperlink0"/>
    <w:rPr>
      <w:color w:val="0000FF"/>
      <w:sz w:val="20"/>
      <w:szCs w:val="20"/>
      <w:u w:val="single" w:color="0000FF"/>
    </w:rPr>
  </w:style>
  <w:style w:type="paragraph" w:styleId="ListParagraph">
    <w:name w:val="List Paragraph"/>
    <w:uiPriority w:val="34"/>
    <w:qFormat/>
    <w:pPr>
      <w:ind w:left="720"/>
    </w:pPr>
    <w:rPr>
      <w:rFonts w:ascii="Arial" w:hAnsi="Arial" w:cs="Arial Unicode MS"/>
      <w:color w:val="000000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character" w:customStyle="1" w:styleId="Hyperlink3">
    <w:name w:val="Hyperlink.3"/>
    <w:basedOn w:val="None"/>
    <w:rPr>
      <w:color w:val="0000FF"/>
      <w:sz w:val="22"/>
      <w:szCs w:val="22"/>
      <w:u w:val="single" w:color="0000FF"/>
      <w:lang w:val="pt-PT"/>
    </w:rPr>
  </w:style>
  <w:style w:type="paragraph" w:customStyle="1" w:styleId="BodyB">
    <w:name w:val="Body B"/>
    <w:rPr>
      <w:rFonts w:cs="Arial Unicode MS"/>
      <w:color w:val="000000"/>
      <w:u w:color="000000"/>
    </w:rPr>
  </w:style>
  <w:style w:type="paragraph" w:customStyle="1" w:styleId="BodyAA">
    <w:name w:val="Body A A"/>
    <w:pPr>
      <w:ind w:left="432"/>
    </w:pPr>
    <w:rPr>
      <w:rFonts w:ascii="Calibri" w:eastAsia="Calibri" w:hAnsi="Calibri" w:cs="Calibri"/>
      <w:color w:val="000000"/>
      <w:u w:color="000000"/>
      <w:lang w:val="de-DE"/>
    </w:rPr>
  </w:style>
  <w:style w:type="numbering" w:customStyle="1" w:styleId="Bullets">
    <w:name w:val="Bullets"/>
    <w:pPr>
      <w:numPr>
        <w:numId w:val="6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paragraph" w:styleId="BodyText">
    <w:name w:val="Body Text"/>
    <w:pPr>
      <w:spacing w:after="120"/>
    </w:pPr>
    <w:rPr>
      <w:rFonts w:ascii="Arial" w:hAnsi="Arial" w:cs="Arial Unicode MS"/>
      <w:color w:val="000000"/>
      <w:u w:color="000000"/>
    </w:rPr>
  </w:style>
  <w:style w:type="numbering" w:customStyle="1" w:styleId="ImportedStyle38">
    <w:name w:val="Imported Style 38"/>
    <w:pPr>
      <w:numPr>
        <w:numId w:val="11"/>
      </w:numPr>
    </w:pPr>
  </w:style>
  <w:style w:type="paragraph" w:customStyle="1" w:styleId="BodyBA">
    <w:name w:val="Body B A"/>
    <w:rPr>
      <w:rFonts w:cs="Arial Unicode MS"/>
      <w:color w:val="000000"/>
      <w:u w:color="000000"/>
    </w:rPr>
  </w:style>
  <w:style w:type="numbering" w:customStyle="1" w:styleId="ImportedStyle400">
    <w:name w:val="Imported Style 40.0"/>
    <w:pPr>
      <w:numPr>
        <w:numId w:val="13"/>
      </w:numPr>
    </w:pPr>
  </w:style>
  <w:style w:type="numbering" w:customStyle="1" w:styleId="ImportedStyle410">
    <w:name w:val="Imported Style 41.0"/>
    <w:pPr>
      <w:numPr>
        <w:numId w:val="15"/>
      </w:numPr>
    </w:pPr>
  </w:style>
  <w:style w:type="numbering" w:customStyle="1" w:styleId="ImportedStyle5">
    <w:name w:val="Imported Style 5"/>
    <w:pPr>
      <w:numPr>
        <w:numId w:val="18"/>
      </w:numPr>
    </w:pPr>
  </w:style>
  <w:style w:type="numbering" w:customStyle="1" w:styleId="ImportedStyle6">
    <w:name w:val="Imported Style 6"/>
    <w:pPr>
      <w:numPr>
        <w:numId w:val="21"/>
      </w:numPr>
    </w:pPr>
  </w:style>
  <w:style w:type="character" w:customStyle="1" w:styleId="NoneA">
    <w:name w:val="None A"/>
    <w:rPr>
      <w:lang w:val="en-US"/>
    </w:rPr>
  </w:style>
  <w:style w:type="numbering" w:customStyle="1" w:styleId="ImportedStyle7">
    <w:name w:val="Imported Style 7"/>
    <w:pPr>
      <w:numPr>
        <w:numId w:val="26"/>
      </w:numPr>
    </w:pPr>
  </w:style>
  <w:style w:type="paragraph" w:customStyle="1" w:styleId="Requirement">
    <w:name w:val="Requirement"/>
    <w:pPr>
      <w:spacing w:after="120"/>
      <w:ind w:left="1418" w:hanging="1418"/>
    </w:pPr>
    <w:rPr>
      <w:rFonts w:ascii="Arial" w:hAnsi="Arial"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34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unhideWhenUsed/>
    <w:rsid w:val="00AF7DB8"/>
    <w:pPr>
      <w:keepNext/>
      <w:numPr>
        <w:numId w:val="3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AF7DB8"/>
    <w:pPr>
      <w:keepNext/>
      <w:numPr>
        <w:ilvl w:val="1"/>
        <w:numId w:val="3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AF7DB8"/>
    <w:pPr>
      <w:keepNext/>
      <w:numPr>
        <w:ilvl w:val="2"/>
        <w:numId w:val="3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AF7DB8"/>
    <w:pPr>
      <w:keepNext/>
      <w:numPr>
        <w:ilvl w:val="3"/>
        <w:numId w:val="3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AF7DB8"/>
    <w:pPr>
      <w:keepNext/>
      <w:numPr>
        <w:ilvl w:val="4"/>
        <w:numId w:val="3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AF7DB8"/>
    <w:pPr>
      <w:keepNext/>
      <w:numPr>
        <w:ilvl w:val="5"/>
        <w:numId w:val="3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AF7DB8"/>
    <w:pPr>
      <w:keepNext/>
      <w:numPr>
        <w:ilvl w:val="6"/>
        <w:numId w:val="3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AF7DB8"/>
    <w:pPr>
      <w:keepNext/>
      <w:numPr>
        <w:ilvl w:val="7"/>
        <w:numId w:val="3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AF7DB8"/>
    <w:pPr>
      <w:keepNext/>
      <w:numPr>
        <w:ilvl w:val="8"/>
        <w:numId w:val="31"/>
      </w:numPr>
      <w:contextualSpacing/>
      <w:outlineLvl w:val="8"/>
    </w:pPr>
    <w:rPr>
      <w:rFonts w:ascii="Verdana" w:hAnsi="Verdana"/>
    </w:rPr>
  </w:style>
  <w:style w:type="paragraph" w:styleId="NormalWeb">
    <w:name w:val="Normal (Web)"/>
    <w:basedOn w:val="Normal"/>
    <w:uiPriority w:val="99"/>
    <w:unhideWhenUsed/>
    <w:rsid w:val="00810F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HAnsi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AD6BC3"/>
    <w:rPr>
      <w:rFonts w:asciiTheme="minorHAnsi" w:eastAsiaTheme="majorEastAsia" w:hAnsiTheme="minorHAnsi" w:cstheme="majorBidi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52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C52FB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C52FB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C52FB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52F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52F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52F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52F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52F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52FB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52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4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7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bdr w:val="none" w:sz="0" w:space="0" w:color="auto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7BC"/>
    <w:rPr>
      <w:rFonts w:ascii="Courier New" w:hAnsi="Courier New" w:cs="Courier New"/>
      <w:bdr w:val="none" w:sz="0" w:space="0" w:color="auto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B17BC"/>
    <w:rPr>
      <w:rFonts w:ascii="Courier New" w:eastAsia="Arial Unicode MS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pple-converted-space">
    <w:name w:val="apple-converted-space"/>
    <w:basedOn w:val="DefaultParagraphFont"/>
    <w:rsid w:val="00AD6BC3"/>
  </w:style>
  <w:style w:type="character" w:styleId="Emphasis">
    <w:name w:val="Emphasis"/>
    <w:basedOn w:val="DefaultParagraphFont"/>
    <w:uiPriority w:val="20"/>
    <w:qFormat/>
    <w:rsid w:val="00AD6B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4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  <w:divsChild>
            <w:div w:id="79791697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  <w:div w:id="203576163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6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  <w:divsChild>
            <w:div w:id="19936765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  <w:div w:id="7168554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g.gautam@philip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vya.g.kurpad@philip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4EF722-13F1-4225-9682-D139F4558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/>
      <vt:lpstr/>
      <vt:lpstr/>
      <vt:lpstr/>
      <vt:lpstr/>
      <vt:lpstr/>
      <vt:lpstr/>
      <vt:lpstr/>
      <vt:lpstr/>
      <vt:lpstr/>
      <vt:lpstr/>
      <vt:lpstr/>
      <vt:lpstr>Introduction.</vt:lpstr>
      <vt:lpstr>Installation</vt:lpstr>
      <vt:lpstr>Code Example - Quick integration</vt:lpstr>
      <vt:lpstr>        </vt:lpstr>
      <vt:lpstr>        Create  request</vt:lpstr>
      <vt:lpstr>        / </vt:lpstr>
      <vt:lpstr>        Execute Request</vt:lpstr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Philips</cp:lastModifiedBy>
  <cp:revision>6</cp:revision>
  <dcterms:created xsi:type="dcterms:W3CDTF">2016-08-08T12:22:00Z</dcterms:created>
  <dcterms:modified xsi:type="dcterms:W3CDTF">2017-01-19T10:29:00Z</dcterms:modified>
</cp:coreProperties>
</file>