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769AFC3D" w14:textId="77777777" w:rsidR="003D1BF0" w:rsidRDefault="003D1BF0">
      <w:pPr>
        <w:spacing w:before="17" w:line="220" w:lineRule="exact"/>
        <w:rPr>
          <w:sz w:val="22"/>
          <w:szCs w:val="22"/>
        </w:rPr>
      </w:pPr>
    </w:p>
    <w:p w14:paraId="32CBAC9E" w14:textId="77777777" w:rsidR="003D1BF0" w:rsidRDefault="000E3374">
      <w:pPr>
        <w:spacing w:before="28"/>
        <w:ind w:left="273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b/>
          <w:sz w:val="23"/>
          <w:szCs w:val="23"/>
        </w:rPr>
        <w:t>Softwa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 xml:space="preserve">e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l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b/>
          <w:sz w:val="23"/>
          <w:szCs w:val="23"/>
        </w:rPr>
        <w:t xml:space="preserve">se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-3"/>
          <w:sz w:val="23"/>
          <w:szCs w:val="23"/>
        </w:rPr>
        <w:t>p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o</w:t>
      </w:r>
      <w:r>
        <w:rPr>
          <w:rFonts w:ascii="Cambria" w:eastAsia="Cambria" w:hAnsi="Cambria" w:cs="Cambria"/>
          <w:b/>
          <w:sz w:val="23"/>
          <w:szCs w:val="23"/>
        </w:rPr>
        <w:t>r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b/>
          <w:sz w:val="23"/>
          <w:szCs w:val="23"/>
        </w:rPr>
        <w:t>- U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K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b/>
          <w:sz w:val="23"/>
          <w:szCs w:val="23"/>
        </w:rPr>
        <w:t>T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sz w:val="23"/>
          <w:szCs w:val="23"/>
        </w:rPr>
        <w:t>An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d</w:t>
      </w:r>
      <w:r>
        <w:rPr>
          <w:rFonts w:ascii="Cambria" w:eastAsia="Cambria" w:hAnsi="Cambria" w:cs="Cambria"/>
          <w:b/>
          <w:sz w:val="23"/>
          <w:szCs w:val="23"/>
        </w:rPr>
        <w:t>roid</w:t>
      </w:r>
    </w:p>
    <w:p w14:paraId="4AA9F7FF" w14:textId="77777777" w:rsidR="003D1BF0" w:rsidRDefault="003D1BF0">
      <w:pPr>
        <w:spacing w:before="3" w:line="20" w:lineRule="exact"/>
        <w:rPr>
          <w:sz w:val="2"/>
          <w:szCs w:val="2"/>
        </w:rPr>
      </w:pPr>
    </w:p>
    <w:tbl>
      <w:tblPr>
        <w:tblW w:w="0" w:type="auto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1762"/>
        <w:gridCol w:w="1762"/>
        <w:gridCol w:w="1764"/>
        <w:gridCol w:w="1762"/>
      </w:tblGrid>
      <w:tr w:rsidR="003D1BF0" w14:paraId="77F6152A" w14:textId="77777777" w:rsidTr="008F46AE">
        <w:trPr>
          <w:trHeight w:hRule="exact" w:val="353"/>
        </w:trPr>
        <w:tc>
          <w:tcPr>
            <w:tcW w:w="8812" w:type="dxa"/>
            <w:gridSpan w:val="5"/>
          </w:tcPr>
          <w:p w14:paraId="759BE03A" w14:textId="77777777" w:rsidR="003D1BF0" w:rsidRDefault="000E3374">
            <w:pPr>
              <w:spacing w:before="12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b/>
                <w:spacing w:val="-1"/>
                <w:sz w:val="28"/>
                <w:szCs w:val="28"/>
              </w:rPr>
              <w:t>F</w:t>
            </w:r>
            <w:r>
              <w:rPr>
                <w:b/>
                <w:spacing w:val="1"/>
                <w:sz w:val="28"/>
                <w:szCs w:val="28"/>
              </w:rPr>
              <w:t>o</w:t>
            </w:r>
            <w:r>
              <w:rPr>
                <w:b/>
                <w:sz w:val="28"/>
                <w:szCs w:val="28"/>
              </w:rPr>
              <w:t xml:space="preserve">r </w:t>
            </w:r>
            <w:r>
              <w:rPr>
                <w:b/>
                <w:spacing w:val="-2"/>
                <w:sz w:val="28"/>
                <w:szCs w:val="28"/>
              </w:rPr>
              <w:t>C</w:t>
            </w:r>
            <w:r>
              <w:rPr>
                <w:b/>
                <w:spacing w:val="1"/>
                <w:sz w:val="28"/>
                <w:szCs w:val="28"/>
              </w:rPr>
              <w:t>o</w:t>
            </w:r>
            <w:r>
              <w:rPr>
                <w:b/>
                <w:sz w:val="28"/>
                <w:szCs w:val="28"/>
              </w:rPr>
              <w:t>de:</w:t>
            </w:r>
            <w:r>
              <w:rPr>
                <w:b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Do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um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ent</w:t>
            </w:r>
            <w:r>
              <w:rPr>
                <w:rFonts w:ascii="Cambria" w:eastAsia="Cambria" w:hAnsi="Cambria" w:cs="Cambria"/>
                <w:b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H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istory</w:t>
            </w:r>
          </w:p>
        </w:tc>
      </w:tr>
      <w:tr w:rsidR="003D1BF0" w14:paraId="617FBA63" w14:textId="77777777" w:rsidTr="008F46AE">
        <w:trPr>
          <w:trHeight w:hRule="exact" w:val="298"/>
        </w:trPr>
        <w:tc>
          <w:tcPr>
            <w:tcW w:w="1762" w:type="dxa"/>
          </w:tcPr>
          <w:p w14:paraId="3696F574" w14:textId="77777777" w:rsidR="003D1BF0" w:rsidRDefault="000E3374">
            <w:pPr>
              <w:spacing w:before="8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Vers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n</w:t>
            </w:r>
          </w:p>
        </w:tc>
        <w:tc>
          <w:tcPr>
            <w:tcW w:w="1762" w:type="dxa"/>
          </w:tcPr>
          <w:p w14:paraId="58532D18" w14:textId="77777777"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D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te</w:t>
            </w:r>
          </w:p>
        </w:tc>
        <w:tc>
          <w:tcPr>
            <w:tcW w:w="1762" w:type="dxa"/>
          </w:tcPr>
          <w:p w14:paraId="09F5D647" w14:textId="77777777"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r</w:t>
            </w:r>
          </w:p>
        </w:tc>
        <w:tc>
          <w:tcPr>
            <w:tcW w:w="1764" w:type="dxa"/>
          </w:tcPr>
          <w:p w14:paraId="372A0C21" w14:textId="77777777"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Sect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n</w:t>
            </w:r>
          </w:p>
        </w:tc>
        <w:tc>
          <w:tcPr>
            <w:tcW w:w="1762" w:type="dxa"/>
          </w:tcPr>
          <w:p w14:paraId="63201984" w14:textId="77777777" w:rsidR="003D1BF0" w:rsidRDefault="000E3374">
            <w:pPr>
              <w:spacing w:before="8"/>
              <w:ind w:left="100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ha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nges</w:t>
            </w:r>
          </w:p>
        </w:tc>
      </w:tr>
      <w:tr w:rsidR="003D1BF0" w14:paraId="487829B0" w14:textId="77777777" w:rsidTr="008F46AE">
        <w:trPr>
          <w:trHeight w:hRule="exact" w:val="826"/>
        </w:trPr>
        <w:tc>
          <w:tcPr>
            <w:tcW w:w="1762" w:type="dxa"/>
          </w:tcPr>
          <w:p w14:paraId="7C1E5535" w14:textId="77777777" w:rsidR="003D1BF0" w:rsidRDefault="000E3374">
            <w:pPr>
              <w:spacing w:before="11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1.0.0</w:t>
            </w:r>
          </w:p>
        </w:tc>
        <w:tc>
          <w:tcPr>
            <w:tcW w:w="1762" w:type="dxa"/>
          </w:tcPr>
          <w:p w14:paraId="32B7CC03" w14:textId="77777777" w:rsidR="003D1BF0" w:rsidRDefault="000E3374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04-12-2015</w:t>
            </w:r>
          </w:p>
        </w:tc>
        <w:tc>
          <w:tcPr>
            <w:tcW w:w="1762" w:type="dxa"/>
          </w:tcPr>
          <w:p w14:paraId="501A6F5F" w14:textId="77777777" w:rsidR="003D1BF0" w:rsidRDefault="000E3374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Amit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K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umar</w:t>
            </w:r>
          </w:p>
        </w:tc>
        <w:tc>
          <w:tcPr>
            <w:tcW w:w="1764" w:type="dxa"/>
          </w:tcPr>
          <w:p w14:paraId="212F7903" w14:textId="77777777" w:rsidR="003D1BF0" w:rsidRDefault="000E3374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2" w:type="dxa"/>
          </w:tcPr>
          <w:p w14:paraId="35423857" w14:textId="77777777" w:rsidR="003D1BF0" w:rsidRDefault="000E3374">
            <w:pPr>
              <w:spacing w:before="13" w:line="260" w:lineRule="exact"/>
              <w:ind w:left="100" w:right="346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>F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sz w:val="23"/>
                <w:szCs w:val="23"/>
              </w:rPr>
              <w:t>rst</w:t>
            </w: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r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elea</w:t>
            </w:r>
            <w:r>
              <w:rPr>
                <w:rFonts w:ascii="Arial" w:eastAsia="Arial" w:hAnsi="Arial" w:cs="Arial"/>
                <w:sz w:val="23"/>
                <w:szCs w:val="23"/>
              </w:rPr>
              <w:t xml:space="preserve">se </w:t>
            </w:r>
            <w:r>
              <w:rPr>
                <w:rFonts w:ascii="Arial" w:eastAsia="Arial" w:hAnsi="Arial" w:cs="Arial"/>
                <w:spacing w:val="-3"/>
                <w:sz w:val="23"/>
                <w:szCs w:val="23"/>
              </w:rPr>
              <w:t>w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sz w:val="23"/>
                <w:szCs w:val="23"/>
              </w:rPr>
              <w:t xml:space="preserve">th </w:t>
            </w: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>2</w:t>
            </w:r>
            <w:r>
              <w:rPr>
                <w:rFonts w:ascii="Arial" w:eastAsia="Arial" w:hAnsi="Arial" w:cs="Arial"/>
                <w:sz w:val="23"/>
                <w:szCs w:val="23"/>
              </w:rPr>
              <w:t xml:space="preserve">0 </w:t>
            </w:r>
            <w:r>
              <w:rPr>
                <w:rFonts w:ascii="Arial" w:eastAsia="Arial" w:hAnsi="Arial" w:cs="Arial"/>
                <w:spacing w:val="3"/>
                <w:sz w:val="23"/>
                <w:szCs w:val="23"/>
              </w:rPr>
              <w:t>f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ea</w:t>
            </w:r>
            <w:r>
              <w:rPr>
                <w:rFonts w:ascii="Arial" w:eastAsia="Arial" w:hAnsi="Arial" w:cs="Arial"/>
                <w:sz w:val="23"/>
                <w:szCs w:val="23"/>
              </w:rPr>
              <w:t>t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u</w:t>
            </w:r>
            <w:r>
              <w:rPr>
                <w:rFonts w:ascii="Arial" w:eastAsia="Arial" w:hAnsi="Arial" w:cs="Arial"/>
                <w:sz w:val="23"/>
                <w:szCs w:val="23"/>
              </w:rPr>
              <w:t>r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e</w:t>
            </w:r>
            <w:r>
              <w:rPr>
                <w:rFonts w:ascii="Arial" w:eastAsia="Arial" w:hAnsi="Arial" w:cs="Arial"/>
                <w:sz w:val="23"/>
                <w:szCs w:val="23"/>
              </w:rPr>
              <w:t>s</w:t>
            </w:r>
          </w:p>
        </w:tc>
      </w:tr>
      <w:tr w:rsidR="003D1BF0" w14:paraId="5534DF13" w14:textId="77777777" w:rsidTr="008F46AE">
        <w:trPr>
          <w:trHeight w:hRule="exact" w:val="838"/>
        </w:trPr>
        <w:tc>
          <w:tcPr>
            <w:tcW w:w="1762" w:type="dxa"/>
          </w:tcPr>
          <w:p w14:paraId="44E414BC" w14:textId="77777777" w:rsidR="003D1BF0" w:rsidRDefault="000E3374">
            <w:pPr>
              <w:spacing w:before="8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1.1.0</w:t>
            </w:r>
          </w:p>
        </w:tc>
        <w:tc>
          <w:tcPr>
            <w:tcW w:w="1762" w:type="dxa"/>
          </w:tcPr>
          <w:p w14:paraId="7CFC5B4B" w14:textId="77777777"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18-01-2016</w:t>
            </w:r>
          </w:p>
        </w:tc>
        <w:tc>
          <w:tcPr>
            <w:tcW w:w="1762" w:type="dxa"/>
          </w:tcPr>
          <w:p w14:paraId="784734C5" w14:textId="77777777"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Amit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K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umar</w:t>
            </w:r>
          </w:p>
        </w:tc>
        <w:tc>
          <w:tcPr>
            <w:tcW w:w="1764" w:type="dxa"/>
          </w:tcPr>
          <w:p w14:paraId="5EC05264" w14:textId="77777777"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2" w:type="dxa"/>
          </w:tcPr>
          <w:p w14:paraId="1325A4AA" w14:textId="77777777" w:rsidR="003D1BF0" w:rsidRDefault="000E3374">
            <w:pPr>
              <w:spacing w:before="8"/>
              <w:ind w:left="100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sue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f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x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es of</w:t>
            </w:r>
          </w:p>
          <w:p w14:paraId="262ADB89" w14:textId="77777777" w:rsidR="003D1BF0" w:rsidRDefault="000E3374">
            <w:pPr>
              <w:spacing w:line="260" w:lineRule="exact"/>
              <w:ind w:left="100" w:right="64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1.0.0 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8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ew features</w:t>
            </w:r>
          </w:p>
        </w:tc>
      </w:tr>
      <w:tr w:rsidR="003D1BF0" w14:paraId="663E63EF" w14:textId="77777777" w:rsidTr="008F46AE">
        <w:trPr>
          <w:trHeight w:hRule="exact" w:val="1109"/>
        </w:trPr>
        <w:tc>
          <w:tcPr>
            <w:tcW w:w="1762" w:type="dxa"/>
          </w:tcPr>
          <w:p w14:paraId="685EC09B" w14:textId="77777777" w:rsidR="003D1BF0" w:rsidRDefault="000E3374">
            <w:pPr>
              <w:spacing w:before="8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1.2.0</w:t>
            </w:r>
          </w:p>
        </w:tc>
        <w:tc>
          <w:tcPr>
            <w:tcW w:w="1762" w:type="dxa"/>
          </w:tcPr>
          <w:p w14:paraId="160FD8F2" w14:textId="77777777"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28-01-2016</w:t>
            </w:r>
          </w:p>
        </w:tc>
        <w:tc>
          <w:tcPr>
            <w:tcW w:w="1762" w:type="dxa"/>
          </w:tcPr>
          <w:p w14:paraId="79027F32" w14:textId="77777777"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asa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a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e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he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</w:t>
            </w:r>
          </w:p>
        </w:tc>
        <w:tc>
          <w:tcPr>
            <w:tcW w:w="1764" w:type="dxa"/>
          </w:tcPr>
          <w:p w14:paraId="6FD6A5B6" w14:textId="77777777"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2" w:type="dxa"/>
          </w:tcPr>
          <w:p w14:paraId="18A01D66" w14:textId="77777777" w:rsidR="003D1BF0" w:rsidRDefault="000E3374">
            <w:pPr>
              <w:spacing w:before="8"/>
              <w:ind w:left="100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sue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f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x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es of</w:t>
            </w:r>
          </w:p>
          <w:p w14:paraId="51948348" w14:textId="77777777" w:rsidR="003D1BF0" w:rsidRDefault="000E3374">
            <w:pPr>
              <w:spacing w:line="260" w:lineRule="exact"/>
              <w:ind w:left="100" w:right="55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1.1.0 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ad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d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ed su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ort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for</w:t>
            </w:r>
          </w:p>
          <w:p w14:paraId="497D47F5" w14:textId="77777777" w:rsidR="003D1BF0" w:rsidRDefault="000E3374">
            <w:pPr>
              <w:spacing w:line="260" w:lineRule="exact"/>
              <w:ind w:left="100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v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ec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ors</w:t>
            </w:r>
          </w:p>
        </w:tc>
      </w:tr>
      <w:tr w:rsidR="003D1BF0" w14:paraId="54F38D74" w14:textId="77777777" w:rsidTr="008F46AE">
        <w:trPr>
          <w:trHeight w:hRule="exact" w:val="1387"/>
        </w:trPr>
        <w:tc>
          <w:tcPr>
            <w:tcW w:w="1762" w:type="dxa"/>
          </w:tcPr>
          <w:p w14:paraId="028CB12D" w14:textId="77777777" w:rsidR="003D1BF0" w:rsidRDefault="000E3374">
            <w:pPr>
              <w:spacing w:before="11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2.0.0</w:t>
            </w:r>
          </w:p>
        </w:tc>
        <w:tc>
          <w:tcPr>
            <w:tcW w:w="1762" w:type="dxa"/>
          </w:tcPr>
          <w:p w14:paraId="6A75CDA8" w14:textId="77777777" w:rsidR="003D1BF0" w:rsidRDefault="000E3374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16-02-2016</w:t>
            </w:r>
          </w:p>
        </w:tc>
        <w:tc>
          <w:tcPr>
            <w:tcW w:w="1762" w:type="dxa"/>
          </w:tcPr>
          <w:p w14:paraId="445F9CB8" w14:textId="77777777" w:rsidR="003D1BF0" w:rsidRDefault="000E3374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asa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a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e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he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</w:t>
            </w:r>
          </w:p>
        </w:tc>
        <w:tc>
          <w:tcPr>
            <w:tcW w:w="1764" w:type="dxa"/>
          </w:tcPr>
          <w:p w14:paraId="230C24E6" w14:textId="77777777" w:rsidR="003D1BF0" w:rsidRDefault="000E3374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2" w:type="dxa"/>
          </w:tcPr>
          <w:p w14:paraId="23F04E2B" w14:textId="77777777" w:rsidR="003D1BF0" w:rsidRDefault="000E3374">
            <w:pPr>
              <w:spacing w:before="8" w:line="244" w:lineRule="auto"/>
              <w:ind w:left="100" w:right="351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F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ea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ure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omple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ion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, is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ue fixes r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e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moved The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m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 U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ils</w:t>
            </w:r>
          </w:p>
        </w:tc>
      </w:tr>
      <w:tr w:rsidR="003D1BF0" w14:paraId="5A1FB7C4" w14:textId="77777777" w:rsidTr="008F46AE">
        <w:trPr>
          <w:trHeight w:hRule="exact" w:val="2456"/>
        </w:trPr>
        <w:tc>
          <w:tcPr>
            <w:tcW w:w="1762" w:type="dxa"/>
          </w:tcPr>
          <w:p w14:paraId="1E868012" w14:textId="77777777" w:rsidR="003D1BF0" w:rsidRDefault="000E3374">
            <w:pPr>
              <w:spacing w:before="8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2.0.1</w:t>
            </w:r>
          </w:p>
        </w:tc>
        <w:tc>
          <w:tcPr>
            <w:tcW w:w="1762" w:type="dxa"/>
          </w:tcPr>
          <w:p w14:paraId="28EBFFB8" w14:textId="77777777"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02-03-2016</w:t>
            </w:r>
          </w:p>
        </w:tc>
        <w:tc>
          <w:tcPr>
            <w:tcW w:w="1762" w:type="dxa"/>
          </w:tcPr>
          <w:p w14:paraId="00BDECC5" w14:textId="77777777"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ha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j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ai</w:t>
            </w:r>
          </w:p>
        </w:tc>
        <w:tc>
          <w:tcPr>
            <w:tcW w:w="1764" w:type="dxa"/>
          </w:tcPr>
          <w:p w14:paraId="1130FA84" w14:textId="77777777"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2" w:type="dxa"/>
          </w:tcPr>
          <w:p w14:paraId="1F074F3B" w14:textId="77777777" w:rsidR="003D1BF0" w:rsidRDefault="000E3374">
            <w:pPr>
              <w:spacing w:before="8"/>
              <w:ind w:left="100" w:right="115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 xml:space="preserve">Api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o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et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ror Me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sa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g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 I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li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 for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m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,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is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ue fixes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in ham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rger me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u,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adio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on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not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v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isi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le 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no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</w:t>
            </w:r>
          </w:p>
          <w:p w14:paraId="76774F07" w14:textId="77777777" w:rsidR="003D1BF0" w:rsidRDefault="000E3374">
            <w:pPr>
              <w:spacing w:before="2"/>
              <w:ind w:left="100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4</w:t>
            </w:r>
          </w:p>
        </w:tc>
      </w:tr>
      <w:tr w:rsidR="003D1BF0" w14:paraId="3DB3AF92" w14:textId="77777777" w:rsidTr="008F46AE">
        <w:trPr>
          <w:trHeight w:hRule="exact" w:val="838"/>
        </w:trPr>
        <w:tc>
          <w:tcPr>
            <w:tcW w:w="1762" w:type="dxa"/>
          </w:tcPr>
          <w:p w14:paraId="0DD9B1F3" w14:textId="77777777" w:rsidR="003D1BF0" w:rsidRDefault="000E3374">
            <w:pPr>
              <w:spacing w:before="8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2.0.2</w:t>
            </w:r>
          </w:p>
        </w:tc>
        <w:tc>
          <w:tcPr>
            <w:tcW w:w="1762" w:type="dxa"/>
          </w:tcPr>
          <w:p w14:paraId="738C5F49" w14:textId="77777777"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04-03-2016</w:t>
            </w:r>
          </w:p>
        </w:tc>
        <w:tc>
          <w:tcPr>
            <w:tcW w:w="1762" w:type="dxa"/>
          </w:tcPr>
          <w:p w14:paraId="6B307392" w14:textId="77777777"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ha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j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ai</w:t>
            </w:r>
          </w:p>
        </w:tc>
        <w:tc>
          <w:tcPr>
            <w:tcW w:w="1764" w:type="dxa"/>
          </w:tcPr>
          <w:p w14:paraId="3CCE9237" w14:textId="77777777"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2" w:type="dxa"/>
          </w:tcPr>
          <w:p w14:paraId="5BCC0A4A" w14:textId="77777777" w:rsidR="003D1BF0" w:rsidRDefault="000E3374">
            <w:pPr>
              <w:spacing w:before="6"/>
              <w:ind w:left="100" w:right="596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ug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fix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for a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ib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 r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en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m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in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g</w:t>
            </w:r>
          </w:p>
        </w:tc>
      </w:tr>
      <w:tr w:rsidR="003D1BF0" w14:paraId="59E4A7C7" w14:textId="77777777" w:rsidTr="008F46AE">
        <w:trPr>
          <w:trHeight w:hRule="exact" w:val="1762"/>
        </w:trPr>
        <w:tc>
          <w:tcPr>
            <w:tcW w:w="1762" w:type="dxa"/>
          </w:tcPr>
          <w:p w14:paraId="31634317" w14:textId="77777777" w:rsidR="003D1BF0" w:rsidRDefault="000E3374">
            <w:pPr>
              <w:spacing w:before="11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3.0.0</w:t>
            </w:r>
          </w:p>
        </w:tc>
        <w:tc>
          <w:tcPr>
            <w:tcW w:w="1762" w:type="dxa"/>
          </w:tcPr>
          <w:p w14:paraId="48119508" w14:textId="77777777" w:rsidR="003D1BF0" w:rsidRDefault="000E3374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15-03-2016</w:t>
            </w:r>
          </w:p>
        </w:tc>
        <w:tc>
          <w:tcPr>
            <w:tcW w:w="1762" w:type="dxa"/>
          </w:tcPr>
          <w:p w14:paraId="658F3F47" w14:textId="77777777" w:rsidR="003D1BF0" w:rsidRDefault="000E3374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ha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j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ai</w:t>
            </w:r>
          </w:p>
        </w:tc>
        <w:tc>
          <w:tcPr>
            <w:tcW w:w="1764" w:type="dxa"/>
          </w:tcPr>
          <w:p w14:paraId="437B6BCC" w14:textId="77777777" w:rsidR="003D1BF0" w:rsidRDefault="000E3374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2" w:type="dxa"/>
          </w:tcPr>
          <w:p w14:paraId="70E34540" w14:textId="77777777" w:rsidR="003D1BF0" w:rsidRDefault="000E3374">
            <w:pPr>
              <w:spacing w:before="11"/>
              <w:ind w:left="100" w:right="270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 xml:space="preserve">All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he a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ib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es are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ow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e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fixed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w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h” uikit_” 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ug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fix</w:t>
            </w:r>
          </w:p>
        </w:tc>
      </w:tr>
      <w:tr w:rsidR="003D1BF0" w14:paraId="2A7324E2" w14:textId="77777777" w:rsidTr="008F46AE">
        <w:trPr>
          <w:trHeight w:hRule="exact" w:val="1908"/>
        </w:trPr>
        <w:tc>
          <w:tcPr>
            <w:tcW w:w="1762" w:type="dxa"/>
          </w:tcPr>
          <w:p w14:paraId="34055D21" w14:textId="77777777" w:rsidR="003D1BF0" w:rsidRDefault="000E3374">
            <w:pPr>
              <w:spacing w:before="8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3.1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.0</w:t>
            </w:r>
          </w:p>
        </w:tc>
        <w:tc>
          <w:tcPr>
            <w:tcW w:w="1762" w:type="dxa"/>
          </w:tcPr>
          <w:p w14:paraId="4CD27AAD" w14:textId="77777777"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02-05-2016</w:t>
            </w:r>
          </w:p>
        </w:tc>
        <w:tc>
          <w:tcPr>
            <w:tcW w:w="1762" w:type="dxa"/>
          </w:tcPr>
          <w:p w14:paraId="41B927D3" w14:textId="77777777"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ha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j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ai</w:t>
            </w:r>
          </w:p>
        </w:tc>
        <w:tc>
          <w:tcPr>
            <w:tcW w:w="1764" w:type="dxa"/>
          </w:tcPr>
          <w:p w14:paraId="77398F7C" w14:textId="77777777"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2" w:type="dxa"/>
          </w:tcPr>
          <w:p w14:paraId="76426CF9" w14:textId="77777777" w:rsidR="003D1BF0" w:rsidRDefault="000E3374">
            <w:pPr>
              <w:spacing w:before="8"/>
              <w:ind w:left="100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as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sw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ord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F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eld</w:t>
            </w:r>
          </w:p>
          <w:p w14:paraId="6D5B8012" w14:textId="77777777" w:rsidR="003D1BF0" w:rsidRDefault="000E3374">
            <w:pPr>
              <w:spacing w:line="260" w:lineRule="exact"/>
              <w:ind w:left="100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,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L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pp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ort</w:t>
            </w:r>
          </w:p>
          <w:p w14:paraId="6A4D16DE" w14:textId="77777777" w:rsidR="003D1BF0" w:rsidRDefault="000E3374">
            <w:pPr>
              <w:spacing w:before="1"/>
              <w:ind w:left="100" w:right="127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,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pp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ort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for 13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ew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f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,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 xml:space="preserve"> 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ug fixes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for Chi</w:t>
            </w:r>
            <w:r>
              <w:rPr>
                <w:rFonts w:ascii="Cambria" w:eastAsia="Cambria" w:hAnsi="Cambria" w:cs="Cambria"/>
                <w:spacing w:val="2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ese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L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g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uage</w:t>
            </w:r>
          </w:p>
        </w:tc>
      </w:tr>
    </w:tbl>
    <w:p w14:paraId="1E5AAA9A" w14:textId="77777777" w:rsidR="003D1BF0" w:rsidRDefault="003D1BF0">
      <w:pPr>
        <w:sectPr w:rsidR="003D1BF0">
          <w:pgSz w:w="12240" w:h="15840"/>
          <w:pgMar w:top="1480" w:right="1720" w:bottom="280" w:left="1220" w:header="720" w:footer="720" w:gutter="0"/>
          <w:cols w:space="720"/>
        </w:sectPr>
      </w:pPr>
    </w:p>
    <w:p w14:paraId="174F87C7" w14:textId="77777777" w:rsidR="003D1BF0" w:rsidRDefault="003D1BF0">
      <w:pPr>
        <w:spacing w:before="9" w:line="80" w:lineRule="exact"/>
        <w:rPr>
          <w:sz w:val="9"/>
          <w:szCs w:val="9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1762"/>
        <w:gridCol w:w="1759"/>
        <w:gridCol w:w="1764"/>
        <w:gridCol w:w="1765"/>
      </w:tblGrid>
      <w:tr w:rsidR="003D1BF0" w14:paraId="73959043" w14:textId="77777777">
        <w:trPr>
          <w:trHeight w:hRule="exact" w:val="2177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1888C0" w14:textId="77777777" w:rsidR="003D1BF0" w:rsidRDefault="000E3374">
            <w:pPr>
              <w:spacing w:before="9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3.2.0</w:t>
            </w:r>
          </w:p>
        </w:tc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31514" w14:textId="77777777" w:rsidR="003D1BF0" w:rsidRDefault="000E3374">
            <w:pPr>
              <w:spacing w:before="9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26-05-2016</w:t>
            </w:r>
          </w:p>
        </w:tc>
        <w:tc>
          <w:tcPr>
            <w:tcW w:w="17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8C663F" w14:textId="77777777" w:rsidR="003D1BF0" w:rsidRDefault="000E3374">
            <w:pPr>
              <w:spacing w:before="9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ha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j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ai</w:t>
            </w:r>
          </w:p>
        </w:tc>
        <w:tc>
          <w:tcPr>
            <w:tcW w:w="1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3B71C1" w14:textId="77777777" w:rsidR="003D1BF0" w:rsidRDefault="000E3374">
            <w:pPr>
              <w:spacing w:before="9"/>
              <w:ind w:left="105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87BE1F" w14:textId="77777777" w:rsidR="003D1BF0" w:rsidRDefault="000E3374">
            <w:pPr>
              <w:spacing w:before="9"/>
              <w:ind w:left="100" w:right="66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on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w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h Ci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ular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d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ar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,I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al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an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,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K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or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e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an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L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g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auge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pp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ort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d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ug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F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x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es</w:t>
            </w:r>
          </w:p>
        </w:tc>
      </w:tr>
      <w:tr w:rsidR="002778F3" w14:paraId="5655A9F3" w14:textId="77777777">
        <w:trPr>
          <w:trHeight w:hRule="exact" w:val="2177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CC54D9" w14:textId="77777777" w:rsidR="002778F3" w:rsidRDefault="002778F3" w:rsidP="002778F3">
            <w:pPr>
              <w:spacing w:before="9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3.2.1</w:t>
            </w:r>
          </w:p>
        </w:tc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DFE212" w14:textId="77777777" w:rsidR="002778F3" w:rsidRDefault="002778F3" w:rsidP="002778F3">
            <w:pPr>
              <w:spacing w:before="9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20-06-2016</w:t>
            </w:r>
          </w:p>
        </w:tc>
        <w:tc>
          <w:tcPr>
            <w:tcW w:w="17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F0B331" w14:textId="77777777" w:rsidR="002778F3" w:rsidRDefault="002778F3" w:rsidP="002778F3">
            <w:pPr>
              <w:spacing w:before="9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Amit Kumar</w:t>
            </w:r>
          </w:p>
        </w:tc>
        <w:tc>
          <w:tcPr>
            <w:tcW w:w="1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1732F3" w14:textId="77777777" w:rsidR="002778F3" w:rsidRDefault="002778F3" w:rsidP="002778F3">
            <w:pPr>
              <w:spacing w:before="9"/>
              <w:ind w:left="105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0A4714" w14:textId="77777777" w:rsidR="002778F3" w:rsidRDefault="002778F3" w:rsidP="002778F3">
            <w:pPr>
              <w:spacing w:before="9"/>
              <w:ind w:left="100" w:right="66"/>
              <w:rPr>
                <w:rFonts w:ascii="Cambria" w:eastAsia="Cambria" w:hAnsi="Cambria" w:cs="Cambria"/>
                <w:sz w:val="23"/>
                <w:szCs w:val="23"/>
              </w:rPr>
            </w:pPr>
            <w:r w:rsidRPr="00DB0801">
              <w:rPr>
                <w:rFonts w:ascii="Calibri" w:eastAsia="Calibri" w:hAnsi="Calibri" w:cs="Calibri"/>
                <w:sz w:val="24"/>
                <w:szCs w:val="24"/>
              </w:rPr>
              <w:t>Remove renderscrip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 w:rsidRPr="00DB0801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*.so</w:t>
            </w:r>
            <w:r w:rsidRPr="00DB0801">
              <w:rPr>
                <w:rFonts w:ascii="Calibri" w:eastAsia="Calibri" w:hAnsi="Calibri" w:cs="Calibri"/>
                <w:sz w:val="24"/>
                <w:szCs w:val="24"/>
              </w:rPr>
              <w:t xml:space="preserve"> files from aar packaging in aar file.</w:t>
            </w:r>
          </w:p>
        </w:tc>
      </w:tr>
      <w:tr w:rsidR="002778F3" w14:paraId="75E26ACC" w14:textId="77777777">
        <w:trPr>
          <w:trHeight w:hRule="exact" w:val="2177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65A765" w14:textId="77777777" w:rsidR="002778F3" w:rsidRDefault="002778F3" w:rsidP="002778F3">
            <w:pPr>
              <w:spacing w:before="9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3.2.2</w:t>
            </w:r>
          </w:p>
        </w:tc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D3988B" w14:textId="77777777" w:rsidR="002778F3" w:rsidRDefault="002778F3" w:rsidP="002778F3">
            <w:pPr>
              <w:spacing w:before="9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12-07-2016</w:t>
            </w:r>
          </w:p>
        </w:tc>
        <w:tc>
          <w:tcPr>
            <w:tcW w:w="17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8FF7F1" w14:textId="77777777" w:rsidR="002778F3" w:rsidRDefault="002778F3" w:rsidP="002778F3">
            <w:pPr>
              <w:spacing w:before="9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Amit Kumar</w:t>
            </w:r>
          </w:p>
        </w:tc>
        <w:tc>
          <w:tcPr>
            <w:tcW w:w="1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27C486" w14:textId="77777777" w:rsidR="002778F3" w:rsidRDefault="002778F3" w:rsidP="002778F3">
            <w:pPr>
              <w:spacing w:before="9"/>
              <w:ind w:left="105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AB18C8" w14:textId="77777777" w:rsidR="002778F3" w:rsidRDefault="002778F3" w:rsidP="002778F3">
            <w:pPr>
              <w:spacing w:before="9"/>
              <w:ind w:left="100" w:right="66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Fix issues related to Modal alert, Inline Forms and Hamburger menu.</w:t>
            </w:r>
          </w:p>
        </w:tc>
      </w:tr>
      <w:tr w:rsidR="00D871F2" w14:paraId="0ECC14AF" w14:textId="77777777" w:rsidTr="00DB2BEC">
        <w:trPr>
          <w:trHeight w:hRule="exact" w:val="2177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281284" w14:textId="77777777" w:rsidR="00D871F2" w:rsidRDefault="00D871F2" w:rsidP="00DB2BEC">
            <w:pPr>
              <w:spacing w:before="9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3.2.3</w:t>
            </w:r>
          </w:p>
        </w:tc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5B15EA" w14:textId="77777777" w:rsidR="00D871F2" w:rsidRDefault="00D871F2" w:rsidP="00DB2BEC">
            <w:pPr>
              <w:spacing w:before="9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01-08-2016</w:t>
            </w:r>
          </w:p>
        </w:tc>
        <w:tc>
          <w:tcPr>
            <w:tcW w:w="17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64822E" w14:textId="77777777" w:rsidR="00D871F2" w:rsidRDefault="00D871F2" w:rsidP="00DB2BEC">
            <w:pPr>
              <w:spacing w:before="9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Amit Kumar</w:t>
            </w:r>
          </w:p>
        </w:tc>
        <w:tc>
          <w:tcPr>
            <w:tcW w:w="1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E3062F" w14:textId="77777777" w:rsidR="00D871F2" w:rsidRDefault="00D871F2" w:rsidP="00DB2BEC">
            <w:pPr>
              <w:spacing w:before="9"/>
              <w:ind w:left="105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71335C" w14:textId="77777777" w:rsidR="00D871F2" w:rsidRDefault="00D871F2" w:rsidP="00DB2BEC">
            <w:pPr>
              <w:spacing w:before="9"/>
              <w:ind w:left="100" w:right="66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Fix issues Inline Forms and Hamburger menu.</w:t>
            </w:r>
          </w:p>
        </w:tc>
      </w:tr>
      <w:tr w:rsidR="00F86CF0" w14:paraId="7C97C80B" w14:textId="77777777">
        <w:trPr>
          <w:trHeight w:hRule="exact" w:val="2177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424342" w14:textId="77777777" w:rsidR="00F86CF0" w:rsidRDefault="00D871F2" w:rsidP="00F86CF0">
            <w:pPr>
              <w:spacing w:before="9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3.3.0</w:t>
            </w:r>
          </w:p>
        </w:tc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1B11F7" w14:textId="77777777" w:rsidR="00F86CF0" w:rsidRDefault="00D871F2" w:rsidP="00F86CF0">
            <w:pPr>
              <w:spacing w:before="9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26</w:t>
            </w:r>
            <w:r w:rsidR="00F86CF0">
              <w:rPr>
                <w:rFonts w:ascii="Cambria" w:eastAsia="Cambria" w:hAnsi="Cambria" w:cs="Cambria"/>
                <w:sz w:val="23"/>
                <w:szCs w:val="23"/>
              </w:rPr>
              <w:t>-08-2016</w:t>
            </w:r>
          </w:p>
        </w:tc>
        <w:tc>
          <w:tcPr>
            <w:tcW w:w="17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8D2C83" w14:textId="77777777" w:rsidR="00F86CF0" w:rsidRDefault="00F86CF0" w:rsidP="00F86CF0">
            <w:pPr>
              <w:spacing w:before="9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Amit Kumar</w:t>
            </w:r>
          </w:p>
        </w:tc>
        <w:tc>
          <w:tcPr>
            <w:tcW w:w="1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F17A21" w14:textId="77777777" w:rsidR="00F86CF0" w:rsidRDefault="00F86CF0" w:rsidP="00F86CF0">
            <w:pPr>
              <w:spacing w:before="9"/>
              <w:ind w:left="105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E703FA" w14:textId="77777777" w:rsidR="00F86CF0" w:rsidRDefault="00D871F2" w:rsidP="00F86CF0">
            <w:pPr>
              <w:spacing w:before="9"/>
              <w:ind w:left="100" w:right="66"/>
              <w:rPr>
                <w:rFonts w:ascii="Cambria" w:eastAsia="Cambria" w:hAnsi="Cambria" w:cs="Cambria"/>
                <w:spacing w:val="1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Renderscript blurring removed and VectorDrawableCompat wrapper integration.</w:t>
            </w:r>
          </w:p>
          <w:p w14:paraId="61906C4E" w14:textId="77777777" w:rsidR="00D871F2" w:rsidRDefault="00D871F2" w:rsidP="00F86CF0">
            <w:pPr>
              <w:spacing w:before="9"/>
              <w:ind w:left="100" w:right="66"/>
              <w:rPr>
                <w:rFonts w:ascii="Cambria" w:eastAsia="Cambria" w:hAnsi="Cambria" w:cs="Cambria"/>
                <w:sz w:val="23"/>
                <w:szCs w:val="23"/>
              </w:rPr>
            </w:pPr>
          </w:p>
        </w:tc>
      </w:tr>
      <w:tr w:rsidR="00CB0306" w14:paraId="1F254CEE" w14:textId="77777777">
        <w:trPr>
          <w:trHeight w:hRule="exact" w:val="2177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8CE655" w14:textId="1F6EAF8E" w:rsidR="00CB0306" w:rsidRDefault="00CB0306" w:rsidP="00DE767F">
            <w:pPr>
              <w:spacing w:before="9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3.8.0</w:t>
            </w:r>
          </w:p>
        </w:tc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6D2625" w14:textId="74519D6B" w:rsidR="00CB0306" w:rsidRDefault="00CB0306" w:rsidP="00DE767F">
            <w:pPr>
              <w:spacing w:before="9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24-04-2017</w:t>
            </w:r>
          </w:p>
        </w:tc>
        <w:tc>
          <w:tcPr>
            <w:tcW w:w="17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5D160F" w14:textId="7A1112F8" w:rsidR="00CB0306" w:rsidRDefault="00CB0306" w:rsidP="00DE767F">
            <w:pPr>
              <w:spacing w:before="9"/>
              <w:ind w:left="102"/>
              <w:rPr>
                <w:rFonts w:ascii="Cambria" w:eastAsia="Cambria" w:hAnsi="Cambria" w:cs="Cambria"/>
                <w:spacing w:val="1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Amit Kumar</w:t>
            </w:r>
          </w:p>
        </w:tc>
        <w:tc>
          <w:tcPr>
            <w:tcW w:w="1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241544" w14:textId="7C11B318" w:rsidR="00CB0306" w:rsidRDefault="00CB0306" w:rsidP="00DE767F">
            <w:pPr>
              <w:spacing w:before="9"/>
              <w:ind w:left="105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109B6D" w14:textId="77777777" w:rsidR="00CB0306" w:rsidRDefault="00CB0306" w:rsidP="008245AE">
            <w:pPr>
              <w:spacing w:before="9"/>
              <w:ind w:right="66"/>
              <w:rPr>
                <w:rFonts w:ascii="Cambria" w:eastAsia="Cambria" w:hAnsi="Cambria" w:cs="Cambria"/>
                <w:spacing w:val="1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Added new feature to support Language pack integration.</w:t>
            </w:r>
          </w:p>
          <w:p w14:paraId="4650A70C" w14:textId="77777777" w:rsidR="00CB0306" w:rsidRDefault="00CB0306" w:rsidP="009C19D2">
            <w:pPr>
              <w:spacing w:before="9"/>
              <w:ind w:right="66"/>
              <w:rPr>
                <w:rFonts w:ascii="Cambria" w:eastAsia="Cambria" w:hAnsi="Cambria" w:cs="Cambria"/>
                <w:spacing w:val="1"/>
                <w:sz w:val="23"/>
                <w:szCs w:val="23"/>
              </w:rPr>
            </w:pPr>
          </w:p>
        </w:tc>
      </w:tr>
      <w:tr w:rsidR="00CB0306" w14:paraId="50F97815" w14:textId="77777777">
        <w:trPr>
          <w:trHeight w:hRule="exact" w:val="2177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E25AC9" w14:textId="2A8E517A" w:rsidR="00CB0306" w:rsidRDefault="00244A05" w:rsidP="00DE767F">
            <w:pPr>
              <w:spacing w:before="9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lastRenderedPageBreak/>
              <w:t>3.9</w:t>
            </w:r>
            <w:r w:rsidR="00CB0306">
              <w:rPr>
                <w:rFonts w:ascii="Cambria" w:eastAsia="Cambria" w:hAnsi="Cambria" w:cs="Cambria"/>
                <w:sz w:val="23"/>
                <w:szCs w:val="23"/>
              </w:rPr>
              <w:t>.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0</w:t>
            </w:r>
            <w:bookmarkStart w:id="0" w:name="_GoBack"/>
            <w:bookmarkEnd w:id="0"/>
          </w:p>
        </w:tc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C1B68C" w14:textId="189D577A" w:rsidR="00CB0306" w:rsidRDefault="00CB0306" w:rsidP="00DE767F">
            <w:pPr>
              <w:spacing w:before="9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16-11-2017</w:t>
            </w:r>
          </w:p>
        </w:tc>
        <w:tc>
          <w:tcPr>
            <w:tcW w:w="17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84F76C" w14:textId="77777777" w:rsidR="00CB0306" w:rsidRDefault="00CB0306" w:rsidP="00DE767F">
            <w:pPr>
              <w:spacing w:before="9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Amit Kumar</w:t>
            </w:r>
          </w:p>
        </w:tc>
        <w:tc>
          <w:tcPr>
            <w:tcW w:w="1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14A68E" w14:textId="77777777" w:rsidR="00CB0306" w:rsidRDefault="00CB0306" w:rsidP="00DE767F">
            <w:pPr>
              <w:spacing w:before="9"/>
              <w:ind w:left="105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465187" w14:textId="6731A614" w:rsidR="00CB0306" w:rsidRDefault="00CB0306" w:rsidP="009C19D2">
            <w:pPr>
              <w:spacing w:before="9"/>
              <w:ind w:right="66"/>
              <w:rPr>
                <w:rFonts w:ascii="Cambria" w:eastAsia="Cambria" w:hAnsi="Cambria" w:cs="Cambria"/>
                <w:spacing w:val="1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Remove dummy translations from lib.</w:t>
            </w:r>
          </w:p>
          <w:p w14:paraId="76BD4765" w14:textId="12E87707" w:rsidR="00CB0306" w:rsidRDefault="00CB0306" w:rsidP="009C19D2">
            <w:pPr>
              <w:spacing w:before="9"/>
              <w:ind w:right="66"/>
              <w:rPr>
                <w:rFonts w:ascii="Cambria" w:eastAsia="Cambria" w:hAnsi="Cambria" w:cs="Cambria"/>
                <w:spacing w:val="1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Bug:95580 in TFS</w:t>
            </w:r>
          </w:p>
          <w:p w14:paraId="04B28DE0" w14:textId="77777777" w:rsidR="00CB0306" w:rsidRDefault="00CB0306" w:rsidP="00DE767F">
            <w:pPr>
              <w:spacing w:before="9"/>
              <w:ind w:left="100" w:right="66"/>
              <w:rPr>
                <w:rFonts w:ascii="Cambria" w:eastAsia="Cambria" w:hAnsi="Cambria" w:cs="Cambria"/>
                <w:sz w:val="23"/>
                <w:szCs w:val="23"/>
              </w:rPr>
            </w:pPr>
          </w:p>
        </w:tc>
      </w:tr>
    </w:tbl>
    <w:p w14:paraId="0D808FD4" w14:textId="5668F0BD" w:rsidR="003D1BF0" w:rsidRDefault="003D1BF0">
      <w:pPr>
        <w:spacing w:before="2" w:line="180" w:lineRule="exact"/>
        <w:rPr>
          <w:sz w:val="18"/>
          <w:szCs w:val="18"/>
        </w:rPr>
      </w:pPr>
    </w:p>
    <w:p w14:paraId="181A7576" w14:textId="77777777" w:rsidR="003D1BF0" w:rsidRDefault="003D1BF0">
      <w:pPr>
        <w:spacing w:line="200" w:lineRule="exact"/>
      </w:pPr>
    </w:p>
    <w:p w14:paraId="4A18E13F" w14:textId="77777777" w:rsidR="003D1BF0" w:rsidRDefault="003D1BF0">
      <w:pPr>
        <w:spacing w:line="200" w:lineRule="exact"/>
      </w:pPr>
    </w:p>
    <w:p w14:paraId="3785FC43" w14:textId="77777777" w:rsidR="003D1BF0" w:rsidRDefault="003D1BF0">
      <w:pPr>
        <w:spacing w:line="200" w:lineRule="exact"/>
      </w:pPr>
    </w:p>
    <w:p w14:paraId="2A2B7008" w14:textId="77777777" w:rsidR="008F46AE" w:rsidRDefault="008F46AE">
      <w:pPr>
        <w:spacing w:line="200" w:lineRule="exact"/>
      </w:pPr>
    </w:p>
    <w:p w14:paraId="5F75A6A4" w14:textId="77777777" w:rsidR="003D1BF0" w:rsidRDefault="003D1BF0">
      <w:pPr>
        <w:spacing w:line="200" w:lineRule="exact"/>
      </w:pPr>
    </w:p>
    <w:p w14:paraId="3F86C336" w14:textId="77777777" w:rsidR="003D1BF0" w:rsidRDefault="003D1BF0">
      <w:pPr>
        <w:spacing w:line="200" w:lineRule="exact"/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0"/>
        <w:gridCol w:w="2209"/>
        <w:gridCol w:w="2215"/>
        <w:gridCol w:w="2209"/>
      </w:tblGrid>
      <w:tr w:rsidR="003D1BF0" w14:paraId="676BB783" w14:textId="77777777" w:rsidTr="008F46AE">
        <w:trPr>
          <w:trHeight w:hRule="exact" w:val="514"/>
        </w:trPr>
        <w:tc>
          <w:tcPr>
            <w:tcW w:w="8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BBC18" w14:textId="77777777" w:rsidR="003D1BF0" w:rsidRDefault="000E3374">
            <w:pPr>
              <w:spacing w:before="48"/>
              <w:ind w:left="15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mati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</w:t>
            </w:r>
          </w:p>
        </w:tc>
      </w:tr>
      <w:tr w:rsidR="003D1BF0" w14:paraId="7AB1D22F" w14:textId="77777777" w:rsidTr="008F46AE">
        <w:trPr>
          <w:trHeight w:hRule="exact" w:val="516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11C8" w14:textId="77777777" w:rsidR="003D1BF0" w:rsidRDefault="000E3374">
            <w:pPr>
              <w:spacing w:before="41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ect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2DC6F" w14:textId="77777777" w:rsidR="003D1BF0" w:rsidRDefault="000E3374">
            <w:pPr>
              <w:spacing w:before="41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z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tal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(UIKIT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F3956" w14:textId="77777777" w:rsidR="003D1BF0" w:rsidRDefault="000E3374">
            <w:pPr>
              <w:spacing w:before="41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ect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entificat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755C1" w14:textId="77777777" w:rsidR="003D1BF0" w:rsidRDefault="000E3374">
            <w:pPr>
              <w:spacing w:before="41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</w:p>
        </w:tc>
      </w:tr>
      <w:tr w:rsidR="003D1BF0" w14:paraId="0A0FD21F" w14:textId="77777777" w:rsidTr="008F46AE">
        <w:trPr>
          <w:trHeight w:hRule="exact" w:val="518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945B2" w14:textId="77777777" w:rsidR="003D1BF0" w:rsidRDefault="000E3374">
            <w:pPr>
              <w:spacing w:before="44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ect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37171" w14:textId="77777777" w:rsidR="003D1BF0" w:rsidRDefault="008F46AE">
            <w:pPr>
              <w:spacing w:before="44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Ayush Gupta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3C33D" w14:textId="77777777" w:rsidR="003D1BF0" w:rsidRDefault="000E3374">
            <w:pPr>
              <w:spacing w:before="44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ate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59DB3" w14:textId="77777777" w:rsidR="003D1BF0" w:rsidRDefault="008F46AE" w:rsidP="008F46AE">
            <w:pPr>
              <w:spacing w:before="44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12</w:t>
            </w:r>
            <w:r w:rsidR="000E337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July</w:t>
            </w:r>
            <w:r w:rsidR="000E3374">
              <w:rPr>
                <w:rFonts w:ascii="Calibri" w:eastAsia="Calibri" w:hAnsi="Calibri" w:cs="Calibri"/>
                <w:sz w:val="22"/>
                <w:szCs w:val="22"/>
              </w:rPr>
              <w:t>-</w:t>
            </w:r>
            <w:r w:rsidR="000E3374">
              <w:rPr>
                <w:rFonts w:ascii="Calibri" w:eastAsia="Calibri" w:hAnsi="Calibri" w:cs="Calibri"/>
                <w:spacing w:val="-2"/>
                <w:sz w:val="22"/>
                <w:szCs w:val="22"/>
              </w:rPr>
              <w:t>2</w:t>
            </w:r>
            <w:r w:rsidR="000E3374"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 w:rsidR="000E3374">
              <w:rPr>
                <w:rFonts w:ascii="Calibri" w:eastAsia="Calibri" w:hAnsi="Calibri" w:cs="Calibri"/>
                <w:spacing w:val="-2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</w:tr>
      <w:tr w:rsidR="003D1BF0" w14:paraId="49946A1A" w14:textId="77777777" w:rsidTr="008F46AE">
        <w:trPr>
          <w:trHeight w:hRule="exact" w:val="516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C94F4" w14:textId="77777777" w:rsidR="003D1BF0" w:rsidRDefault="000E3374">
            <w:pPr>
              <w:spacing w:before="41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Qu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lity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eader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B1621" w14:textId="77777777" w:rsidR="003D1BF0" w:rsidRDefault="000E3374">
            <w:pPr>
              <w:spacing w:before="41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a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CC063" w14:textId="77777777" w:rsidR="003D1BF0" w:rsidRDefault="000E3374">
            <w:pPr>
              <w:spacing w:before="41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Form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led by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D6BFB" w14:textId="77777777" w:rsidR="003D1BF0" w:rsidRDefault="008F46AE">
            <w:pPr>
              <w:spacing w:before="41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Amit Kumar</w:t>
            </w:r>
          </w:p>
        </w:tc>
      </w:tr>
      <w:tr w:rsidR="003D1BF0" w14:paraId="00408005" w14:textId="77777777" w:rsidTr="008F46AE">
        <w:trPr>
          <w:trHeight w:hRule="exact" w:val="1868"/>
        </w:trPr>
        <w:tc>
          <w:tcPr>
            <w:tcW w:w="4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75331" w14:textId="77777777" w:rsidR="003D1BF0" w:rsidRDefault="000E3374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</w:p>
          <w:p w14:paraId="5CFF6048" w14:textId="77777777" w:rsidR="003D1BF0" w:rsidRDefault="003D1BF0">
            <w:pPr>
              <w:spacing w:before="9" w:line="140" w:lineRule="exact"/>
              <w:rPr>
                <w:sz w:val="15"/>
                <w:szCs w:val="15"/>
              </w:rPr>
            </w:pPr>
          </w:p>
          <w:p w14:paraId="4C1D900F" w14:textId="77777777" w:rsidR="003D1BF0" w:rsidRDefault="000E3374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ress</w:t>
            </w:r>
          </w:p>
          <w:p w14:paraId="252C6A7D" w14:textId="77777777" w:rsidR="003D1BF0" w:rsidRDefault="000E3374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</w:p>
          <w:p w14:paraId="33FE0B7D" w14:textId="77777777" w:rsidR="003D1BF0" w:rsidRDefault="003D1BF0">
            <w:pPr>
              <w:spacing w:before="9" w:line="140" w:lineRule="exact"/>
              <w:rPr>
                <w:sz w:val="15"/>
                <w:szCs w:val="15"/>
              </w:rPr>
            </w:pPr>
          </w:p>
          <w:p w14:paraId="340B783A" w14:textId="77777777" w:rsidR="003D1BF0" w:rsidRDefault="000E3374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</w:p>
        </w:tc>
        <w:tc>
          <w:tcPr>
            <w:tcW w:w="4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01D4A" w14:textId="77777777" w:rsidR="003D1BF0" w:rsidRDefault="000E3374">
            <w:pPr>
              <w:spacing w:before="47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l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je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in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</w:p>
        </w:tc>
      </w:tr>
    </w:tbl>
    <w:p w14:paraId="457BF504" w14:textId="77777777" w:rsidR="003D1BF0" w:rsidRDefault="003D1BF0">
      <w:pPr>
        <w:spacing w:before="9" w:line="180" w:lineRule="exact"/>
        <w:rPr>
          <w:sz w:val="18"/>
          <w:szCs w:val="18"/>
        </w:rPr>
      </w:pPr>
    </w:p>
    <w:p w14:paraId="3F7372F2" w14:textId="77777777" w:rsidR="003D1BF0" w:rsidRDefault="003D1BF0">
      <w:pPr>
        <w:spacing w:line="200" w:lineRule="exact"/>
      </w:pPr>
    </w:p>
    <w:p w14:paraId="4B0D83A2" w14:textId="77777777" w:rsidR="003D1BF0" w:rsidRDefault="003D1BF0">
      <w:pPr>
        <w:spacing w:line="200" w:lineRule="exact"/>
      </w:pPr>
    </w:p>
    <w:tbl>
      <w:tblPr>
        <w:tblW w:w="0" w:type="auto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7"/>
        <w:gridCol w:w="4050"/>
      </w:tblGrid>
      <w:tr w:rsidR="003D1BF0" w14:paraId="1D8BE06D" w14:textId="77777777" w:rsidTr="008F46AE">
        <w:trPr>
          <w:trHeight w:hRule="exact" w:val="334"/>
        </w:trPr>
        <w:tc>
          <w:tcPr>
            <w:tcW w:w="8097" w:type="dxa"/>
            <w:gridSpan w:val="2"/>
          </w:tcPr>
          <w:p w14:paraId="607FAFE5" w14:textId="77777777" w:rsidR="003D1BF0" w:rsidRDefault="000E3374">
            <w:pPr>
              <w:spacing w:before="48"/>
              <w:ind w:left="3167" w:right="3267"/>
              <w:jc w:val="center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 xml:space="preserve">r </w:t>
            </w:r>
            <w:r>
              <w:rPr>
                <w:rFonts w:ascii="Cambria" w:eastAsia="Cambria" w:hAnsi="Cambria" w:cs="Cambria"/>
                <w:b/>
                <w:spacing w:val="2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tion</w:t>
            </w:r>
          </w:p>
        </w:tc>
      </w:tr>
      <w:tr w:rsidR="003D1BF0" w14:paraId="00C9FED5" w14:textId="77777777" w:rsidTr="008F46AE">
        <w:trPr>
          <w:trHeight w:hRule="exact" w:val="331"/>
        </w:trPr>
        <w:tc>
          <w:tcPr>
            <w:tcW w:w="4047" w:type="dxa"/>
          </w:tcPr>
          <w:p w14:paraId="1A2D6F38" w14:textId="77777777" w:rsidR="003D1BF0" w:rsidRDefault="000E3374">
            <w:pPr>
              <w:spacing w:before="42"/>
              <w:ind w:left="107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Qual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y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L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ead</w:t>
            </w:r>
            <w:r>
              <w:rPr>
                <w:rFonts w:ascii="Cambria" w:eastAsia="Cambria" w:hAnsi="Cambria" w:cs="Cambria"/>
                <w:spacing w:val="-3"/>
                <w:sz w:val="23"/>
                <w:szCs w:val="23"/>
              </w:rPr>
              <w:t>e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r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3"/>
                <w:sz w:val="23"/>
                <w:szCs w:val="23"/>
              </w:rPr>
              <w:t>g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ure</w:t>
            </w:r>
          </w:p>
        </w:tc>
        <w:tc>
          <w:tcPr>
            <w:tcW w:w="4050" w:type="dxa"/>
          </w:tcPr>
          <w:p w14:paraId="5C1084F8" w14:textId="77777777" w:rsidR="003D1BF0" w:rsidRDefault="000E3374">
            <w:pPr>
              <w:spacing w:before="42"/>
              <w:ind w:left="107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j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ect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L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eader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gn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ure</w:t>
            </w:r>
          </w:p>
        </w:tc>
      </w:tr>
      <w:tr w:rsidR="003D1BF0" w14:paraId="613BA963" w14:textId="77777777" w:rsidTr="008F46AE">
        <w:trPr>
          <w:trHeight w:hRule="exact" w:val="334"/>
        </w:trPr>
        <w:tc>
          <w:tcPr>
            <w:tcW w:w="4047" w:type="dxa"/>
          </w:tcPr>
          <w:p w14:paraId="6041D199" w14:textId="77777777" w:rsidR="003D1BF0" w:rsidRDefault="003D1BF0"/>
        </w:tc>
        <w:tc>
          <w:tcPr>
            <w:tcW w:w="4050" w:type="dxa"/>
          </w:tcPr>
          <w:p w14:paraId="5812B878" w14:textId="77777777" w:rsidR="003D1BF0" w:rsidRDefault="008F46AE">
            <w:pPr>
              <w:spacing w:before="39"/>
              <w:ind w:left="10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Ayush Gupta</w:t>
            </w:r>
          </w:p>
        </w:tc>
      </w:tr>
    </w:tbl>
    <w:p w14:paraId="48DE13FB" w14:textId="77777777" w:rsidR="003D1BF0" w:rsidRDefault="003D1BF0">
      <w:pPr>
        <w:spacing w:line="200" w:lineRule="exact"/>
      </w:pPr>
    </w:p>
    <w:p w14:paraId="0AB155EF" w14:textId="77777777" w:rsidR="003D1BF0" w:rsidRDefault="003D1BF0">
      <w:pPr>
        <w:spacing w:before="6" w:line="240" w:lineRule="exact"/>
        <w:rPr>
          <w:sz w:val="24"/>
          <w:szCs w:val="24"/>
        </w:rPr>
      </w:pPr>
    </w:p>
    <w:p w14:paraId="503A6BD1" w14:textId="77777777" w:rsidR="003D1BF0" w:rsidRDefault="003D1BF0" w:rsidP="008F46AE">
      <w:pPr>
        <w:spacing w:before="16" w:line="260" w:lineRule="exact"/>
        <w:ind w:right="3900"/>
        <w:rPr>
          <w:rFonts w:ascii="Calibri" w:eastAsia="Calibri" w:hAnsi="Calibri" w:cs="Calibri"/>
          <w:sz w:val="22"/>
          <w:szCs w:val="22"/>
        </w:rPr>
      </w:pPr>
    </w:p>
    <w:p w14:paraId="6C472164" w14:textId="77777777" w:rsidR="003D1BF0" w:rsidRDefault="003D1BF0">
      <w:pPr>
        <w:spacing w:line="200" w:lineRule="exact"/>
      </w:pPr>
    </w:p>
    <w:p w14:paraId="7FD8EBD1" w14:textId="77777777" w:rsidR="003D1BF0" w:rsidRDefault="008F46AE" w:rsidP="008F46AE">
      <w:pPr>
        <w:spacing w:line="200" w:lineRule="exact"/>
        <w:jc w:val="center"/>
      </w:pPr>
      <w:r>
        <w:t>FOR CODE</w:t>
      </w:r>
    </w:p>
    <w:p w14:paraId="3FDB9FBF" w14:textId="77777777" w:rsidR="003D1BF0" w:rsidRDefault="003D1BF0">
      <w:pPr>
        <w:spacing w:line="200" w:lineRule="exact"/>
      </w:pPr>
    </w:p>
    <w:p w14:paraId="678C2EBD" w14:textId="77777777" w:rsidR="003D1BF0" w:rsidRDefault="003D1BF0">
      <w:pPr>
        <w:spacing w:line="200" w:lineRule="exact"/>
      </w:pPr>
    </w:p>
    <w:p w14:paraId="07E9E606" w14:textId="77777777" w:rsidR="003D1BF0" w:rsidRDefault="003D1BF0">
      <w:pPr>
        <w:spacing w:before="7" w:line="280" w:lineRule="exact"/>
        <w:rPr>
          <w:sz w:val="28"/>
          <w:szCs w:val="28"/>
        </w:rPr>
      </w:pPr>
    </w:p>
    <w:p w14:paraId="332A3418" w14:textId="77777777" w:rsidR="003D1BF0" w:rsidRDefault="000E3374">
      <w:pPr>
        <w:spacing w:before="16"/>
        <w:ind w:left="20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odu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: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KI</w:t>
      </w:r>
      <w:r>
        <w:rPr>
          <w:rFonts w:ascii="Calibri" w:eastAsia="Calibri" w:hAnsi="Calibri" w:cs="Calibri"/>
          <w:b/>
          <w:sz w:val="22"/>
          <w:szCs w:val="22"/>
        </w:rPr>
        <w:t>T</w:t>
      </w:r>
    </w:p>
    <w:p w14:paraId="751D543B" w14:textId="77777777" w:rsidR="003D1BF0" w:rsidRDefault="003D1BF0">
      <w:pPr>
        <w:spacing w:line="180" w:lineRule="exact"/>
        <w:rPr>
          <w:sz w:val="18"/>
          <w:szCs w:val="18"/>
        </w:rPr>
      </w:pPr>
    </w:p>
    <w:p w14:paraId="013561A2" w14:textId="3B6E1AAB" w:rsidR="003D1BF0" w:rsidRDefault="000E3374">
      <w:pPr>
        <w:ind w:left="20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sz w:val="22"/>
          <w:szCs w:val="22"/>
        </w:rPr>
        <w:t>se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 xml:space="preserve">: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3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.</w:t>
      </w:r>
      <w:r w:rsidR="009C19D2">
        <w:rPr>
          <w:rFonts w:ascii="Calibri" w:eastAsia="Calibri" w:hAnsi="Calibri" w:cs="Calibri"/>
          <w:b/>
          <w:spacing w:val="-2"/>
          <w:sz w:val="22"/>
          <w:szCs w:val="22"/>
        </w:rPr>
        <w:t>8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.</w:t>
      </w:r>
      <w:r w:rsidR="00CB0306">
        <w:rPr>
          <w:rFonts w:ascii="Calibri" w:eastAsia="Calibri" w:hAnsi="Calibri" w:cs="Calibri"/>
          <w:b/>
          <w:sz w:val="22"/>
          <w:szCs w:val="22"/>
        </w:rPr>
        <w:t>1</w:t>
      </w:r>
    </w:p>
    <w:p w14:paraId="77EF439D" w14:textId="77777777" w:rsidR="003D1BF0" w:rsidRDefault="003D1BF0">
      <w:pPr>
        <w:spacing w:line="180" w:lineRule="exact"/>
        <w:rPr>
          <w:sz w:val="18"/>
          <w:szCs w:val="18"/>
        </w:rPr>
      </w:pPr>
    </w:p>
    <w:p w14:paraId="3101CDFB" w14:textId="77777777" w:rsidR="002778F3" w:rsidRDefault="000E3374" w:rsidP="002778F3">
      <w:pPr>
        <w:ind w:left="206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sz w:val="22"/>
          <w:szCs w:val="22"/>
        </w:rPr>
        <w:t>se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Dat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 xml:space="preserve">: </w:t>
      </w:r>
      <w:r w:rsidR="00D871F2">
        <w:rPr>
          <w:rFonts w:ascii="Calibri" w:eastAsia="Calibri" w:hAnsi="Calibri" w:cs="Calibri"/>
          <w:b/>
          <w:spacing w:val="-2"/>
          <w:sz w:val="22"/>
          <w:szCs w:val="22"/>
        </w:rPr>
        <w:t>26</w:t>
      </w:r>
      <w:r>
        <w:rPr>
          <w:rFonts w:ascii="Calibri" w:eastAsia="Calibri" w:hAnsi="Calibri" w:cs="Calibri"/>
          <w:b/>
          <w:sz w:val="22"/>
          <w:szCs w:val="22"/>
        </w:rPr>
        <w:t>-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0</w:t>
      </w:r>
      <w:r w:rsidR="00653A38">
        <w:rPr>
          <w:rFonts w:ascii="Calibri" w:eastAsia="Calibri" w:hAnsi="Calibri" w:cs="Calibri"/>
          <w:b/>
          <w:spacing w:val="1"/>
          <w:sz w:val="22"/>
          <w:szCs w:val="22"/>
        </w:rPr>
        <w:t>8</w:t>
      </w:r>
      <w:r>
        <w:rPr>
          <w:rFonts w:ascii="Calibri" w:eastAsia="Calibri" w:hAnsi="Calibri" w:cs="Calibri"/>
          <w:b/>
          <w:sz w:val="22"/>
          <w:szCs w:val="22"/>
        </w:rPr>
        <w:t>-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20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b/>
          <w:sz w:val="22"/>
          <w:szCs w:val="22"/>
        </w:rPr>
        <w:t>6</w:t>
      </w:r>
    </w:p>
    <w:p w14:paraId="2D47E370" w14:textId="77777777" w:rsidR="003D1BF0" w:rsidRDefault="000E3374" w:rsidP="002778F3">
      <w:pPr>
        <w:ind w:left="20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teg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>me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 xml:space="preserve">t: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 xml:space="preserve">r </w:t>
      </w:r>
      <w:r>
        <w:rPr>
          <w:rFonts w:ascii="Calibri" w:eastAsia="Calibri" w:hAnsi="Calibri" w:cs="Calibri"/>
          <w:b/>
          <w:color w:val="0462C1"/>
          <w:spacing w:val="-4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462C1"/>
          <w:spacing w:val="1"/>
          <w:sz w:val="22"/>
          <w:szCs w:val="22"/>
          <w:u w:val="thick" w:color="0462C1"/>
        </w:rPr>
        <w:t>B</w:t>
      </w:r>
      <w:r>
        <w:rPr>
          <w:rFonts w:ascii="Calibri" w:eastAsia="Calibri" w:hAnsi="Calibri" w:cs="Calibri"/>
          <w:b/>
          <w:color w:val="0462C1"/>
          <w:spacing w:val="-1"/>
          <w:sz w:val="22"/>
          <w:szCs w:val="22"/>
          <w:u w:val="thick" w:color="0462C1"/>
        </w:rPr>
        <w:t>a</w:t>
      </w:r>
      <w:r>
        <w:rPr>
          <w:rFonts w:ascii="Calibri" w:eastAsia="Calibri" w:hAnsi="Calibri" w:cs="Calibri"/>
          <w:b/>
          <w:color w:val="0462C1"/>
          <w:spacing w:val="-2"/>
          <w:sz w:val="22"/>
          <w:szCs w:val="22"/>
          <w:u w:val="thick" w:color="0462C1"/>
        </w:rPr>
        <w:t>s</w:t>
      </w:r>
      <w:r>
        <w:rPr>
          <w:rFonts w:ascii="Calibri" w:eastAsia="Calibri" w:hAnsi="Calibri" w:cs="Calibri"/>
          <w:b/>
          <w:color w:val="0462C1"/>
          <w:spacing w:val="1"/>
          <w:sz w:val="22"/>
          <w:szCs w:val="22"/>
          <w:u w:val="thick" w:color="0462C1"/>
        </w:rPr>
        <w:t>ic</w:t>
      </w:r>
      <w:r>
        <w:rPr>
          <w:rFonts w:ascii="Calibri" w:eastAsia="Calibri" w:hAnsi="Calibri" w:cs="Calibri"/>
          <w:b/>
          <w:color w:val="0462C1"/>
          <w:spacing w:val="-1"/>
          <w:sz w:val="22"/>
          <w:szCs w:val="22"/>
          <w:u w:val="thick" w:color="0462C1"/>
        </w:rPr>
        <w:t>Se</w:t>
      </w:r>
      <w:r>
        <w:rPr>
          <w:rFonts w:ascii="Calibri" w:eastAsia="Calibri" w:hAnsi="Calibri" w:cs="Calibri"/>
          <w:b/>
          <w:color w:val="0462C1"/>
          <w:sz w:val="22"/>
          <w:szCs w:val="22"/>
          <w:u w:val="thick" w:color="0462C1"/>
        </w:rPr>
        <w:t>tU</w:t>
      </w:r>
      <w:r>
        <w:rPr>
          <w:rFonts w:ascii="Calibri" w:eastAsia="Calibri" w:hAnsi="Calibri" w:cs="Calibri"/>
          <w:b/>
          <w:color w:val="0462C1"/>
          <w:spacing w:val="-2"/>
          <w:sz w:val="22"/>
          <w:szCs w:val="22"/>
          <w:u w:val="thick" w:color="0462C1"/>
        </w:rPr>
        <w:t>p</w:t>
      </w:r>
      <w:r>
        <w:rPr>
          <w:rFonts w:ascii="Calibri" w:eastAsia="Calibri" w:hAnsi="Calibri" w:cs="Calibri"/>
          <w:b/>
          <w:color w:val="000000"/>
          <w:spacing w:val="1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000000"/>
          <w:spacing w:val="-1"/>
          <w:sz w:val="22"/>
          <w:szCs w:val="22"/>
        </w:rPr>
        <w:t>do</w:t>
      </w:r>
      <w:r>
        <w:rPr>
          <w:rFonts w:ascii="Calibri" w:eastAsia="Calibri" w:hAnsi="Calibri" w:cs="Calibri"/>
          <w:b/>
          <w:color w:val="0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x</w:t>
      </w:r>
    </w:p>
    <w:p w14:paraId="39ECFD94" w14:textId="77777777" w:rsidR="003D1BF0" w:rsidRDefault="003D1BF0">
      <w:pPr>
        <w:spacing w:before="8" w:line="160" w:lineRule="exact"/>
        <w:rPr>
          <w:sz w:val="16"/>
          <w:szCs w:val="16"/>
        </w:rPr>
      </w:pPr>
    </w:p>
    <w:p w14:paraId="53C8F1F4" w14:textId="77777777" w:rsidR="003D1BF0" w:rsidRDefault="000E3374">
      <w:pPr>
        <w:spacing w:before="16"/>
        <w:ind w:left="106" w:right="5889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>st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mer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b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iona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l)</w:t>
      </w:r>
      <w:r>
        <w:rPr>
          <w:rFonts w:ascii="Calibri" w:eastAsia="Calibri" w:hAnsi="Calibri" w:cs="Calibri"/>
          <w:b/>
          <w:sz w:val="22"/>
          <w:szCs w:val="22"/>
        </w:rPr>
        <w:t>: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A</w:t>
      </w:r>
    </w:p>
    <w:p w14:paraId="5EF6F9A7" w14:textId="77777777" w:rsidR="003D1BF0" w:rsidRDefault="003D1BF0">
      <w:pPr>
        <w:spacing w:before="8" w:line="160" w:lineRule="exact"/>
        <w:rPr>
          <w:sz w:val="17"/>
          <w:szCs w:val="17"/>
        </w:rPr>
      </w:pPr>
    </w:p>
    <w:p w14:paraId="43D4579B" w14:textId="77777777" w:rsidR="003D1BF0" w:rsidRDefault="000E3374">
      <w:pPr>
        <w:ind w:left="106" w:right="7321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y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k :u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l</w:t>
      </w:r>
    </w:p>
    <w:p w14:paraId="4431AA47" w14:textId="77777777" w:rsidR="003D1BF0" w:rsidRDefault="00244A05">
      <w:pPr>
        <w:spacing w:before="22"/>
        <w:ind w:left="106" w:right="892"/>
        <w:jc w:val="both"/>
        <w:rPr>
          <w:rFonts w:ascii="Calibri" w:eastAsia="Calibri" w:hAnsi="Calibri" w:cs="Calibri"/>
          <w:sz w:val="22"/>
          <w:szCs w:val="22"/>
        </w:rPr>
      </w:pPr>
      <w:hyperlink r:id="rId5"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'h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ttp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: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//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ma</w:t>
        </w:r>
        <w:r w:rsidR="000E3374">
          <w:rPr>
            <w:rFonts w:ascii="Calibri" w:eastAsia="Calibri" w:hAnsi="Calibri" w:cs="Calibri"/>
            <w:b/>
            <w:spacing w:val="-2"/>
            <w:sz w:val="22"/>
            <w:szCs w:val="22"/>
          </w:rPr>
          <w:t>a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r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te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n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s</w:t>
        </w:r>
        <w:r w:rsidR="000E3374">
          <w:rPr>
            <w:rFonts w:ascii="Calibri" w:eastAsia="Calibri" w:hAnsi="Calibri" w:cs="Calibri"/>
            <w:b/>
            <w:spacing w:val="-3"/>
            <w:sz w:val="22"/>
            <w:szCs w:val="22"/>
          </w:rPr>
          <w:t>-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m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i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ni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.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ddn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s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.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h</w:t>
        </w:r>
        <w:r w:rsidR="000E3374">
          <w:rPr>
            <w:rFonts w:ascii="Calibri" w:eastAsia="Calibri" w:hAnsi="Calibri" w:cs="Calibri"/>
            <w:b/>
            <w:spacing w:val="-2"/>
            <w:sz w:val="22"/>
            <w:szCs w:val="22"/>
          </w:rPr>
          <w:t>t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c.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nl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.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phi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li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p</w:t>
        </w:r>
        <w:r w:rsidR="000E3374">
          <w:rPr>
            <w:rFonts w:ascii="Calibri" w:eastAsia="Calibri" w:hAnsi="Calibri" w:cs="Calibri"/>
            <w:b/>
            <w:spacing w:val="-2"/>
            <w:sz w:val="22"/>
            <w:szCs w:val="22"/>
          </w:rPr>
          <w:t>s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.c</w:t>
        </w:r>
        <w:r w:rsidR="000E3374">
          <w:rPr>
            <w:rFonts w:ascii="Calibri" w:eastAsia="Calibri" w:hAnsi="Calibri" w:cs="Calibri"/>
            <w:b/>
            <w:spacing w:val="-3"/>
            <w:sz w:val="22"/>
            <w:szCs w:val="22"/>
          </w:rPr>
          <w:t>o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m:8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0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8</w:t>
        </w:r>
        <w:r w:rsidR="000E3374">
          <w:rPr>
            <w:rFonts w:ascii="Calibri" w:eastAsia="Calibri" w:hAnsi="Calibri" w:cs="Calibri"/>
            <w:b/>
            <w:spacing w:val="-2"/>
            <w:sz w:val="22"/>
            <w:szCs w:val="22"/>
          </w:rPr>
          <w:t>1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/a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r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t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i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f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a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c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t</w:t>
        </w:r>
        <w:r w:rsidR="000E3374">
          <w:rPr>
            <w:rFonts w:ascii="Calibri" w:eastAsia="Calibri" w:hAnsi="Calibri" w:cs="Calibri"/>
            <w:b/>
            <w:spacing w:val="-3"/>
            <w:sz w:val="22"/>
            <w:szCs w:val="22"/>
          </w:rPr>
          <w:t>o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r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y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/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l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i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b</w:t>
        </w:r>
        <w:r w:rsidR="000E3374">
          <w:rPr>
            <w:rFonts w:ascii="Calibri" w:eastAsia="Calibri" w:hAnsi="Calibri" w:cs="Calibri"/>
            <w:b/>
            <w:spacing w:val="4"/>
            <w:sz w:val="22"/>
            <w:szCs w:val="22"/>
          </w:rPr>
          <w:t>s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-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r</w:t>
        </w:r>
        <w:r w:rsidR="000E3374">
          <w:rPr>
            <w:rFonts w:ascii="Calibri" w:eastAsia="Calibri" w:hAnsi="Calibri" w:cs="Calibri"/>
            <w:b/>
            <w:spacing w:val="-3"/>
            <w:sz w:val="22"/>
            <w:szCs w:val="22"/>
          </w:rPr>
          <w:t>e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l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ea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se-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l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oca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l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-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and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r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o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i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d</w:t>
        </w:r>
      </w:hyperlink>
      <w:r w:rsidR="000E3374">
        <w:rPr>
          <w:rFonts w:ascii="Calibri" w:eastAsia="Calibri" w:hAnsi="Calibri" w:cs="Calibri"/>
          <w:b/>
          <w:sz w:val="22"/>
          <w:szCs w:val="22"/>
        </w:rPr>
        <w:t>'</w:t>
      </w:r>
    </w:p>
    <w:p w14:paraId="405E3EE2" w14:textId="77777777" w:rsidR="003D1BF0" w:rsidRDefault="003D1BF0">
      <w:pPr>
        <w:spacing w:line="200" w:lineRule="exact"/>
      </w:pPr>
    </w:p>
    <w:p w14:paraId="7A9F3CD0" w14:textId="77777777" w:rsidR="003D1BF0" w:rsidRDefault="003D1BF0">
      <w:pPr>
        <w:spacing w:line="200" w:lineRule="exact"/>
      </w:pPr>
    </w:p>
    <w:p w14:paraId="49ECFA2A" w14:textId="77777777" w:rsidR="003D1BF0" w:rsidRDefault="003D1BF0">
      <w:pPr>
        <w:spacing w:before="2" w:line="240" w:lineRule="exact"/>
        <w:rPr>
          <w:sz w:val="24"/>
          <w:szCs w:val="24"/>
        </w:rPr>
      </w:pPr>
    </w:p>
    <w:p w14:paraId="2345E7D0" w14:textId="77777777" w:rsidR="003D1BF0" w:rsidRDefault="000E3374">
      <w:pPr>
        <w:ind w:left="106" w:right="6966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b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l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b/>
          <w:sz w:val="23"/>
          <w:szCs w:val="23"/>
        </w:rPr>
        <w:t>se</w:t>
      </w:r>
      <w:r>
        <w:rPr>
          <w:rFonts w:ascii="Cambria" w:eastAsia="Cambria" w:hAnsi="Cambria" w:cs="Cambria"/>
          <w:b/>
          <w:spacing w:val="-3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D</w:t>
      </w:r>
      <w:r>
        <w:rPr>
          <w:rFonts w:ascii="Cambria" w:eastAsia="Cambria" w:hAnsi="Cambria" w:cs="Cambria"/>
          <w:b/>
          <w:sz w:val="23"/>
          <w:szCs w:val="23"/>
        </w:rPr>
        <w:t>esc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i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b/>
          <w:sz w:val="23"/>
          <w:szCs w:val="23"/>
        </w:rPr>
        <w:t>tion:</w:t>
      </w:r>
    </w:p>
    <w:p w14:paraId="4BDAE623" w14:textId="77777777" w:rsidR="003D1BF0" w:rsidRDefault="000E3374">
      <w:pPr>
        <w:spacing w:before="23" w:line="247" w:lineRule="auto"/>
        <w:ind w:left="116" w:right="79" w:hanging="10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dr</w:t>
      </w:r>
      <w:r>
        <w:rPr>
          <w:rFonts w:ascii="Cambria" w:eastAsia="Cambria" w:hAnsi="Cambria" w:cs="Cambria"/>
          <w:spacing w:val="-2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id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U</w:t>
      </w:r>
      <w:r>
        <w:rPr>
          <w:rFonts w:ascii="Cambria" w:eastAsia="Cambria" w:hAnsi="Cambria" w:cs="Cambria"/>
          <w:spacing w:val="-1"/>
          <w:sz w:val="23"/>
          <w:szCs w:val="23"/>
        </w:rPr>
        <w:t>IK</w:t>
      </w:r>
      <w:r>
        <w:rPr>
          <w:rFonts w:ascii="Cambria" w:eastAsia="Cambria" w:hAnsi="Cambria" w:cs="Cambria"/>
          <w:sz w:val="23"/>
          <w:szCs w:val="23"/>
        </w:rPr>
        <w:t>IT is a hor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pacing w:val="-2"/>
          <w:sz w:val="23"/>
          <w:szCs w:val="23"/>
        </w:rPr>
        <w:t>z</w:t>
      </w:r>
      <w:r>
        <w:rPr>
          <w:rFonts w:ascii="Cambria" w:eastAsia="Cambria" w:hAnsi="Cambria" w:cs="Cambria"/>
          <w:sz w:val="23"/>
          <w:szCs w:val="23"/>
        </w:rPr>
        <w:t>o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al li</w:t>
      </w:r>
      <w:r>
        <w:rPr>
          <w:rFonts w:ascii="Cambria" w:eastAsia="Cambria" w:hAnsi="Cambria" w:cs="Cambria"/>
          <w:spacing w:val="-1"/>
          <w:sz w:val="23"/>
          <w:szCs w:val="23"/>
        </w:rPr>
        <w:t>b</w:t>
      </w:r>
      <w:r>
        <w:rPr>
          <w:rFonts w:ascii="Cambria" w:eastAsia="Cambria" w:hAnsi="Cambria" w:cs="Cambria"/>
          <w:sz w:val="23"/>
          <w:szCs w:val="23"/>
        </w:rPr>
        <w:t>r</w:t>
      </w:r>
      <w:r>
        <w:rPr>
          <w:rFonts w:ascii="Cambria" w:eastAsia="Cambria" w:hAnsi="Cambria" w:cs="Cambria"/>
          <w:spacing w:val="1"/>
          <w:sz w:val="23"/>
          <w:szCs w:val="23"/>
        </w:rPr>
        <w:t>a</w:t>
      </w:r>
      <w:r>
        <w:rPr>
          <w:rFonts w:ascii="Cambria" w:eastAsia="Cambria" w:hAnsi="Cambria" w:cs="Cambria"/>
          <w:sz w:val="23"/>
          <w:szCs w:val="23"/>
        </w:rPr>
        <w:t xml:space="preserve">ry </w:t>
      </w:r>
      <w:r>
        <w:rPr>
          <w:rFonts w:ascii="Cambria" w:eastAsia="Cambria" w:hAnsi="Cambria" w:cs="Cambria"/>
          <w:spacing w:val="-2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roje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t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d</w:t>
      </w:r>
      <w:r>
        <w:rPr>
          <w:rFonts w:ascii="Cambria" w:eastAsia="Cambria" w:hAnsi="Cambria" w:cs="Cambria"/>
          <w:sz w:val="23"/>
          <w:szCs w:val="23"/>
        </w:rPr>
        <w:t>evelo</w:t>
      </w:r>
      <w:r>
        <w:rPr>
          <w:rFonts w:ascii="Cambria" w:eastAsia="Cambria" w:hAnsi="Cambria" w:cs="Cambria"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ed bo</w:t>
      </w:r>
      <w:r>
        <w:rPr>
          <w:rFonts w:ascii="Cambria" w:eastAsia="Cambria" w:hAnsi="Cambria" w:cs="Cambria"/>
          <w:spacing w:val="2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h on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dro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d</w:t>
      </w:r>
      <w:r>
        <w:rPr>
          <w:rFonts w:ascii="Cambria" w:eastAsia="Cambria" w:hAnsi="Cambria" w:cs="Cambria"/>
          <w:spacing w:val="-3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d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IOS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la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for</w:t>
      </w:r>
      <w:r>
        <w:rPr>
          <w:rFonts w:ascii="Cambria" w:eastAsia="Cambria" w:hAnsi="Cambria" w:cs="Cambria"/>
          <w:spacing w:val="-1"/>
          <w:sz w:val="23"/>
          <w:szCs w:val="23"/>
        </w:rPr>
        <w:t>m</w:t>
      </w:r>
      <w:r>
        <w:rPr>
          <w:rFonts w:ascii="Cambria" w:eastAsia="Cambria" w:hAnsi="Cambria" w:cs="Cambria"/>
          <w:sz w:val="23"/>
          <w:szCs w:val="23"/>
        </w:rPr>
        <w:t>.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 xml:space="preserve">It offers 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omm</w:t>
      </w:r>
      <w:r>
        <w:rPr>
          <w:rFonts w:ascii="Cambria" w:eastAsia="Cambria" w:hAnsi="Cambria" w:cs="Cambria"/>
          <w:spacing w:val="1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f</w:t>
      </w:r>
      <w:r>
        <w:rPr>
          <w:rFonts w:ascii="Cambria" w:eastAsia="Cambria" w:hAnsi="Cambria" w:cs="Cambria"/>
          <w:spacing w:val="-3"/>
          <w:sz w:val="23"/>
          <w:szCs w:val="23"/>
        </w:rPr>
        <w:t>u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pacing w:val="-1"/>
          <w:sz w:val="23"/>
          <w:szCs w:val="23"/>
        </w:rPr>
        <w:t>ct</w:t>
      </w:r>
      <w:r>
        <w:rPr>
          <w:rFonts w:ascii="Cambria" w:eastAsia="Cambria" w:hAnsi="Cambria" w:cs="Cambria"/>
          <w:sz w:val="23"/>
          <w:szCs w:val="23"/>
        </w:rPr>
        <w:t>io</w:t>
      </w:r>
      <w:r>
        <w:rPr>
          <w:rFonts w:ascii="Cambria" w:eastAsia="Cambria" w:hAnsi="Cambria" w:cs="Cambria"/>
          <w:spacing w:val="-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al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ies rela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 xml:space="preserve">ed </w:t>
      </w:r>
      <w:r>
        <w:rPr>
          <w:rFonts w:ascii="Cambria" w:eastAsia="Cambria" w:hAnsi="Cambria" w:cs="Cambria"/>
          <w:spacing w:val="-2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 xml:space="preserve">o </w:t>
      </w:r>
      <w:r>
        <w:rPr>
          <w:rFonts w:ascii="Cambria" w:eastAsia="Cambria" w:hAnsi="Cambria" w:cs="Cambria"/>
          <w:spacing w:val="-1"/>
          <w:sz w:val="23"/>
          <w:szCs w:val="23"/>
        </w:rPr>
        <w:t>U</w:t>
      </w:r>
      <w:r>
        <w:rPr>
          <w:rFonts w:ascii="Cambria" w:eastAsia="Cambria" w:hAnsi="Cambria" w:cs="Cambria"/>
          <w:sz w:val="23"/>
          <w:szCs w:val="23"/>
        </w:rPr>
        <w:t xml:space="preserve">I 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ompon</w:t>
      </w:r>
      <w:r>
        <w:rPr>
          <w:rFonts w:ascii="Cambria" w:eastAsia="Cambria" w:hAnsi="Cambria" w:cs="Cambria"/>
          <w:spacing w:val="1"/>
          <w:sz w:val="23"/>
          <w:szCs w:val="23"/>
        </w:rPr>
        <w:t>en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s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d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t</w:t>
      </w:r>
      <w:r>
        <w:rPr>
          <w:rFonts w:ascii="Cambria" w:eastAsia="Cambria" w:hAnsi="Cambria" w:cs="Cambria"/>
          <w:sz w:val="23"/>
          <w:szCs w:val="23"/>
        </w:rPr>
        <w:t>he</w:t>
      </w:r>
      <w:r>
        <w:rPr>
          <w:rFonts w:ascii="Cambria" w:eastAsia="Cambria" w:hAnsi="Cambria" w:cs="Cambria"/>
          <w:spacing w:val="1"/>
          <w:sz w:val="23"/>
          <w:szCs w:val="23"/>
        </w:rPr>
        <w:t>m</w:t>
      </w:r>
      <w:r>
        <w:rPr>
          <w:rFonts w:ascii="Cambria" w:eastAsia="Cambria" w:hAnsi="Cambria" w:cs="Cambria"/>
          <w:sz w:val="23"/>
          <w:szCs w:val="23"/>
        </w:rPr>
        <w:t xml:space="preserve">es </w:t>
      </w:r>
      <w:r>
        <w:rPr>
          <w:rFonts w:ascii="Cambria" w:eastAsia="Cambria" w:hAnsi="Cambria" w:cs="Cambria"/>
          <w:spacing w:val="-1"/>
          <w:sz w:val="23"/>
          <w:szCs w:val="23"/>
        </w:rPr>
        <w:t>w</w:t>
      </w:r>
      <w:r>
        <w:rPr>
          <w:rFonts w:ascii="Cambria" w:eastAsia="Cambria" w:hAnsi="Cambria" w:cs="Cambria"/>
          <w:sz w:val="23"/>
          <w:szCs w:val="23"/>
        </w:rPr>
        <w:t>h</w:t>
      </w:r>
      <w:r>
        <w:rPr>
          <w:rFonts w:ascii="Cambria" w:eastAsia="Cambria" w:hAnsi="Cambria" w:cs="Cambria"/>
          <w:spacing w:val="-2"/>
          <w:sz w:val="23"/>
          <w:szCs w:val="23"/>
        </w:rPr>
        <w:t>i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 xml:space="preserve">h 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an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b</w:t>
      </w:r>
      <w:r>
        <w:rPr>
          <w:rFonts w:ascii="Cambria" w:eastAsia="Cambria" w:hAnsi="Cambria" w:cs="Cambria"/>
          <w:sz w:val="23"/>
          <w:szCs w:val="23"/>
        </w:rPr>
        <w:t>e used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2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 xml:space="preserve">all </w:t>
      </w:r>
      <w:r>
        <w:rPr>
          <w:rFonts w:ascii="Cambria" w:eastAsia="Cambria" w:hAnsi="Cambria" w:cs="Cambria"/>
          <w:spacing w:val="1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h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li</w:t>
      </w:r>
      <w:r>
        <w:rPr>
          <w:rFonts w:ascii="Cambria" w:eastAsia="Cambria" w:hAnsi="Cambria" w:cs="Cambria"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s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ap</w:t>
      </w:r>
      <w:r>
        <w:rPr>
          <w:rFonts w:ascii="Cambria" w:eastAsia="Cambria" w:hAnsi="Cambria" w:cs="Cambria"/>
          <w:spacing w:val="-2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li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io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s.</w:t>
      </w:r>
    </w:p>
    <w:p w14:paraId="27BBA2CF" w14:textId="07AC03B2" w:rsidR="003D1BF0" w:rsidRDefault="000E3374">
      <w:pPr>
        <w:ind w:left="106" w:right="5392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>Ve</w:t>
      </w:r>
      <w:r>
        <w:rPr>
          <w:rFonts w:ascii="Cambria" w:eastAsia="Cambria" w:hAnsi="Cambria" w:cs="Cambria"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sz w:val="23"/>
          <w:szCs w:val="23"/>
        </w:rPr>
        <w:t>si</w:t>
      </w:r>
      <w:r>
        <w:rPr>
          <w:rFonts w:ascii="Cambria" w:eastAsia="Cambria" w:hAnsi="Cambria" w:cs="Cambria"/>
          <w:spacing w:val="-2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n</w:t>
      </w:r>
      <w:r>
        <w:rPr>
          <w:rFonts w:ascii="Cambria" w:eastAsia="Cambria" w:hAnsi="Cambria" w:cs="Cambria"/>
          <w:sz w:val="23"/>
          <w:szCs w:val="23"/>
        </w:rPr>
        <w:t>u</w:t>
      </w:r>
      <w:r>
        <w:rPr>
          <w:rFonts w:ascii="Cambria" w:eastAsia="Cambria" w:hAnsi="Cambria" w:cs="Cambria"/>
          <w:spacing w:val="-2"/>
          <w:sz w:val="23"/>
          <w:szCs w:val="23"/>
        </w:rPr>
        <w:t>m</w:t>
      </w:r>
      <w:r>
        <w:rPr>
          <w:rFonts w:ascii="Cambria" w:eastAsia="Cambria" w:hAnsi="Cambria" w:cs="Cambria"/>
          <w:spacing w:val="1"/>
          <w:sz w:val="23"/>
          <w:szCs w:val="23"/>
        </w:rPr>
        <w:t>b</w:t>
      </w:r>
      <w:r>
        <w:rPr>
          <w:rFonts w:ascii="Cambria" w:eastAsia="Cambria" w:hAnsi="Cambria" w:cs="Cambria"/>
          <w:sz w:val="23"/>
          <w:szCs w:val="23"/>
        </w:rPr>
        <w:t>er</w:t>
      </w:r>
      <w:r>
        <w:rPr>
          <w:rFonts w:ascii="Cambria" w:eastAsia="Cambria" w:hAnsi="Cambria" w:cs="Cambria"/>
          <w:spacing w:val="-2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 xml:space="preserve">of </w:t>
      </w:r>
      <w:r>
        <w:rPr>
          <w:rFonts w:ascii="Cambria" w:eastAsia="Cambria" w:hAnsi="Cambria" w:cs="Cambria"/>
          <w:spacing w:val="-2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h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s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2"/>
          <w:sz w:val="23"/>
          <w:szCs w:val="23"/>
        </w:rPr>
        <w:t>r</w:t>
      </w:r>
      <w:r>
        <w:rPr>
          <w:rFonts w:ascii="Cambria" w:eastAsia="Cambria" w:hAnsi="Cambria" w:cs="Cambria"/>
          <w:sz w:val="23"/>
          <w:szCs w:val="23"/>
        </w:rPr>
        <w:t xml:space="preserve">elease is </w:t>
      </w:r>
      <w:r>
        <w:rPr>
          <w:rFonts w:ascii="Cambria" w:eastAsia="Cambria" w:hAnsi="Cambria" w:cs="Cambria"/>
          <w:spacing w:val="-1"/>
          <w:sz w:val="23"/>
          <w:szCs w:val="23"/>
        </w:rPr>
        <w:t>3</w:t>
      </w:r>
      <w:r w:rsidR="009C19D2">
        <w:rPr>
          <w:rFonts w:ascii="Cambria" w:eastAsia="Cambria" w:hAnsi="Cambria" w:cs="Cambria"/>
          <w:sz w:val="23"/>
          <w:szCs w:val="23"/>
        </w:rPr>
        <w:t>.8</w:t>
      </w:r>
      <w:r w:rsidR="00CB0306">
        <w:rPr>
          <w:rFonts w:ascii="Cambria" w:eastAsia="Cambria" w:hAnsi="Cambria" w:cs="Cambria"/>
          <w:sz w:val="23"/>
          <w:szCs w:val="23"/>
        </w:rPr>
        <w:t>.1</w:t>
      </w:r>
    </w:p>
    <w:p w14:paraId="6461ADB9" w14:textId="77777777" w:rsidR="00FA0CE9" w:rsidRDefault="00FA0CE9">
      <w:pPr>
        <w:ind w:left="106" w:right="5392"/>
        <w:jc w:val="both"/>
        <w:rPr>
          <w:rFonts w:ascii="Cambria" w:eastAsia="Cambria" w:hAnsi="Cambria" w:cs="Cambria"/>
          <w:sz w:val="23"/>
          <w:szCs w:val="23"/>
        </w:rPr>
      </w:pPr>
    </w:p>
    <w:p w14:paraId="125279D6" w14:textId="77777777" w:rsidR="00FA0CE9" w:rsidRDefault="00FA0CE9">
      <w:pPr>
        <w:ind w:left="106" w:right="5392"/>
        <w:jc w:val="both"/>
        <w:rPr>
          <w:rFonts w:ascii="Cambria" w:eastAsia="Cambria" w:hAnsi="Cambria" w:cs="Cambria"/>
          <w:sz w:val="23"/>
          <w:szCs w:val="23"/>
        </w:rPr>
      </w:pPr>
    </w:p>
    <w:p w14:paraId="0118C23D" w14:textId="77777777" w:rsidR="00FA0CE9" w:rsidRDefault="00FA0CE9">
      <w:pPr>
        <w:ind w:left="106" w:right="5392"/>
        <w:jc w:val="both"/>
        <w:rPr>
          <w:rFonts w:ascii="Cambria" w:eastAsia="Cambria" w:hAnsi="Cambria" w:cs="Cambria"/>
          <w:sz w:val="23"/>
          <w:szCs w:val="23"/>
        </w:rPr>
      </w:pPr>
    </w:p>
    <w:p w14:paraId="2DE05A2E" w14:textId="77777777" w:rsidR="00FA0CE9" w:rsidRDefault="00FA0CE9">
      <w:pPr>
        <w:ind w:left="106" w:right="5392"/>
        <w:jc w:val="both"/>
        <w:rPr>
          <w:rFonts w:ascii="Cambria" w:eastAsia="Cambria" w:hAnsi="Cambria" w:cs="Cambria"/>
          <w:sz w:val="23"/>
          <w:szCs w:val="23"/>
        </w:rPr>
      </w:pPr>
    </w:p>
    <w:p w14:paraId="12F05D26" w14:textId="77777777" w:rsidR="00FA0CE9" w:rsidRDefault="00FA0CE9">
      <w:pPr>
        <w:ind w:left="106" w:right="5392"/>
        <w:jc w:val="both"/>
        <w:rPr>
          <w:rFonts w:ascii="Cambria" w:eastAsia="Cambria" w:hAnsi="Cambria" w:cs="Cambria"/>
          <w:sz w:val="23"/>
          <w:szCs w:val="23"/>
        </w:rPr>
      </w:pPr>
    </w:p>
    <w:p w14:paraId="2A322FE5" w14:textId="77777777" w:rsidR="00FA0CE9" w:rsidRDefault="00FA0CE9">
      <w:pPr>
        <w:ind w:left="106" w:right="5392"/>
        <w:jc w:val="both"/>
        <w:rPr>
          <w:rFonts w:ascii="Cambria" w:eastAsia="Cambria" w:hAnsi="Cambria" w:cs="Cambria"/>
          <w:sz w:val="23"/>
          <w:szCs w:val="23"/>
        </w:rPr>
      </w:pPr>
    </w:p>
    <w:p w14:paraId="62641F0C" w14:textId="77777777" w:rsidR="00FA0CE9" w:rsidRDefault="00FA0CE9">
      <w:pPr>
        <w:ind w:left="106" w:right="5392"/>
        <w:jc w:val="both"/>
        <w:rPr>
          <w:rFonts w:ascii="Cambria" w:eastAsia="Cambria" w:hAnsi="Cambria" w:cs="Cambria"/>
          <w:sz w:val="23"/>
          <w:szCs w:val="23"/>
        </w:rPr>
      </w:pPr>
    </w:p>
    <w:p w14:paraId="3607F00E" w14:textId="77777777" w:rsidR="00FA0CE9" w:rsidRDefault="00FA0CE9">
      <w:pPr>
        <w:ind w:left="106" w:right="5392"/>
        <w:jc w:val="both"/>
        <w:rPr>
          <w:rFonts w:ascii="Cambria" w:eastAsia="Cambria" w:hAnsi="Cambria" w:cs="Cambria"/>
          <w:sz w:val="23"/>
          <w:szCs w:val="23"/>
        </w:rPr>
      </w:pPr>
    </w:p>
    <w:p w14:paraId="69911F67" w14:textId="77777777" w:rsidR="00FA0CE9" w:rsidRDefault="00FA0CE9">
      <w:pPr>
        <w:ind w:left="106" w:right="5392"/>
        <w:jc w:val="both"/>
        <w:rPr>
          <w:rFonts w:ascii="Cambria" w:eastAsia="Cambria" w:hAnsi="Cambria" w:cs="Cambria"/>
          <w:sz w:val="23"/>
          <w:szCs w:val="23"/>
        </w:rPr>
      </w:pPr>
    </w:p>
    <w:p w14:paraId="7F6E95D8" w14:textId="77777777" w:rsidR="00FA0CE9" w:rsidRDefault="00FA0CE9">
      <w:pPr>
        <w:ind w:left="106" w:right="5392"/>
        <w:jc w:val="both"/>
        <w:rPr>
          <w:rFonts w:ascii="Cambria" w:eastAsia="Cambria" w:hAnsi="Cambria" w:cs="Cambria"/>
          <w:sz w:val="23"/>
          <w:szCs w:val="23"/>
        </w:rPr>
      </w:pPr>
    </w:p>
    <w:p w14:paraId="50778118" w14:textId="77777777" w:rsidR="00FA0CE9" w:rsidRDefault="00FA0CE9">
      <w:pPr>
        <w:ind w:left="106" w:right="5392"/>
        <w:jc w:val="both"/>
        <w:rPr>
          <w:rFonts w:ascii="Cambria" w:eastAsia="Cambria" w:hAnsi="Cambria" w:cs="Cambria"/>
          <w:sz w:val="23"/>
          <w:szCs w:val="23"/>
        </w:rPr>
      </w:pPr>
    </w:p>
    <w:p w14:paraId="13A058DA" w14:textId="77777777" w:rsidR="00FA0CE9" w:rsidRDefault="00FA0CE9">
      <w:pPr>
        <w:ind w:left="106" w:right="5392"/>
        <w:jc w:val="both"/>
        <w:rPr>
          <w:rFonts w:ascii="Cambria" w:eastAsia="Cambria" w:hAnsi="Cambria" w:cs="Cambria"/>
          <w:sz w:val="23"/>
          <w:szCs w:val="23"/>
        </w:rPr>
      </w:pPr>
    </w:p>
    <w:p w14:paraId="097D6297" w14:textId="77777777" w:rsidR="00FA0CE9" w:rsidRDefault="00FA0CE9">
      <w:pPr>
        <w:ind w:left="106" w:right="5392"/>
        <w:jc w:val="both"/>
        <w:rPr>
          <w:rFonts w:ascii="Cambria" w:eastAsia="Cambria" w:hAnsi="Cambria" w:cs="Cambria"/>
          <w:sz w:val="23"/>
          <w:szCs w:val="23"/>
        </w:rPr>
      </w:pPr>
    </w:p>
    <w:p w14:paraId="2A3BE198" w14:textId="77777777" w:rsidR="00FA0CE9" w:rsidRDefault="00FA0CE9">
      <w:pPr>
        <w:ind w:left="106" w:right="5392"/>
        <w:jc w:val="both"/>
        <w:rPr>
          <w:rFonts w:ascii="Cambria" w:eastAsia="Cambria" w:hAnsi="Cambria" w:cs="Cambria"/>
          <w:sz w:val="23"/>
          <w:szCs w:val="23"/>
        </w:rPr>
      </w:pPr>
      <w:r w:rsidRPr="00FA0CE9">
        <w:rPr>
          <w:rFonts w:ascii="Cambria" w:eastAsia="Cambria" w:hAnsi="Cambria" w:cs="Cambria"/>
          <w:b/>
          <w:sz w:val="23"/>
          <w:szCs w:val="23"/>
        </w:rPr>
        <w:t>VectorDrawableSupport</w:t>
      </w:r>
      <w:r>
        <w:rPr>
          <w:rFonts w:ascii="Cambria" w:eastAsia="Cambria" w:hAnsi="Cambria" w:cs="Cambria"/>
          <w:sz w:val="23"/>
          <w:szCs w:val="23"/>
        </w:rPr>
        <w:t>:</w:t>
      </w:r>
    </w:p>
    <w:p w14:paraId="564A5A89" w14:textId="77777777" w:rsidR="00FA0CE9" w:rsidRDefault="00FA0CE9">
      <w:pPr>
        <w:ind w:left="106" w:right="5392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>Add below in build.gradle</w:t>
      </w:r>
    </w:p>
    <w:p w14:paraId="7D801D32" w14:textId="77777777" w:rsidR="00B6311E" w:rsidRDefault="00B6311E" w:rsidP="00B6311E">
      <w:pPr>
        <w:spacing w:before="23" w:line="247" w:lineRule="auto"/>
        <w:ind w:left="116" w:right="79" w:hanging="10"/>
        <w:jc w:val="both"/>
        <w:rPr>
          <w:rFonts w:ascii="Cambria" w:eastAsia="Cambria" w:hAnsi="Cambria" w:cs="Cambria"/>
          <w:sz w:val="23"/>
          <w:szCs w:val="23"/>
        </w:rPr>
      </w:pPr>
    </w:p>
    <w:p w14:paraId="36ED08CA" w14:textId="77777777" w:rsidR="00B6311E" w:rsidRDefault="00B6311E" w:rsidP="00B6311E">
      <w:pPr>
        <w:spacing w:before="23" w:line="247" w:lineRule="auto"/>
        <w:ind w:left="116" w:right="79" w:hanging="10"/>
        <w:jc w:val="both"/>
        <w:rPr>
          <w:rFonts w:ascii="Cambria" w:eastAsia="Cambria" w:hAnsi="Cambria" w:cs="Cambria"/>
          <w:sz w:val="23"/>
          <w:szCs w:val="23"/>
        </w:rPr>
      </w:pPr>
      <w:r w:rsidRPr="00B6311E">
        <w:rPr>
          <w:rFonts w:ascii="Cambria" w:eastAsia="Cambria" w:hAnsi="Cambria" w:cs="Cambria"/>
          <w:sz w:val="23"/>
          <w:szCs w:val="23"/>
        </w:rPr>
        <w:t>dependencies {</w:t>
      </w:r>
    </w:p>
    <w:p w14:paraId="3E771083" w14:textId="77777777" w:rsidR="00B6311E" w:rsidRPr="00B6311E" w:rsidRDefault="00B6311E" w:rsidP="00B6311E">
      <w:pPr>
        <w:spacing w:before="23" w:line="247" w:lineRule="auto"/>
        <w:ind w:left="116" w:right="79" w:hanging="10"/>
        <w:jc w:val="both"/>
        <w:rPr>
          <w:rFonts w:ascii="Cambria" w:eastAsia="Cambria" w:hAnsi="Cambria" w:cs="Cambria"/>
          <w:b/>
          <w:spacing w:val="-1"/>
          <w:sz w:val="23"/>
          <w:szCs w:val="23"/>
        </w:rPr>
      </w:pP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ab/>
      </w:r>
      <w:r w:rsidRPr="00B6311E">
        <w:rPr>
          <w:rFonts w:ascii="Cambria" w:eastAsia="Cambria" w:hAnsi="Cambria" w:cs="Cambria"/>
          <w:b/>
          <w:spacing w:val="-1"/>
          <w:sz w:val="23"/>
          <w:szCs w:val="23"/>
        </w:rPr>
        <w:t>compile 'com.android.support:appcompat-v7:23.2.1'</w:t>
      </w:r>
    </w:p>
    <w:p w14:paraId="78C15757" w14:textId="77777777" w:rsidR="00B6311E" w:rsidRDefault="00B6311E" w:rsidP="00B6311E">
      <w:pPr>
        <w:spacing w:before="23" w:line="247" w:lineRule="auto"/>
        <w:ind w:left="116" w:right="79" w:hanging="10"/>
        <w:jc w:val="both"/>
        <w:rPr>
          <w:rFonts w:ascii="Cambria" w:eastAsia="Cambria" w:hAnsi="Cambria" w:cs="Cambria"/>
          <w:spacing w:val="-1"/>
          <w:sz w:val="23"/>
          <w:szCs w:val="23"/>
        </w:rPr>
      </w:pPr>
      <w:r>
        <w:rPr>
          <w:rFonts w:ascii="Cambria" w:eastAsia="Cambria" w:hAnsi="Cambria" w:cs="Cambria"/>
          <w:spacing w:val="-1"/>
          <w:sz w:val="23"/>
          <w:szCs w:val="23"/>
        </w:rPr>
        <w:t>}</w:t>
      </w:r>
    </w:p>
    <w:p w14:paraId="2C409812" w14:textId="77777777" w:rsidR="00B6311E" w:rsidRPr="00B6311E" w:rsidRDefault="00B6311E" w:rsidP="00B6311E">
      <w:pPr>
        <w:spacing w:before="23" w:line="247" w:lineRule="auto"/>
        <w:ind w:left="116" w:right="79" w:hanging="10"/>
        <w:jc w:val="both"/>
        <w:rPr>
          <w:rFonts w:ascii="Cambria" w:eastAsia="Cambria" w:hAnsi="Cambria" w:cs="Cambria"/>
          <w:sz w:val="23"/>
          <w:szCs w:val="23"/>
        </w:rPr>
      </w:pPr>
      <w:r w:rsidRPr="00B6311E">
        <w:rPr>
          <w:rFonts w:ascii="Cambria" w:eastAsia="Cambria" w:hAnsi="Cambria" w:cs="Cambria"/>
          <w:sz w:val="23"/>
          <w:szCs w:val="23"/>
        </w:rPr>
        <w:t>defaultConfig {</w:t>
      </w:r>
    </w:p>
    <w:p w14:paraId="4516C0EE" w14:textId="77777777" w:rsidR="00B6311E" w:rsidRPr="00B6311E" w:rsidRDefault="00B6311E" w:rsidP="00B6311E">
      <w:pPr>
        <w:spacing w:before="23" w:line="247" w:lineRule="auto"/>
        <w:ind w:left="116" w:right="79" w:hanging="10"/>
        <w:jc w:val="both"/>
        <w:rPr>
          <w:rFonts w:ascii="Cambria" w:eastAsia="Cambria" w:hAnsi="Cambria" w:cs="Cambria"/>
          <w:b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ab/>
      </w:r>
      <w:r w:rsidRPr="00B6311E">
        <w:rPr>
          <w:rFonts w:ascii="Cambria" w:eastAsia="Cambria" w:hAnsi="Cambria" w:cs="Cambria"/>
          <w:sz w:val="23"/>
          <w:szCs w:val="23"/>
        </w:rPr>
        <w:tab/>
      </w:r>
      <w:r w:rsidRPr="00B6311E">
        <w:rPr>
          <w:rFonts w:ascii="Cambria" w:eastAsia="Cambria" w:hAnsi="Cambria" w:cs="Cambria"/>
          <w:b/>
          <w:sz w:val="23"/>
          <w:szCs w:val="23"/>
        </w:rPr>
        <w:t>vectorDrawables.useSupportLibrary = true</w:t>
      </w:r>
    </w:p>
    <w:p w14:paraId="14F454DD" w14:textId="77777777" w:rsidR="00B6311E" w:rsidRDefault="00B6311E" w:rsidP="00B6311E">
      <w:pPr>
        <w:spacing w:before="23" w:line="247" w:lineRule="auto"/>
        <w:ind w:left="116" w:right="79" w:hanging="10"/>
        <w:jc w:val="both"/>
        <w:rPr>
          <w:rFonts w:ascii="Cambria" w:eastAsia="Cambria" w:hAnsi="Cambria" w:cs="Cambria"/>
          <w:spacing w:val="-1"/>
          <w:sz w:val="23"/>
          <w:szCs w:val="23"/>
        </w:rPr>
      </w:pPr>
      <w:r w:rsidRPr="00B6311E">
        <w:rPr>
          <w:rFonts w:ascii="Cambria" w:eastAsia="Cambria" w:hAnsi="Cambria" w:cs="Cambria"/>
          <w:sz w:val="23"/>
          <w:szCs w:val="23"/>
        </w:rPr>
        <w:tab/>
        <w:t>}</w:t>
      </w:r>
    </w:p>
    <w:p w14:paraId="7C68530F" w14:textId="77777777" w:rsidR="00B6311E" w:rsidRDefault="00B6311E" w:rsidP="00B6311E">
      <w:pPr>
        <w:ind w:right="5392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 xml:space="preserve">                                                                                                                                                                                  </w:t>
      </w:r>
    </w:p>
    <w:p w14:paraId="4947702B" w14:textId="77777777" w:rsidR="003D1BF0" w:rsidRDefault="000E3374">
      <w:pPr>
        <w:spacing w:before="9" w:line="519" w:lineRule="auto"/>
        <w:ind w:left="106" w:right="7115" w:firstLine="50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b/>
          <w:sz w:val="23"/>
          <w:szCs w:val="23"/>
        </w:rPr>
        <w:t xml:space="preserve">Links: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B</w:t>
      </w:r>
      <w:r>
        <w:rPr>
          <w:rFonts w:ascii="Cambria" w:eastAsia="Cambria" w:hAnsi="Cambria" w:cs="Cambria"/>
          <w:b/>
          <w:sz w:val="23"/>
          <w:szCs w:val="23"/>
        </w:rPr>
        <w:t>r</w:t>
      </w:r>
      <w:r>
        <w:rPr>
          <w:rFonts w:ascii="Cambria" w:eastAsia="Cambria" w:hAnsi="Cambria" w:cs="Cambria"/>
          <w:b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b/>
          <w:sz w:val="23"/>
          <w:szCs w:val="23"/>
        </w:rPr>
        <w:t xml:space="preserve">nch: 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ma</w:t>
      </w:r>
      <w:r>
        <w:rPr>
          <w:rFonts w:ascii="Cambria" w:eastAsia="Cambria" w:hAnsi="Cambria" w:cs="Cambria"/>
          <w:b/>
          <w:sz w:val="23"/>
          <w:szCs w:val="23"/>
        </w:rPr>
        <w:t>ster</w:t>
      </w:r>
    </w:p>
    <w:p w14:paraId="54A6F610" w14:textId="77777777" w:rsidR="003D1BF0" w:rsidRDefault="000E3374">
      <w:pPr>
        <w:spacing w:line="260" w:lineRule="exact"/>
        <w:ind w:left="106" w:right="5686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b/>
          <w:sz w:val="23"/>
          <w:szCs w:val="23"/>
        </w:rPr>
        <w:t>Sou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ce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/B</w:t>
      </w:r>
      <w:r>
        <w:rPr>
          <w:rFonts w:ascii="Cambria" w:eastAsia="Cambria" w:hAnsi="Cambria" w:cs="Cambria"/>
          <w:b/>
          <w:sz w:val="23"/>
          <w:szCs w:val="23"/>
        </w:rPr>
        <w:t>in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b/>
          <w:sz w:val="23"/>
          <w:szCs w:val="23"/>
        </w:rPr>
        <w:t>ry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sz w:val="23"/>
          <w:szCs w:val="23"/>
        </w:rPr>
        <w:t>Fi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l</w:t>
      </w:r>
      <w:r>
        <w:rPr>
          <w:rFonts w:ascii="Cambria" w:eastAsia="Cambria" w:hAnsi="Cambria" w:cs="Cambria"/>
          <w:b/>
          <w:sz w:val="23"/>
          <w:szCs w:val="23"/>
        </w:rPr>
        <w:t>es</w:t>
      </w:r>
      <w:r>
        <w:rPr>
          <w:rFonts w:ascii="Cambria" w:eastAsia="Cambria" w:hAnsi="Cambria" w:cs="Cambria"/>
          <w:b/>
          <w:spacing w:val="-3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D</w:t>
      </w:r>
      <w:r>
        <w:rPr>
          <w:rFonts w:ascii="Cambria" w:eastAsia="Cambria" w:hAnsi="Cambria" w:cs="Cambria"/>
          <w:b/>
          <w:spacing w:val="-2"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s</w:t>
      </w:r>
      <w:r>
        <w:rPr>
          <w:rFonts w:ascii="Cambria" w:eastAsia="Cambria" w:hAnsi="Cambria" w:cs="Cambria"/>
          <w:b/>
          <w:sz w:val="23"/>
          <w:szCs w:val="23"/>
        </w:rPr>
        <w:t>cr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ip</w:t>
      </w:r>
      <w:r>
        <w:rPr>
          <w:rFonts w:ascii="Cambria" w:eastAsia="Cambria" w:hAnsi="Cambria" w:cs="Cambria"/>
          <w:b/>
          <w:sz w:val="23"/>
          <w:szCs w:val="23"/>
        </w:rPr>
        <w:t>tion:</w:t>
      </w:r>
    </w:p>
    <w:p w14:paraId="243AB8DA" w14:textId="77777777" w:rsidR="003D1BF0" w:rsidRDefault="000E3374">
      <w:pPr>
        <w:spacing w:before="23"/>
        <w:ind w:left="106" w:right="7724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pacing w:val="-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ot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-1"/>
          <w:sz w:val="23"/>
          <w:szCs w:val="23"/>
        </w:rPr>
        <w:t>pp</w:t>
      </w:r>
      <w:r>
        <w:rPr>
          <w:rFonts w:ascii="Cambria" w:eastAsia="Cambria" w:hAnsi="Cambria" w:cs="Cambria"/>
          <w:sz w:val="23"/>
          <w:szCs w:val="23"/>
        </w:rPr>
        <w:t>li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b</w:t>
      </w:r>
      <w:r>
        <w:rPr>
          <w:rFonts w:ascii="Cambria" w:eastAsia="Cambria" w:hAnsi="Cambria" w:cs="Cambria"/>
          <w:sz w:val="23"/>
          <w:szCs w:val="23"/>
        </w:rPr>
        <w:t>le</w:t>
      </w:r>
    </w:p>
    <w:p w14:paraId="7BD25264" w14:textId="77777777" w:rsidR="003D1BF0" w:rsidRDefault="003D1BF0">
      <w:pPr>
        <w:spacing w:before="19" w:line="280" w:lineRule="exact"/>
        <w:rPr>
          <w:sz w:val="28"/>
          <w:szCs w:val="28"/>
        </w:rPr>
      </w:pPr>
    </w:p>
    <w:p w14:paraId="4EAFC64E" w14:textId="77777777" w:rsidR="003D1BF0" w:rsidRDefault="000E3374">
      <w:pPr>
        <w:ind w:left="106" w:right="4109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b/>
          <w:sz w:val="23"/>
          <w:szCs w:val="23"/>
        </w:rPr>
        <w:t>Sys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b/>
          <w:sz w:val="23"/>
          <w:szCs w:val="23"/>
        </w:rPr>
        <w:t>em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eq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u</w:t>
      </w:r>
      <w:r>
        <w:rPr>
          <w:rFonts w:ascii="Cambria" w:eastAsia="Cambria" w:hAnsi="Cambria" w:cs="Cambria"/>
          <w:b/>
          <w:sz w:val="23"/>
          <w:szCs w:val="23"/>
        </w:rPr>
        <w:t>i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m</w:t>
      </w:r>
      <w:r>
        <w:rPr>
          <w:rFonts w:ascii="Cambria" w:eastAsia="Cambria" w:hAnsi="Cambria" w:cs="Cambria"/>
          <w:b/>
          <w:sz w:val="23"/>
          <w:szCs w:val="23"/>
        </w:rPr>
        <w:t>ents /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sz w:val="23"/>
          <w:szCs w:val="23"/>
        </w:rPr>
        <w:t>Config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u</w:t>
      </w:r>
      <w:r>
        <w:rPr>
          <w:rFonts w:ascii="Cambria" w:eastAsia="Cambria" w:hAnsi="Cambria" w:cs="Cambria"/>
          <w:b/>
          <w:sz w:val="23"/>
          <w:szCs w:val="23"/>
        </w:rPr>
        <w:t>r</w:t>
      </w:r>
      <w:r>
        <w:rPr>
          <w:rFonts w:ascii="Cambria" w:eastAsia="Cambria" w:hAnsi="Cambria" w:cs="Cambria"/>
          <w:b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b/>
          <w:sz w:val="23"/>
          <w:szCs w:val="23"/>
        </w:rPr>
        <w:t xml:space="preserve">tion: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pacing w:val="-3"/>
          <w:sz w:val="23"/>
          <w:szCs w:val="23"/>
        </w:rPr>
        <w:t>d</w:t>
      </w:r>
      <w:r>
        <w:rPr>
          <w:rFonts w:ascii="Cambria" w:eastAsia="Cambria" w:hAnsi="Cambria" w:cs="Cambria"/>
          <w:sz w:val="23"/>
          <w:szCs w:val="23"/>
        </w:rPr>
        <w:t>r</w:t>
      </w:r>
      <w:r>
        <w:rPr>
          <w:rFonts w:ascii="Cambria" w:eastAsia="Cambria" w:hAnsi="Cambria" w:cs="Cambria"/>
          <w:spacing w:val="-1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id:</w:t>
      </w:r>
    </w:p>
    <w:p w14:paraId="48578177" w14:textId="77777777" w:rsidR="003D1BF0" w:rsidRDefault="000E3374">
      <w:pPr>
        <w:spacing w:before="6"/>
        <w:ind w:left="116" w:right="6824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>Min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s</w:t>
      </w:r>
      <w:r>
        <w:rPr>
          <w:rFonts w:ascii="Cambria" w:eastAsia="Cambria" w:hAnsi="Cambria" w:cs="Cambria"/>
          <w:sz w:val="23"/>
          <w:szCs w:val="23"/>
        </w:rPr>
        <w:t>dk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v</w:t>
      </w:r>
      <w:r>
        <w:rPr>
          <w:rFonts w:ascii="Cambria" w:eastAsia="Cambria" w:hAnsi="Cambria" w:cs="Cambria"/>
          <w:sz w:val="23"/>
          <w:szCs w:val="23"/>
        </w:rPr>
        <w:t>e</w:t>
      </w:r>
      <w:r>
        <w:rPr>
          <w:rFonts w:ascii="Cambria" w:eastAsia="Cambria" w:hAnsi="Cambria" w:cs="Cambria"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sz w:val="23"/>
          <w:szCs w:val="23"/>
        </w:rPr>
        <w:t>sion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is “</w:t>
      </w:r>
      <w:r>
        <w:rPr>
          <w:rFonts w:ascii="Cambria" w:eastAsia="Cambria" w:hAnsi="Cambria" w:cs="Cambria"/>
          <w:spacing w:val="-1"/>
          <w:sz w:val="23"/>
          <w:szCs w:val="23"/>
        </w:rPr>
        <w:t>1</w:t>
      </w:r>
      <w:r>
        <w:rPr>
          <w:rFonts w:ascii="Cambria" w:eastAsia="Cambria" w:hAnsi="Cambria" w:cs="Cambria"/>
          <w:sz w:val="23"/>
          <w:szCs w:val="23"/>
        </w:rPr>
        <w:t>9”.</w:t>
      </w:r>
    </w:p>
    <w:p w14:paraId="600E97FB" w14:textId="77777777" w:rsidR="00DB0801" w:rsidRDefault="00DB0801">
      <w:pPr>
        <w:spacing w:before="6"/>
        <w:ind w:left="116" w:right="6824"/>
        <w:jc w:val="both"/>
        <w:rPr>
          <w:rFonts w:ascii="Cambria" w:eastAsia="Cambria" w:hAnsi="Cambria" w:cs="Cambria"/>
          <w:sz w:val="23"/>
          <w:szCs w:val="23"/>
        </w:rPr>
      </w:pPr>
    </w:p>
    <w:p w14:paraId="2AE96BA6" w14:textId="77777777" w:rsidR="00B54469" w:rsidRDefault="009C19D2" w:rsidP="00B54469">
      <w:pPr>
        <w:spacing w:before="6"/>
        <w:ind w:left="116" w:right="6824"/>
        <w:jc w:val="both"/>
        <w:rPr>
          <w:rFonts w:ascii="Arial" w:eastAsia="Arial" w:hAnsi="Arial" w:cs="Arial"/>
          <w:b/>
          <w:color w:val="252525"/>
          <w:sz w:val="36"/>
          <w:szCs w:val="36"/>
        </w:rPr>
      </w:pPr>
      <w:r>
        <w:rPr>
          <w:rFonts w:ascii="Arial" w:eastAsia="Arial" w:hAnsi="Arial" w:cs="Arial"/>
          <w:b/>
          <w:color w:val="252525"/>
          <w:sz w:val="36"/>
          <w:szCs w:val="36"/>
        </w:rPr>
        <w:t>Version-3.8</w:t>
      </w:r>
      <w:r w:rsidR="00B54469">
        <w:rPr>
          <w:rFonts w:ascii="Arial" w:eastAsia="Arial" w:hAnsi="Arial" w:cs="Arial"/>
          <w:b/>
          <w:color w:val="252525"/>
          <w:sz w:val="36"/>
          <w:szCs w:val="36"/>
        </w:rPr>
        <w:t>.0</w:t>
      </w:r>
    </w:p>
    <w:p w14:paraId="57D3959F" w14:textId="77777777" w:rsidR="00B54469" w:rsidRPr="00B54469" w:rsidRDefault="00B54469" w:rsidP="00B54469">
      <w:pPr>
        <w:pStyle w:val="ListParagraph"/>
        <w:numPr>
          <w:ilvl w:val="0"/>
          <w:numId w:val="2"/>
        </w:numPr>
      </w:pPr>
      <w:r>
        <w:t xml:space="preserve">Added Language pack update - </w:t>
      </w:r>
      <w:r w:rsidRPr="00B54469">
        <w:t>provides text lookup functions</w:t>
      </w:r>
      <w:r>
        <w:t xml:space="preserve"> for the </w:t>
      </w:r>
      <w:r w:rsidRPr="00B54469">
        <w:t>downloaded language pack</w:t>
      </w:r>
      <w:r>
        <w:t>.</w:t>
      </w:r>
    </w:p>
    <w:p w14:paraId="6B1FD830" w14:textId="77777777" w:rsidR="00B54469" w:rsidRDefault="00B54469">
      <w:pPr>
        <w:spacing w:before="6"/>
        <w:ind w:left="116" w:right="6824"/>
        <w:jc w:val="both"/>
        <w:rPr>
          <w:rFonts w:ascii="Arial" w:eastAsia="Arial" w:hAnsi="Arial" w:cs="Arial"/>
          <w:b/>
          <w:color w:val="252525"/>
          <w:sz w:val="36"/>
          <w:szCs w:val="36"/>
        </w:rPr>
      </w:pPr>
    </w:p>
    <w:p w14:paraId="3FB5AB10" w14:textId="77777777" w:rsidR="00D871F2" w:rsidRDefault="00D871F2" w:rsidP="00D871F2">
      <w:pPr>
        <w:spacing w:before="6"/>
        <w:ind w:left="116" w:right="6824"/>
        <w:jc w:val="both"/>
        <w:rPr>
          <w:rFonts w:ascii="Arial" w:eastAsia="Arial" w:hAnsi="Arial" w:cs="Arial"/>
          <w:b/>
          <w:color w:val="252525"/>
          <w:sz w:val="36"/>
          <w:szCs w:val="36"/>
        </w:rPr>
      </w:pPr>
      <w:r>
        <w:rPr>
          <w:rFonts w:ascii="Arial" w:eastAsia="Arial" w:hAnsi="Arial" w:cs="Arial"/>
          <w:b/>
          <w:color w:val="252525"/>
          <w:sz w:val="36"/>
          <w:szCs w:val="36"/>
        </w:rPr>
        <w:t>Version-3.3.0</w:t>
      </w:r>
    </w:p>
    <w:p w14:paraId="377067F2" w14:textId="77777777" w:rsidR="00653A38" w:rsidRDefault="00D871F2" w:rsidP="00D871F2">
      <w:pPr>
        <w:pStyle w:val="ListParagraph"/>
        <w:numPr>
          <w:ilvl w:val="0"/>
          <w:numId w:val="2"/>
        </w:numPr>
      </w:pPr>
      <w:r>
        <w:t>Renderscript blurring removed to blur the background of Modal alert.</w:t>
      </w:r>
    </w:p>
    <w:p w14:paraId="6E506E4D" w14:textId="77777777" w:rsidR="00D871F2" w:rsidRPr="00D871F2" w:rsidRDefault="00D871F2" w:rsidP="00D871F2">
      <w:pPr>
        <w:pStyle w:val="ListParagraph"/>
        <w:numPr>
          <w:ilvl w:val="0"/>
          <w:numId w:val="2"/>
        </w:numPr>
      </w:pPr>
      <w:r>
        <w:lastRenderedPageBreak/>
        <w:t>VectorDrawableCompat used as wrapper and replaced the custom VectorDrawable port.</w:t>
      </w:r>
    </w:p>
    <w:p w14:paraId="1EA47371" w14:textId="77777777" w:rsidR="00653A38" w:rsidRDefault="00653A38">
      <w:pPr>
        <w:spacing w:before="6"/>
        <w:ind w:left="116" w:right="6824"/>
        <w:jc w:val="both"/>
        <w:rPr>
          <w:rFonts w:ascii="Arial" w:eastAsia="Arial" w:hAnsi="Arial" w:cs="Arial"/>
          <w:b/>
          <w:color w:val="252525"/>
          <w:sz w:val="36"/>
          <w:szCs w:val="36"/>
        </w:rPr>
      </w:pPr>
    </w:p>
    <w:p w14:paraId="25ED6615" w14:textId="77777777" w:rsidR="00653A38" w:rsidRDefault="00653A38">
      <w:pPr>
        <w:spacing w:before="6"/>
        <w:ind w:left="116" w:right="6824"/>
        <w:jc w:val="both"/>
        <w:rPr>
          <w:rFonts w:ascii="Arial" w:eastAsia="Arial" w:hAnsi="Arial" w:cs="Arial"/>
          <w:b/>
          <w:color w:val="252525"/>
          <w:sz w:val="36"/>
          <w:szCs w:val="36"/>
        </w:rPr>
      </w:pPr>
      <w:r>
        <w:rPr>
          <w:rFonts w:ascii="Arial" w:eastAsia="Arial" w:hAnsi="Arial" w:cs="Arial"/>
          <w:b/>
          <w:color w:val="252525"/>
          <w:sz w:val="36"/>
          <w:szCs w:val="36"/>
        </w:rPr>
        <w:t>Version-3.2.3</w:t>
      </w:r>
    </w:p>
    <w:p w14:paraId="1F71F7AB" w14:textId="77777777" w:rsidR="00653A38" w:rsidRDefault="00653A38" w:rsidP="00653A38">
      <w:pPr>
        <w:pStyle w:val="ListParagraph"/>
        <w:numPr>
          <w:ilvl w:val="0"/>
          <w:numId w:val="2"/>
        </w:numPr>
      </w:pPr>
      <w:r>
        <w:t>DE12500: Unable to edit address since keypad is not displayed in Edit Address screen</w:t>
      </w:r>
    </w:p>
    <w:p w14:paraId="72370BE6" w14:textId="77777777" w:rsidR="00653A38" w:rsidRDefault="00653A38" w:rsidP="00653A38">
      <w:pPr>
        <w:pStyle w:val="ListParagraph"/>
        <w:numPr>
          <w:ilvl w:val="0"/>
          <w:numId w:val="2"/>
        </w:numPr>
      </w:pPr>
      <w:r>
        <w:t>D125021: Cursor is displayed for all fields in Add/Edit address screen</w:t>
      </w:r>
    </w:p>
    <w:p w14:paraId="44D059E9" w14:textId="77777777" w:rsidR="00653A38" w:rsidRDefault="00653A38" w:rsidP="00653A38">
      <w:pPr>
        <w:pStyle w:val="ListParagraph"/>
        <w:numPr>
          <w:ilvl w:val="0"/>
          <w:numId w:val="2"/>
        </w:numPr>
      </w:pPr>
      <w:r>
        <w:t>DE12502: Inline error message is displayed for all fields in New billing address screen</w:t>
      </w:r>
    </w:p>
    <w:p w14:paraId="08161418" w14:textId="77777777" w:rsidR="00653A38" w:rsidRDefault="00653A38">
      <w:pPr>
        <w:spacing w:before="6"/>
        <w:ind w:left="116" w:right="6824"/>
        <w:jc w:val="both"/>
        <w:rPr>
          <w:rFonts w:ascii="Arial" w:eastAsia="Arial" w:hAnsi="Arial" w:cs="Arial"/>
          <w:b/>
          <w:color w:val="252525"/>
          <w:sz w:val="36"/>
          <w:szCs w:val="36"/>
        </w:rPr>
      </w:pPr>
    </w:p>
    <w:p w14:paraId="520D8508" w14:textId="77777777" w:rsidR="00653A38" w:rsidRDefault="00653A38">
      <w:pPr>
        <w:spacing w:before="6"/>
        <w:ind w:left="116" w:right="6824"/>
        <w:jc w:val="both"/>
        <w:rPr>
          <w:rFonts w:ascii="Arial" w:eastAsia="Arial" w:hAnsi="Arial" w:cs="Arial"/>
          <w:b/>
          <w:color w:val="252525"/>
          <w:sz w:val="36"/>
          <w:szCs w:val="36"/>
        </w:rPr>
      </w:pPr>
    </w:p>
    <w:p w14:paraId="6BB5531A" w14:textId="77777777" w:rsidR="00DB0801" w:rsidRDefault="00DB0801">
      <w:pPr>
        <w:spacing w:before="6"/>
        <w:ind w:left="116" w:right="6824"/>
        <w:jc w:val="both"/>
        <w:rPr>
          <w:rFonts w:ascii="Arial" w:eastAsia="Arial" w:hAnsi="Arial" w:cs="Arial"/>
          <w:b/>
          <w:color w:val="252525"/>
          <w:sz w:val="36"/>
          <w:szCs w:val="36"/>
        </w:rPr>
      </w:pPr>
      <w:r>
        <w:rPr>
          <w:rFonts w:ascii="Arial" w:eastAsia="Arial" w:hAnsi="Arial" w:cs="Arial"/>
          <w:b/>
          <w:color w:val="252525"/>
          <w:sz w:val="36"/>
          <w:szCs w:val="36"/>
        </w:rPr>
        <w:t>V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color w:val="252525"/>
          <w:sz w:val="36"/>
          <w:szCs w:val="36"/>
        </w:rPr>
        <w:t>r</w:t>
      </w:r>
      <w:r>
        <w:rPr>
          <w:rFonts w:ascii="Arial" w:eastAsia="Arial" w:hAnsi="Arial" w:cs="Arial"/>
          <w:b/>
          <w:color w:val="252525"/>
          <w:spacing w:val="-2"/>
          <w:sz w:val="36"/>
          <w:szCs w:val="36"/>
        </w:rPr>
        <w:t>s</w:t>
      </w:r>
      <w:r>
        <w:rPr>
          <w:rFonts w:ascii="Arial" w:eastAsia="Arial" w:hAnsi="Arial" w:cs="Arial"/>
          <w:b/>
          <w:color w:val="252525"/>
          <w:sz w:val="36"/>
          <w:szCs w:val="36"/>
        </w:rPr>
        <w:t>i</w:t>
      </w:r>
      <w:r>
        <w:rPr>
          <w:rFonts w:ascii="Arial" w:eastAsia="Arial" w:hAnsi="Arial" w:cs="Arial"/>
          <w:b/>
          <w:color w:val="252525"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color w:val="252525"/>
          <w:sz w:val="36"/>
          <w:szCs w:val="36"/>
        </w:rPr>
        <w:t>n-3.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2</w:t>
      </w:r>
      <w:r>
        <w:rPr>
          <w:rFonts w:ascii="Arial" w:eastAsia="Arial" w:hAnsi="Arial" w:cs="Arial"/>
          <w:b/>
          <w:color w:val="252525"/>
          <w:sz w:val="36"/>
          <w:szCs w:val="36"/>
        </w:rPr>
        <w:t>.2</w:t>
      </w:r>
    </w:p>
    <w:p w14:paraId="26420C6D" w14:textId="77777777" w:rsidR="00DB0801" w:rsidRPr="00DB0801" w:rsidRDefault="00DB0801" w:rsidP="00DB0801">
      <w:pPr>
        <w:ind w:right="410"/>
        <w:rPr>
          <w:rFonts w:ascii="Calibri" w:eastAsia="Calibri" w:hAnsi="Calibri" w:cs="Calibri"/>
          <w:sz w:val="24"/>
          <w:szCs w:val="24"/>
        </w:rPr>
      </w:pPr>
    </w:p>
    <w:p w14:paraId="4EE36E5D" w14:textId="77777777" w:rsidR="00DB0801" w:rsidRPr="00DB0801" w:rsidRDefault="00DB0801" w:rsidP="00DB0801">
      <w:pPr>
        <w:ind w:right="410"/>
        <w:rPr>
          <w:rFonts w:ascii="Calibri" w:eastAsia="Calibri" w:hAnsi="Calibri" w:cs="Calibri"/>
          <w:sz w:val="24"/>
          <w:szCs w:val="24"/>
        </w:rPr>
      </w:pPr>
      <w:r w:rsidRPr="00DB0801">
        <w:rPr>
          <w:rFonts w:ascii="Calibri" w:eastAsia="Calibri" w:hAnsi="Calibri" w:cs="Calibri"/>
          <w:sz w:val="24"/>
          <w:szCs w:val="24"/>
        </w:rPr>
        <w:t>Fixed below issues.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DB0801">
        <w:rPr>
          <w:rFonts w:ascii="Calibri" w:eastAsia="Calibri" w:hAnsi="Calibri" w:cs="Calibri"/>
          <w:sz w:val="24"/>
          <w:szCs w:val="24"/>
        </w:rPr>
        <w:t>(Issues reported in rally under common components support)</w:t>
      </w:r>
    </w:p>
    <w:p w14:paraId="060DCB8B" w14:textId="77777777" w:rsidR="00DB0801" w:rsidRPr="00DB0801" w:rsidRDefault="00DB0801" w:rsidP="00DB0801">
      <w:pPr>
        <w:ind w:right="410"/>
        <w:rPr>
          <w:rFonts w:ascii="Calibri" w:eastAsia="Calibri" w:hAnsi="Calibri" w:cs="Calibri"/>
          <w:sz w:val="24"/>
          <w:szCs w:val="24"/>
        </w:rPr>
      </w:pPr>
      <w:r w:rsidRPr="00DB0801">
        <w:rPr>
          <w:rFonts w:ascii="Calibri" w:eastAsia="Calibri" w:hAnsi="Calibri" w:cs="Calibri"/>
          <w:sz w:val="24"/>
          <w:szCs w:val="24"/>
        </w:rPr>
        <w:t>DE12389 : Hamburger badge count is not automatically updated and row doesn't update on notify data set changed.</w:t>
      </w:r>
    </w:p>
    <w:p w14:paraId="5A463A3C" w14:textId="77777777" w:rsidR="00DB0801" w:rsidRPr="00DB0801" w:rsidRDefault="00DB0801" w:rsidP="00DB0801">
      <w:pPr>
        <w:ind w:right="410"/>
        <w:rPr>
          <w:rFonts w:ascii="Calibri" w:eastAsia="Calibri" w:hAnsi="Calibri" w:cs="Calibri"/>
          <w:sz w:val="24"/>
          <w:szCs w:val="24"/>
        </w:rPr>
      </w:pPr>
      <w:r w:rsidRPr="00DB0801">
        <w:rPr>
          <w:rFonts w:ascii="Calibri" w:eastAsia="Calibri" w:hAnsi="Calibri" w:cs="Calibri"/>
          <w:sz w:val="24"/>
          <w:szCs w:val="24"/>
        </w:rPr>
        <w:t>DE12390 : Modal alert buttons are misplaced and not aligned.</w:t>
      </w:r>
    </w:p>
    <w:p w14:paraId="5334E61D" w14:textId="77777777" w:rsidR="00DB0801" w:rsidRDefault="00DB0801" w:rsidP="00DB0801">
      <w:pPr>
        <w:ind w:right="410"/>
        <w:rPr>
          <w:rFonts w:ascii="Calibri" w:eastAsia="Calibri" w:hAnsi="Calibri" w:cs="Calibri"/>
          <w:sz w:val="24"/>
          <w:szCs w:val="24"/>
        </w:rPr>
      </w:pPr>
      <w:r w:rsidRPr="00DB0801">
        <w:rPr>
          <w:rFonts w:ascii="Calibri" w:eastAsia="Calibri" w:hAnsi="Calibri" w:cs="Calibri"/>
          <w:sz w:val="24"/>
          <w:szCs w:val="24"/>
        </w:rPr>
        <w:t>DE12391 : Inline forms: Error message and component state is not retained on rotation</w:t>
      </w:r>
    </w:p>
    <w:p w14:paraId="2F6CC9F7" w14:textId="77777777" w:rsidR="00DB0801" w:rsidRDefault="00DB0801" w:rsidP="00DB0801">
      <w:pPr>
        <w:ind w:right="410"/>
        <w:rPr>
          <w:rFonts w:ascii="Calibri" w:eastAsia="Calibri" w:hAnsi="Calibri" w:cs="Calibri"/>
          <w:sz w:val="24"/>
          <w:szCs w:val="24"/>
        </w:rPr>
      </w:pPr>
    </w:p>
    <w:p w14:paraId="7B8CE3FD" w14:textId="77777777" w:rsidR="00DB0801" w:rsidRPr="00DB0801" w:rsidRDefault="00DB0801" w:rsidP="00DB0801">
      <w:pPr>
        <w:ind w:right="410"/>
        <w:rPr>
          <w:rFonts w:ascii="Calibri" w:eastAsia="Calibri" w:hAnsi="Calibri" w:cs="Calibri"/>
          <w:sz w:val="24"/>
          <w:szCs w:val="24"/>
        </w:rPr>
      </w:pPr>
    </w:p>
    <w:p w14:paraId="67136A40" w14:textId="77777777" w:rsidR="00DB0801" w:rsidRDefault="00DB0801">
      <w:pPr>
        <w:spacing w:before="6"/>
        <w:ind w:left="116" w:right="6824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Arial" w:eastAsia="Arial" w:hAnsi="Arial" w:cs="Arial"/>
          <w:b/>
          <w:color w:val="252525"/>
          <w:sz w:val="36"/>
          <w:szCs w:val="36"/>
        </w:rPr>
        <w:t>V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color w:val="252525"/>
          <w:sz w:val="36"/>
          <w:szCs w:val="36"/>
        </w:rPr>
        <w:t>r</w:t>
      </w:r>
      <w:r>
        <w:rPr>
          <w:rFonts w:ascii="Arial" w:eastAsia="Arial" w:hAnsi="Arial" w:cs="Arial"/>
          <w:b/>
          <w:color w:val="252525"/>
          <w:spacing w:val="-2"/>
          <w:sz w:val="36"/>
          <w:szCs w:val="36"/>
        </w:rPr>
        <w:t>s</w:t>
      </w:r>
      <w:r>
        <w:rPr>
          <w:rFonts w:ascii="Arial" w:eastAsia="Arial" w:hAnsi="Arial" w:cs="Arial"/>
          <w:b/>
          <w:color w:val="252525"/>
          <w:sz w:val="36"/>
          <w:szCs w:val="36"/>
        </w:rPr>
        <w:t>i</w:t>
      </w:r>
      <w:r>
        <w:rPr>
          <w:rFonts w:ascii="Arial" w:eastAsia="Arial" w:hAnsi="Arial" w:cs="Arial"/>
          <w:b/>
          <w:color w:val="252525"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color w:val="252525"/>
          <w:sz w:val="36"/>
          <w:szCs w:val="36"/>
        </w:rPr>
        <w:t>n-3.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2</w:t>
      </w:r>
      <w:r>
        <w:rPr>
          <w:rFonts w:ascii="Arial" w:eastAsia="Arial" w:hAnsi="Arial" w:cs="Arial"/>
          <w:b/>
          <w:color w:val="252525"/>
          <w:sz w:val="36"/>
          <w:szCs w:val="36"/>
        </w:rPr>
        <w:t>.1</w:t>
      </w:r>
    </w:p>
    <w:p w14:paraId="6EE01780" w14:textId="77777777" w:rsidR="00DB0801" w:rsidRDefault="00DB0801" w:rsidP="00DB0801">
      <w:pPr>
        <w:ind w:right="410"/>
        <w:rPr>
          <w:rFonts w:ascii="Calibri" w:eastAsia="Calibri" w:hAnsi="Calibri" w:cs="Calibri"/>
          <w:sz w:val="24"/>
          <w:szCs w:val="24"/>
        </w:rPr>
      </w:pPr>
      <w:r>
        <w:rPr>
          <w:rFonts w:ascii="Cambria" w:eastAsia="Cambria" w:hAnsi="Cambria" w:cs="Cambria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ab/>
      </w:r>
      <w:r w:rsidRPr="00DB0801">
        <w:rPr>
          <w:rFonts w:ascii="Calibri" w:eastAsia="Calibri" w:hAnsi="Calibri" w:cs="Calibri"/>
          <w:sz w:val="24"/>
          <w:szCs w:val="24"/>
        </w:rPr>
        <w:t>Remove renderscrip</w:t>
      </w:r>
      <w:r w:rsidR="002778F3">
        <w:rPr>
          <w:rFonts w:ascii="Calibri" w:eastAsia="Calibri" w:hAnsi="Calibri" w:cs="Calibri"/>
          <w:sz w:val="24"/>
          <w:szCs w:val="24"/>
        </w:rPr>
        <w:t>t</w:t>
      </w:r>
      <w:r w:rsidRPr="00DB0801">
        <w:rPr>
          <w:rFonts w:ascii="Calibri" w:eastAsia="Calibri" w:hAnsi="Calibri" w:cs="Calibri"/>
          <w:sz w:val="24"/>
          <w:szCs w:val="24"/>
        </w:rPr>
        <w:t xml:space="preserve"> </w:t>
      </w:r>
      <w:r w:rsidR="002778F3">
        <w:rPr>
          <w:rFonts w:ascii="Calibri" w:eastAsia="Calibri" w:hAnsi="Calibri" w:cs="Calibri"/>
          <w:sz w:val="24"/>
          <w:szCs w:val="24"/>
        </w:rPr>
        <w:t>*.so</w:t>
      </w:r>
      <w:r w:rsidRPr="00DB0801">
        <w:rPr>
          <w:rFonts w:ascii="Calibri" w:eastAsia="Calibri" w:hAnsi="Calibri" w:cs="Calibri"/>
          <w:sz w:val="24"/>
          <w:szCs w:val="24"/>
        </w:rPr>
        <w:t xml:space="preserve"> files from aar packaging in aar file.</w:t>
      </w:r>
    </w:p>
    <w:p w14:paraId="25F28C2D" w14:textId="77777777" w:rsidR="00DB0801" w:rsidRDefault="00DB0801" w:rsidP="00DB0801">
      <w:pPr>
        <w:ind w:right="410"/>
        <w:rPr>
          <w:rFonts w:ascii="Calibri" w:eastAsia="Calibri" w:hAnsi="Calibri" w:cs="Calibri"/>
          <w:sz w:val="24"/>
          <w:szCs w:val="24"/>
        </w:rPr>
      </w:pPr>
    </w:p>
    <w:p w14:paraId="64F86BCB" w14:textId="77777777" w:rsidR="00DB0801" w:rsidRPr="00DB0801" w:rsidRDefault="00DB0801" w:rsidP="00DB0801">
      <w:pPr>
        <w:ind w:right="410"/>
        <w:rPr>
          <w:rFonts w:ascii="Cambria" w:eastAsia="Cambria" w:hAnsi="Cambria" w:cs="Cambria"/>
          <w:b/>
          <w:sz w:val="23"/>
          <w:szCs w:val="23"/>
        </w:rPr>
      </w:pPr>
    </w:p>
    <w:p w14:paraId="294C3598" w14:textId="77777777" w:rsidR="003D1BF0" w:rsidRDefault="003D1BF0">
      <w:pPr>
        <w:spacing w:line="100" w:lineRule="exact"/>
        <w:rPr>
          <w:sz w:val="11"/>
          <w:szCs w:val="11"/>
        </w:rPr>
      </w:pPr>
    </w:p>
    <w:p w14:paraId="6BB0E2CE" w14:textId="77777777" w:rsidR="003D1BF0" w:rsidRDefault="000E3374">
      <w:pPr>
        <w:ind w:left="106" w:right="6780"/>
        <w:jc w:val="both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color w:val="252525"/>
          <w:sz w:val="36"/>
          <w:szCs w:val="36"/>
        </w:rPr>
        <w:t>V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color w:val="252525"/>
          <w:sz w:val="36"/>
          <w:szCs w:val="36"/>
        </w:rPr>
        <w:t>r</w:t>
      </w:r>
      <w:r>
        <w:rPr>
          <w:rFonts w:ascii="Arial" w:eastAsia="Arial" w:hAnsi="Arial" w:cs="Arial"/>
          <w:b/>
          <w:color w:val="252525"/>
          <w:spacing w:val="-2"/>
          <w:sz w:val="36"/>
          <w:szCs w:val="36"/>
        </w:rPr>
        <w:t>s</w:t>
      </w:r>
      <w:r>
        <w:rPr>
          <w:rFonts w:ascii="Arial" w:eastAsia="Arial" w:hAnsi="Arial" w:cs="Arial"/>
          <w:b/>
          <w:color w:val="252525"/>
          <w:sz w:val="36"/>
          <w:szCs w:val="36"/>
        </w:rPr>
        <w:t>i</w:t>
      </w:r>
      <w:r>
        <w:rPr>
          <w:rFonts w:ascii="Arial" w:eastAsia="Arial" w:hAnsi="Arial" w:cs="Arial"/>
          <w:b/>
          <w:color w:val="252525"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color w:val="252525"/>
          <w:sz w:val="36"/>
          <w:szCs w:val="36"/>
        </w:rPr>
        <w:t>n-3.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2</w:t>
      </w:r>
      <w:r>
        <w:rPr>
          <w:rFonts w:ascii="Arial" w:eastAsia="Arial" w:hAnsi="Arial" w:cs="Arial"/>
          <w:b/>
          <w:color w:val="252525"/>
          <w:sz w:val="36"/>
          <w:szCs w:val="36"/>
        </w:rPr>
        <w:t>.0</w:t>
      </w:r>
    </w:p>
    <w:p w14:paraId="7BF9E9D3" w14:textId="77777777" w:rsidR="003D1BF0" w:rsidRDefault="000E3374">
      <w:pPr>
        <w:spacing w:before="41"/>
        <w:ind w:left="39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nn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ov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</w:p>
    <w:p w14:paraId="3D8C408F" w14:textId="77777777" w:rsidR="003D1BF0" w:rsidRDefault="000E3374">
      <w:pPr>
        <w:ind w:left="840" w:right="410" w:firstLine="19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UiKi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Li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-1"/>
          <w:sz w:val="24"/>
          <w:szCs w:val="24"/>
        </w:rPr>
        <w:t>Bu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&amp; UiKi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3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om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Bu</w:t>
      </w:r>
      <w:r>
        <w:rPr>
          <w:rFonts w:ascii="Calibri" w:eastAsia="Calibri" w:hAnsi="Calibri" w:cs="Calibri"/>
          <w:spacing w:val="1"/>
          <w:sz w:val="24"/>
          <w:szCs w:val="24"/>
        </w:rPr>
        <w:t>tt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 a</w:t>
      </w:r>
      <w:r>
        <w:rPr>
          <w:rFonts w:ascii="Calibri" w:eastAsia="Calibri" w:hAnsi="Calibri" w:cs="Calibri"/>
          <w:spacing w:val="1"/>
          <w:sz w:val="24"/>
          <w:szCs w:val="24"/>
        </w:rPr>
        <w:t>dd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ase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Jav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ocs </w:t>
      </w:r>
      <w:r>
        <w:rPr>
          <w:rFonts w:ascii="Calibri" w:eastAsia="Calibri" w:hAnsi="Calibri" w:cs="Calibri"/>
          <w:spacing w:val="2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ails</w:t>
      </w:r>
    </w:p>
    <w:p w14:paraId="48957FFF" w14:textId="77777777" w:rsidR="003D1BF0" w:rsidRDefault="003D1BF0">
      <w:pPr>
        <w:spacing w:before="13" w:line="280" w:lineRule="exact"/>
        <w:rPr>
          <w:sz w:val="28"/>
          <w:szCs w:val="28"/>
        </w:rPr>
      </w:pPr>
    </w:p>
    <w:p w14:paraId="2A5C2F82" w14:textId="77777777" w:rsidR="003D1BF0" w:rsidRDefault="000E3374">
      <w:pPr>
        <w:ind w:left="39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Fixed 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1"/>
          <w:sz w:val="24"/>
          <w:szCs w:val="24"/>
        </w:rPr>
        <w:t>q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ee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ext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ell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sis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rger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</w:t>
      </w:r>
    </w:p>
    <w:p w14:paraId="2D9747D9" w14:textId="77777777" w:rsidR="003D1BF0" w:rsidRDefault="003D1BF0">
      <w:pPr>
        <w:spacing w:before="15" w:line="280" w:lineRule="exact"/>
        <w:rPr>
          <w:sz w:val="28"/>
          <w:szCs w:val="28"/>
        </w:rPr>
      </w:pPr>
    </w:p>
    <w:p w14:paraId="1FAC1D76" w14:textId="77777777" w:rsidR="003D1BF0" w:rsidRDefault="000E3374">
      <w:pPr>
        <w:ind w:left="39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rash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issue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on Butt</w:t>
      </w:r>
      <w:r>
        <w:rPr>
          <w:rFonts w:ascii="Calibri" w:eastAsia="Calibri" w:hAnsi="Calibri" w:cs="Calibri"/>
          <w:spacing w:val="1"/>
          <w:sz w:val="24"/>
          <w:szCs w:val="24"/>
        </w:rPr>
        <w:t>on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d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bu</w:t>
      </w:r>
      <w:r>
        <w:rPr>
          <w:rFonts w:ascii="Calibri" w:eastAsia="Calibri" w:hAnsi="Calibri" w:cs="Calibri"/>
          <w:spacing w:val="-2"/>
          <w:sz w:val="24"/>
          <w:szCs w:val="24"/>
        </w:rPr>
        <w:t>il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ls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up</w:t>
      </w:r>
      <w:r>
        <w:rPr>
          <w:rFonts w:ascii="Calibri" w:eastAsia="Calibri" w:hAnsi="Calibri" w:cs="Calibri"/>
          <w:sz w:val="24"/>
          <w:szCs w:val="24"/>
        </w:rPr>
        <w:t>gr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7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28F2F23D" w14:textId="77777777" w:rsidR="00DB0801" w:rsidRDefault="00DB0801">
      <w:pPr>
        <w:ind w:left="106" w:right="6778"/>
        <w:jc w:val="both"/>
        <w:rPr>
          <w:rFonts w:ascii="Arial" w:eastAsia="Arial" w:hAnsi="Arial" w:cs="Arial"/>
          <w:b/>
          <w:color w:val="252525"/>
          <w:sz w:val="36"/>
          <w:szCs w:val="36"/>
        </w:rPr>
      </w:pPr>
    </w:p>
    <w:p w14:paraId="0B43D4BF" w14:textId="77777777" w:rsidR="003D1BF0" w:rsidRDefault="000E3374">
      <w:pPr>
        <w:ind w:left="106" w:right="6778"/>
        <w:jc w:val="both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color w:val="252525"/>
          <w:sz w:val="36"/>
          <w:szCs w:val="36"/>
        </w:rPr>
        <w:t>V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color w:val="252525"/>
          <w:sz w:val="36"/>
          <w:szCs w:val="36"/>
        </w:rPr>
        <w:t>r</w:t>
      </w:r>
      <w:r>
        <w:rPr>
          <w:rFonts w:ascii="Arial" w:eastAsia="Arial" w:hAnsi="Arial" w:cs="Arial"/>
          <w:b/>
          <w:color w:val="252525"/>
          <w:spacing w:val="-2"/>
          <w:sz w:val="36"/>
          <w:szCs w:val="36"/>
        </w:rPr>
        <w:t>s</w:t>
      </w:r>
      <w:r>
        <w:rPr>
          <w:rFonts w:ascii="Arial" w:eastAsia="Arial" w:hAnsi="Arial" w:cs="Arial"/>
          <w:b/>
          <w:color w:val="252525"/>
          <w:sz w:val="36"/>
          <w:szCs w:val="36"/>
        </w:rPr>
        <w:t>i</w:t>
      </w:r>
      <w:r>
        <w:rPr>
          <w:rFonts w:ascii="Arial" w:eastAsia="Arial" w:hAnsi="Arial" w:cs="Arial"/>
          <w:b/>
          <w:color w:val="252525"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color w:val="252525"/>
          <w:sz w:val="36"/>
          <w:szCs w:val="36"/>
        </w:rPr>
        <w:t>n-3.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1</w:t>
      </w:r>
      <w:r>
        <w:rPr>
          <w:rFonts w:ascii="Arial" w:eastAsia="Arial" w:hAnsi="Arial" w:cs="Arial"/>
          <w:b/>
          <w:color w:val="252525"/>
          <w:spacing w:val="1"/>
          <w:sz w:val="36"/>
          <w:szCs w:val="36"/>
        </w:rPr>
        <w:t>.0</w:t>
      </w:r>
    </w:p>
    <w:p w14:paraId="44455AE9" w14:textId="77777777" w:rsidR="003D1BF0" w:rsidRDefault="000E3374">
      <w:pPr>
        <w:spacing w:before="39"/>
        <w:ind w:lef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ss</w:t>
      </w:r>
      <w:r>
        <w:rPr>
          <w:rFonts w:ascii="Calibri" w:eastAsia="Calibri" w:hAnsi="Calibri" w:cs="Calibri"/>
          <w:spacing w:val="-2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ext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dd</w:t>
      </w:r>
      <w:r>
        <w:rPr>
          <w:rFonts w:ascii="Calibri" w:eastAsia="Calibri" w:hAnsi="Calibri" w:cs="Calibri"/>
          <w:sz w:val="24"/>
          <w:szCs w:val="24"/>
        </w:rPr>
        <w:t>ed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ow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8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ss</w:t>
      </w:r>
      <w:r>
        <w:rPr>
          <w:rFonts w:ascii="Calibri" w:eastAsia="Calibri" w:hAnsi="Calibri" w:cs="Calibri"/>
          <w:spacing w:val="-2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33BD66F9" w14:textId="77777777" w:rsidR="003D1BF0" w:rsidRDefault="00244A05">
      <w:pPr>
        <w:spacing w:before="48"/>
        <w:ind w:left="1952"/>
        <w:rPr>
          <w:rFonts w:ascii="Calibri" w:eastAsia="Calibri" w:hAnsi="Calibri" w:cs="Calibri"/>
          <w:sz w:val="24"/>
          <w:szCs w:val="24"/>
        </w:rPr>
      </w:pPr>
      <w:r>
        <w:pict w14:anchorId="151109AA">
          <v:group id="_x0000_s1026" style="position:absolute;left:0;text-align:left;margin-left:319.95pt;margin-top:2.45pt;width:130.1pt;height:14.65pt;z-index:-251658240;mso-position-horizontal-relative:page" coordorigin="6399,49" coordsize="2602,293">
            <v:shape id="_x0000_s1027" style="position:absolute;left:6399;top:49;width:2602;height:293" coordorigin="6399,49" coordsize="2602,293" path="m6399,341l9001,341,9001,49,6399,49,6399,341xe" fillcolor="#e3e3ff" stroked="f">
              <v:path arrowok="t"/>
            </v:shape>
            <w10:wrap anchorx="page"/>
          </v:group>
        </w:pict>
      </w:r>
      <w:r w:rsidR="000E3374">
        <w:rPr>
          <w:rFonts w:ascii="Calibri" w:eastAsia="Calibri" w:hAnsi="Calibri" w:cs="Calibri"/>
          <w:sz w:val="24"/>
          <w:szCs w:val="24"/>
        </w:rPr>
        <w:t>F</w:t>
      </w:r>
      <w:r w:rsidR="000E3374">
        <w:rPr>
          <w:rFonts w:ascii="Calibri" w:eastAsia="Calibri" w:hAnsi="Calibri" w:cs="Calibri"/>
          <w:spacing w:val="1"/>
          <w:sz w:val="24"/>
          <w:szCs w:val="24"/>
        </w:rPr>
        <w:t>o</w:t>
      </w:r>
      <w:r w:rsidR="000E3374">
        <w:rPr>
          <w:rFonts w:ascii="Calibri" w:eastAsia="Calibri" w:hAnsi="Calibri" w:cs="Calibri"/>
          <w:sz w:val="24"/>
          <w:szCs w:val="24"/>
        </w:rPr>
        <w:t>r</w:t>
      </w:r>
      <w:r w:rsidR="000E3374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0E3374">
        <w:rPr>
          <w:rFonts w:ascii="Calibri" w:eastAsia="Calibri" w:hAnsi="Calibri" w:cs="Calibri"/>
          <w:sz w:val="24"/>
          <w:szCs w:val="24"/>
        </w:rPr>
        <w:t>I</w:t>
      </w:r>
      <w:r w:rsidR="000E3374">
        <w:rPr>
          <w:rFonts w:ascii="Calibri" w:eastAsia="Calibri" w:hAnsi="Calibri" w:cs="Calibri"/>
          <w:spacing w:val="-2"/>
          <w:sz w:val="24"/>
          <w:szCs w:val="24"/>
        </w:rPr>
        <w:t>n</w:t>
      </w:r>
      <w:r w:rsidR="000E3374">
        <w:rPr>
          <w:rFonts w:ascii="Calibri" w:eastAsia="Calibri" w:hAnsi="Calibri" w:cs="Calibri"/>
          <w:spacing w:val="1"/>
          <w:sz w:val="24"/>
          <w:szCs w:val="24"/>
        </w:rPr>
        <w:t>p</w:t>
      </w:r>
      <w:r w:rsidR="000E3374">
        <w:rPr>
          <w:rFonts w:ascii="Calibri" w:eastAsia="Calibri" w:hAnsi="Calibri" w:cs="Calibri"/>
          <w:spacing w:val="-1"/>
          <w:sz w:val="24"/>
          <w:szCs w:val="24"/>
        </w:rPr>
        <w:t>u</w:t>
      </w:r>
      <w:r w:rsidR="000E3374">
        <w:rPr>
          <w:rFonts w:ascii="Calibri" w:eastAsia="Calibri" w:hAnsi="Calibri" w:cs="Calibri"/>
          <w:sz w:val="24"/>
          <w:szCs w:val="24"/>
        </w:rPr>
        <w:t>t</w:t>
      </w:r>
      <w:r w:rsidR="000E3374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0E3374">
        <w:rPr>
          <w:rFonts w:ascii="Calibri" w:eastAsia="Calibri" w:hAnsi="Calibri" w:cs="Calibri"/>
          <w:sz w:val="24"/>
          <w:szCs w:val="24"/>
        </w:rPr>
        <w:t>T</w:t>
      </w:r>
      <w:r w:rsidR="000E3374">
        <w:rPr>
          <w:rFonts w:ascii="Calibri" w:eastAsia="Calibri" w:hAnsi="Calibri" w:cs="Calibri"/>
          <w:spacing w:val="1"/>
          <w:sz w:val="24"/>
          <w:szCs w:val="24"/>
        </w:rPr>
        <w:t>e</w:t>
      </w:r>
      <w:r w:rsidR="000E3374">
        <w:rPr>
          <w:rFonts w:ascii="Calibri" w:eastAsia="Calibri" w:hAnsi="Calibri" w:cs="Calibri"/>
          <w:spacing w:val="-3"/>
          <w:sz w:val="24"/>
          <w:szCs w:val="24"/>
        </w:rPr>
        <w:t>x</w:t>
      </w:r>
      <w:r w:rsidR="000E3374">
        <w:rPr>
          <w:rFonts w:ascii="Calibri" w:eastAsia="Calibri" w:hAnsi="Calibri" w:cs="Calibri"/>
          <w:spacing w:val="1"/>
          <w:sz w:val="24"/>
          <w:szCs w:val="24"/>
        </w:rPr>
        <w:t>t</w:t>
      </w:r>
      <w:r w:rsidR="000E3374">
        <w:rPr>
          <w:rFonts w:ascii="Calibri" w:eastAsia="Calibri" w:hAnsi="Calibri" w:cs="Calibri"/>
          <w:sz w:val="24"/>
          <w:szCs w:val="24"/>
        </w:rPr>
        <w:t>Feil</w:t>
      </w:r>
      <w:r w:rsidR="000E3374">
        <w:rPr>
          <w:rFonts w:ascii="Calibri" w:eastAsia="Calibri" w:hAnsi="Calibri" w:cs="Calibri"/>
          <w:spacing w:val="1"/>
          <w:sz w:val="24"/>
          <w:szCs w:val="24"/>
        </w:rPr>
        <w:t>d</w:t>
      </w:r>
      <w:r w:rsidR="000E3374">
        <w:rPr>
          <w:rFonts w:ascii="Calibri" w:eastAsia="Calibri" w:hAnsi="Calibri" w:cs="Calibri"/>
          <w:sz w:val="24"/>
          <w:szCs w:val="24"/>
        </w:rPr>
        <w:t>s</w:t>
      </w:r>
      <w:r w:rsidR="000E3374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0E3374">
        <w:rPr>
          <w:rFonts w:ascii="Calibri" w:eastAsia="Calibri" w:hAnsi="Calibri" w:cs="Calibri"/>
          <w:sz w:val="24"/>
          <w:szCs w:val="24"/>
        </w:rPr>
        <w:t>,</w:t>
      </w:r>
      <w:r w:rsidR="000E3374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0E3374">
        <w:rPr>
          <w:rFonts w:ascii="Calibri" w:eastAsia="Calibri" w:hAnsi="Calibri" w:cs="Calibri"/>
          <w:b/>
          <w:color w:val="660D79"/>
          <w:spacing w:val="1"/>
          <w:sz w:val="24"/>
          <w:szCs w:val="24"/>
        </w:rPr>
        <w:t>in</w:t>
      </w:r>
      <w:r w:rsidR="000E3374">
        <w:rPr>
          <w:rFonts w:ascii="Calibri" w:eastAsia="Calibri" w:hAnsi="Calibri" w:cs="Calibri"/>
          <w:b/>
          <w:color w:val="660D79"/>
          <w:spacing w:val="-2"/>
          <w:sz w:val="24"/>
          <w:szCs w:val="24"/>
        </w:rPr>
        <w:t>p</w:t>
      </w:r>
      <w:r w:rsidR="000E3374">
        <w:rPr>
          <w:rFonts w:ascii="Calibri" w:eastAsia="Calibri" w:hAnsi="Calibri" w:cs="Calibri"/>
          <w:b/>
          <w:color w:val="660D79"/>
          <w:spacing w:val="1"/>
          <w:sz w:val="24"/>
          <w:szCs w:val="24"/>
        </w:rPr>
        <w:t>u</w:t>
      </w:r>
      <w:r w:rsidR="000E3374">
        <w:rPr>
          <w:rFonts w:ascii="Calibri" w:eastAsia="Calibri" w:hAnsi="Calibri" w:cs="Calibri"/>
          <w:b/>
          <w:color w:val="660D79"/>
          <w:sz w:val="24"/>
          <w:szCs w:val="24"/>
        </w:rPr>
        <w:t>t</w:t>
      </w:r>
      <w:r w:rsidR="000E3374">
        <w:rPr>
          <w:rFonts w:ascii="Calibri" w:eastAsia="Calibri" w:hAnsi="Calibri" w:cs="Calibri"/>
          <w:b/>
          <w:color w:val="660D79"/>
          <w:spacing w:val="2"/>
          <w:sz w:val="24"/>
          <w:szCs w:val="24"/>
        </w:rPr>
        <w:t>T</w:t>
      </w:r>
      <w:r w:rsidR="000E3374">
        <w:rPr>
          <w:rFonts w:ascii="Calibri" w:eastAsia="Calibri" w:hAnsi="Calibri" w:cs="Calibri"/>
          <w:b/>
          <w:color w:val="660D79"/>
          <w:spacing w:val="-1"/>
          <w:sz w:val="24"/>
          <w:szCs w:val="24"/>
        </w:rPr>
        <w:t>e</w:t>
      </w:r>
      <w:r w:rsidR="000E3374">
        <w:rPr>
          <w:rFonts w:ascii="Calibri" w:eastAsia="Calibri" w:hAnsi="Calibri" w:cs="Calibri"/>
          <w:b/>
          <w:color w:val="660D79"/>
          <w:sz w:val="24"/>
          <w:szCs w:val="24"/>
        </w:rPr>
        <w:t>x</w:t>
      </w:r>
      <w:r w:rsidR="000E3374">
        <w:rPr>
          <w:rFonts w:ascii="Calibri" w:eastAsia="Calibri" w:hAnsi="Calibri" w:cs="Calibri"/>
          <w:b/>
          <w:color w:val="660D79"/>
          <w:spacing w:val="-1"/>
          <w:sz w:val="24"/>
          <w:szCs w:val="24"/>
        </w:rPr>
        <w:t>t</w:t>
      </w:r>
      <w:r w:rsidR="000E3374">
        <w:rPr>
          <w:rFonts w:ascii="Calibri" w:eastAsia="Calibri" w:hAnsi="Calibri" w:cs="Calibri"/>
          <w:b/>
          <w:color w:val="0000FF"/>
          <w:spacing w:val="1"/>
          <w:sz w:val="24"/>
          <w:szCs w:val="24"/>
        </w:rPr>
        <w:t>:ui</w:t>
      </w:r>
      <w:r w:rsidR="000E3374">
        <w:rPr>
          <w:rFonts w:ascii="Calibri" w:eastAsia="Calibri" w:hAnsi="Calibri" w:cs="Calibri"/>
          <w:b/>
          <w:color w:val="0000FF"/>
          <w:spacing w:val="-2"/>
          <w:sz w:val="24"/>
          <w:szCs w:val="24"/>
        </w:rPr>
        <w:t>k</w:t>
      </w:r>
      <w:r w:rsidR="000E3374">
        <w:rPr>
          <w:rFonts w:ascii="Calibri" w:eastAsia="Calibri" w:hAnsi="Calibri" w:cs="Calibri"/>
          <w:b/>
          <w:color w:val="0000FF"/>
          <w:spacing w:val="1"/>
          <w:sz w:val="24"/>
          <w:szCs w:val="24"/>
        </w:rPr>
        <w:t>i</w:t>
      </w:r>
      <w:r w:rsidR="000E3374">
        <w:rPr>
          <w:rFonts w:ascii="Calibri" w:eastAsia="Calibri" w:hAnsi="Calibri" w:cs="Calibri"/>
          <w:b/>
          <w:color w:val="0000FF"/>
          <w:sz w:val="24"/>
          <w:szCs w:val="24"/>
        </w:rPr>
        <w:t>t</w:t>
      </w:r>
      <w:r w:rsidR="000E3374">
        <w:rPr>
          <w:rFonts w:ascii="Calibri" w:eastAsia="Calibri" w:hAnsi="Calibri" w:cs="Calibri"/>
          <w:b/>
          <w:color w:val="0000FF"/>
          <w:spacing w:val="-1"/>
          <w:sz w:val="24"/>
          <w:szCs w:val="24"/>
        </w:rPr>
        <w:t>_</w:t>
      </w:r>
      <w:r w:rsidR="000E3374">
        <w:rPr>
          <w:rFonts w:ascii="Calibri" w:eastAsia="Calibri" w:hAnsi="Calibri" w:cs="Calibri"/>
          <w:b/>
          <w:color w:val="0000FF"/>
          <w:spacing w:val="1"/>
          <w:sz w:val="24"/>
          <w:szCs w:val="24"/>
        </w:rPr>
        <w:t>p</w:t>
      </w:r>
      <w:r w:rsidR="000E3374">
        <w:rPr>
          <w:rFonts w:ascii="Calibri" w:eastAsia="Calibri" w:hAnsi="Calibri" w:cs="Calibri"/>
          <w:b/>
          <w:color w:val="0000FF"/>
          <w:spacing w:val="-1"/>
          <w:sz w:val="24"/>
          <w:szCs w:val="24"/>
        </w:rPr>
        <w:t>a</w:t>
      </w:r>
      <w:r w:rsidR="000E3374">
        <w:rPr>
          <w:rFonts w:ascii="Calibri" w:eastAsia="Calibri" w:hAnsi="Calibri" w:cs="Calibri"/>
          <w:b/>
          <w:color w:val="0000FF"/>
          <w:sz w:val="24"/>
          <w:szCs w:val="24"/>
        </w:rPr>
        <w:t>ss</w:t>
      </w:r>
      <w:r w:rsidR="000E3374">
        <w:rPr>
          <w:rFonts w:ascii="Calibri" w:eastAsia="Calibri" w:hAnsi="Calibri" w:cs="Calibri"/>
          <w:b/>
          <w:color w:val="0000FF"/>
          <w:spacing w:val="1"/>
          <w:sz w:val="24"/>
          <w:szCs w:val="24"/>
        </w:rPr>
        <w:t>w</w:t>
      </w:r>
      <w:r w:rsidR="000E3374">
        <w:rPr>
          <w:rFonts w:ascii="Calibri" w:eastAsia="Calibri" w:hAnsi="Calibri" w:cs="Calibri"/>
          <w:b/>
          <w:color w:val="0000FF"/>
          <w:spacing w:val="-2"/>
          <w:sz w:val="24"/>
          <w:szCs w:val="24"/>
        </w:rPr>
        <w:t>o</w:t>
      </w:r>
      <w:r w:rsidR="000E3374">
        <w:rPr>
          <w:rFonts w:ascii="Calibri" w:eastAsia="Calibri" w:hAnsi="Calibri" w:cs="Calibri"/>
          <w:b/>
          <w:color w:val="0000FF"/>
          <w:spacing w:val="1"/>
          <w:sz w:val="24"/>
          <w:szCs w:val="24"/>
        </w:rPr>
        <w:t>rd</w:t>
      </w:r>
      <w:r w:rsidR="000E3374">
        <w:rPr>
          <w:rFonts w:ascii="Calibri" w:eastAsia="Calibri" w:hAnsi="Calibri" w:cs="Calibri"/>
          <w:b/>
          <w:color w:val="0000FF"/>
          <w:spacing w:val="-2"/>
          <w:sz w:val="24"/>
          <w:szCs w:val="24"/>
        </w:rPr>
        <w:t>_</w:t>
      </w:r>
      <w:r w:rsidR="000E3374">
        <w:rPr>
          <w:rFonts w:ascii="Calibri" w:eastAsia="Calibri" w:hAnsi="Calibri" w:cs="Calibri"/>
          <w:b/>
          <w:color w:val="0000FF"/>
          <w:spacing w:val="-1"/>
          <w:sz w:val="24"/>
          <w:szCs w:val="24"/>
        </w:rPr>
        <w:t>e</w:t>
      </w:r>
      <w:r w:rsidR="000E3374">
        <w:rPr>
          <w:rFonts w:ascii="Calibri" w:eastAsia="Calibri" w:hAnsi="Calibri" w:cs="Calibri"/>
          <w:b/>
          <w:color w:val="0000FF"/>
          <w:spacing w:val="1"/>
          <w:sz w:val="24"/>
          <w:szCs w:val="24"/>
        </w:rPr>
        <w:t>di</w:t>
      </w:r>
      <w:r w:rsidR="000E3374">
        <w:rPr>
          <w:rFonts w:ascii="Calibri" w:eastAsia="Calibri" w:hAnsi="Calibri" w:cs="Calibri"/>
          <w:b/>
          <w:color w:val="0000FF"/>
          <w:sz w:val="24"/>
          <w:szCs w:val="24"/>
        </w:rPr>
        <w:t>t</w:t>
      </w:r>
      <w:r w:rsidR="000E3374">
        <w:rPr>
          <w:rFonts w:ascii="Calibri" w:eastAsia="Calibri" w:hAnsi="Calibri" w:cs="Calibri"/>
          <w:b/>
          <w:color w:val="0000FF"/>
          <w:spacing w:val="1"/>
          <w:sz w:val="24"/>
          <w:szCs w:val="24"/>
        </w:rPr>
        <w:t>_</w:t>
      </w:r>
      <w:r w:rsidR="000E3374">
        <w:rPr>
          <w:rFonts w:ascii="Calibri" w:eastAsia="Calibri" w:hAnsi="Calibri" w:cs="Calibri"/>
          <w:b/>
          <w:color w:val="0000FF"/>
          <w:spacing w:val="-2"/>
          <w:sz w:val="24"/>
          <w:szCs w:val="24"/>
        </w:rPr>
        <w:t>f</w:t>
      </w:r>
      <w:r w:rsidR="000E3374">
        <w:rPr>
          <w:rFonts w:ascii="Calibri" w:eastAsia="Calibri" w:hAnsi="Calibri" w:cs="Calibri"/>
          <w:b/>
          <w:color w:val="0000FF"/>
          <w:spacing w:val="1"/>
          <w:sz w:val="24"/>
          <w:szCs w:val="24"/>
        </w:rPr>
        <w:t>i</w:t>
      </w:r>
      <w:r w:rsidR="000E3374">
        <w:rPr>
          <w:rFonts w:ascii="Calibri" w:eastAsia="Calibri" w:hAnsi="Calibri" w:cs="Calibri"/>
          <w:b/>
          <w:color w:val="0000FF"/>
          <w:spacing w:val="-1"/>
          <w:sz w:val="24"/>
          <w:szCs w:val="24"/>
        </w:rPr>
        <w:t>e</w:t>
      </w:r>
      <w:r w:rsidR="000E3374">
        <w:rPr>
          <w:rFonts w:ascii="Calibri" w:eastAsia="Calibri" w:hAnsi="Calibri" w:cs="Calibri"/>
          <w:b/>
          <w:color w:val="0000FF"/>
          <w:spacing w:val="1"/>
          <w:sz w:val="24"/>
          <w:szCs w:val="24"/>
        </w:rPr>
        <w:t>l</w:t>
      </w:r>
      <w:r w:rsidR="000E3374">
        <w:rPr>
          <w:rFonts w:ascii="Calibri" w:eastAsia="Calibri" w:hAnsi="Calibri" w:cs="Calibri"/>
          <w:b/>
          <w:color w:val="0000FF"/>
          <w:spacing w:val="4"/>
          <w:sz w:val="24"/>
          <w:szCs w:val="24"/>
        </w:rPr>
        <w:t>d</w:t>
      </w:r>
      <w:r w:rsidR="000E3374">
        <w:rPr>
          <w:rFonts w:ascii="Calibri" w:eastAsia="Calibri" w:hAnsi="Calibri" w:cs="Calibri"/>
          <w:b/>
          <w:color w:val="0000FF"/>
          <w:spacing w:val="-2"/>
          <w:sz w:val="24"/>
          <w:szCs w:val="24"/>
        </w:rPr>
        <w:t>=</w:t>
      </w:r>
      <w:r w:rsidR="000E3374">
        <w:rPr>
          <w:rFonts w:ascii="Calibri" w:eastAsia="Calibri" w:hAnsi="Calibri" w:cs="Calibri"/>
          <w:b/>
          <w:color w:val="008000"/>
          <w:sz w:val="24"/>
          <w:szCs w:val="24"/>
        </w:rPr>
        <w:t>"</w:t>
      </w:r>
      <w:r w:rsidR="000E3374">
        <w:rPr>
          <w:rFonts w:ascii="Calibri" w:eastAsia="Calibri" w:hAnsi="Calibri" w:cs="Calibri"/>
          <w:b/>
          <w:color w:val="008000"/>
          <w:spacing w:val="1"/>
          <w:sz w:val="24"/>
          <w:szCs w:val="24"/>
        </w:rPr>
        <w:t>t</w:t>
      </w:r>
      <w:r w:rsidR="000E3374">
        <w:rPr>
          <w:rFonts w:ascii="Calibri" w:eastAsia="Calibri" w:hAnsi="Calibri" w:cs="Calibri"/>
          <w:b/>
          <w:color w:val="008000"/>
          <w:spacing w:val="-1"/>
          <w:sz w:val="24"/>
          <w:szCs w:val="24"/>
        </w:rPr>
        <w:t>r</w:t>
      </w:r>
      <w:r w:rsidR="000E3374">
        <w:rPr>
          <w:rFonts w:ascii="Calibri" w:eastAsia="Calibri" w:hAnsi="Calibri" w:cs="Calibri"/>
          <w:b/>
          <w:color w:val="008000"/>
          <w:spacing w:val="1"/>
          <w:sz w:val="24"/>
          <w:szCs w:val="24"/>
        </w:rPr>
        <w:t>u</w:t>
      </w:r>
      <w:r w:rsidR="000E3374">
        <w:rPr>
          <w:rFonts w:ascii="Calibri" w:eastAsia="Calibri" w:hAnsi="Calibri" w:cs="Calibri"/>
          <w:b/>
          <w:color w:val="008000"/>
          <w:spacing w:val="-1"/>
          <w:sz w:val="24"/>
          <w:szCs w:val="24"/>
        </w:rPr>
        <w:t>e</w:t>
      </w:r>
      <w:r w:rsidR="000E3374">
        <w:rPr>
          <w:rFonts w:ascii="Calibri" w:eastAsia="Calibri" w:hAnsi="Calibri" w:cs="Calibri"/>
          <w:b/>
          <w:color w:val="008000"/>
          <w:sz w:val="24"/>
          <w:szCs w:val="24"/>
        </w:rPr>
        <w:t>"</w:t>
      </w:r>
    </w:p>
    <w:p w14:paraId="04243F7E" w14:textId="77777777" w:rsidR="003D1BF0" w:rsidRDefault="000E3374">
      <w:pPr>
        <w:ind w:left="195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Set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ove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x</w:t>
      </w:r>
      <w:r>
        <w:rPr>
          <w:rFonts w:ascii="Calibri" w:eastAsia="Calibri" w:hAnsi="Calibri" w:cs="Calibri"/>
          <w:sz w:val="24"/>
          <w:szCs w:val="24"/>
        </w:rPr>
        <w:t>t</w:t>
      </w:r>
    </w:p>
    <w:p w14:paraId="7DA480DD" w14:textId="77777777" w:rsidR="003D1BF0" w:rsidRDefault="000E3374">
      <w:pPr>
        <w:ind w:lef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ll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ew 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</w:p>
    <w:p w14:paraId="2AF0920D" w14:textId="77777777" w:rsidR="003D1BF0" w:rsidRDefault="000E3374">
      <w:pPr>
        <w:ind w:left="999" w:right="2926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color w:val="0000FF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color w:val="0000FF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color w:val="0000FF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00FF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color w:val="0000FF"/>
          <w:sz w:val="24"/>
          <w:szCs w:val="24"/>
        </w:rPr>
        <w:t>P</w:t>
      </w:r>
      <w:r>
        <w:rPr>
          <w:rFonts w:ascii="Calibri" w:eastAsia="Calibri" w:hAnsi="Calibri" w:cs="Calibri"/>
          <w:color w:val="0000FF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color w:val="0000FF"/>
          <w:spacing w:val="-1"/>
          <w:sz w:val="24"/>
          <w:szCs w:val="24"/>
        </w:rPr>
        <w:t>th</w:t>
      </w:r>
      <w:r>
        <w:rPr>
          <w:rFonts w:ascii="Calibri" w:eastAsia="Calibri" w:hAnsi="Calibri" w:cs="Calibri"/>
          <w:color w:val="0000FF"/>
          <w:spacing w:val="2"/>
          <w:sz w:val="24"/>
          <w:szCs w:val="24"/>
        </w:rPr>
        <w:t>=</w:t>
      </w:r>
      <w:r>
        <w:rPr>
          <w:rFonts w:ascii="Calibri" w:eastAsia="Calibri" w:hAnsi="Calibri" w:cs="Calibri"/>
          <w:color w:val="008000"/>
          <w:sz w:val="24"/>
          <w:szCs w:val="24"/>
        </w:rPr>
        <w:t>"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color w:val="008000"/>
          <w:sz w:val="24"/>
          <w:szCs w:val="24"/>
        </w:rPr>
        <w:t>onts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/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z w:val="24"/>
          <w:szCs w:val="24"/>
        </w:rPr>
        <w:t>ral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x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.t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color w:val="008000"/>
          <w:sz w:val="24"/>
          <w:szCs w:val="24"/>
        </w:rPr>
        <w:t>"</w:t>
      </w:r>
    </w:p>
    <w:p w14:paraId="6A1FC89F" w14:textId="77777777" w:rsidR="003D1BF0" w:rsidRDefault="003D1BF0">
      <w:pPr>
        <w:spacing w:before="8" w:line="280" w:lineRule="exact"/>
        <w:rPr>
          <w:sz w:val="28"/>
          <w:szCs w:val="28"/>
        </w:rPr>
      </w:pPr>
    </w:p>
    <w:p w14:paraId="60607C0A" w14:textId="77777777" w:rsidR="00DB0801" w:rsidRDefault="000E3374" w:rsidP="00DB0801">
      <w:pPr>
        <w:spacing w:line="280" w:lineRule="exact"/>
        <w:ind w:left="2924" w:right="4128" w:hanging="55"/>
        <w:rPr>
          <w:rFonts w:ascii="Calibri" w:eastAsia="Calibri" w:hAnsi="Calibri" w:cs="Calibri"/>
          <w:color w:val="008000"/>
          <w:sz w:val="24"/>
          <w:szCs w:val="24"/>
        </w:rPr>
      </w:pP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z w:val="24"/>
          <w:szCs w:val="24"/>
        </w:rPr>
        <w:t>ral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x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z w:val="24"/>
          <w:szCs w:val="24"/>
        </w:rPr>
        <w:t xml:space="preserve">n 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x</w:t>
      </w:r>
      <w:r>
        <w:rPr>
          <w:rFonts w:ascii="Calibri" w:eastAsia="Calibri" w:hAnsi="Calibri" w:cs="Calibri"/>
          <w:color w:val="008000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color w:val="008000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z w:val="24"/>
          <w:szCs w:val="24"/>
        </w:rPr>
        <w:t xml:space="preserve">alic 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color w:val="008000"/>
          <w:sz w:val="24"/>
          <w:szCs w:val="24"/>
        </w:rPr>
        <w:t>o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color w:val="008000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z w:val="24"/>
          <w:szCs w:val="24"/>
        </w:rPr>
        <w:t xml:space="preserve">alic 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color w:val="008000"/>
          <w:sz w:val="24"/>
          <w:szCs w:val="24"/>
        </w:rPr>
        <w:t>airline</w:t>
      </w:r>
    </w:p>
    <w:p w14:paraId="70836445" w14:textId="77777777" w:rsidR="003D1BF0" w:rsidRDefault="000E3374" w:rsidP="00DB0801">
      <w:pPr>
        <w:spacing w:line="280" w:lineRule="exact"/>
        <w:ind w:left="2924" w:right="4128" w:hanging="5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lastRenderedPageBreak/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color w:val="008000"/>
          <w:sz w:val="24"/>
          <w:szCs w:val="24"/>
        </w:rPr>
        <w:t>airlinei</w:t>
      </w:r>
      <w:r>
        <w:rPr>
          <w:rFonts w:ascii="Calibri" w:eastAsia="Calibri" w:hAnsi="Calibri" w:cs="Calibri"/>
          <w:color w:val="008000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z w:val="24"/>
          <w:szCs w:val="24"/>
        </w:rPr>
        <w:t xml:space="preserve">c 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sli</w:t>
      </w:r>
      <w:r>
        <w:rPr>
          <w:rFonts w:ascii="Calibri" w:eastAsia="Calibri" w:hAnsi="Calibri" w:cs="Calibri"/>
          <w:color w:val="008000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ht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z w:val="24"/>
          <w:szCs w:val="24"/>
        </w:rPr>
        <w:t xml:space="preserve">alic 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sm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color w:val="008000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color w:val="008000"/>
          <w:sz w:val="24"/>
          <w:szCs w:val="24"/>
        </w:rPr>
        <w:t>mi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z w:val="24"/>
          <w:szCs w:val="24"/>
        </w:rPr>
        <w:t xml:space="preserve">c 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z w:val="24"/>
          <w:szCs w:val="24"/>
        </w:rPr>
        <w:t xml:space="preserve">n 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z w:val="24"/>
          <w:szCs w:val="24"/>
        </w:rPr>
        <w:t xml:space="preserve">alic 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xb</w:t>
      </w:r>
      <w:r>
        <w:rPr>
          <w:rFonts w:ascii="Calibri" w:eastAsia="Calibri" w:hAnsi="Calibri" w:cs="Calibri"/>
          <w:color w:val="008000"/>
          <w:sz w:val="24"/>
          <w:szCs w:val="24"/>
        </w:rPr>
        <w:t xml:space="preserve">old 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xb</w:t>
      </w:r>
      <w:r>
        <w:rPr>
          <w:rFonts w:ascii="Calibri" w:eastAsia="Calibri" w:hAnsi="Calibri" w:cs="Calibri"/>
          <w:color w:val="008000"/>
          <w:sz w:val="24"/>
          <w:szCs w:val="24"/>
        </w:rPr>
        <w:t>ol</w:t>
      </w:r>
      <w:r>
        <w:rPr>
          <w:rFonts w:ascii="Calibri" w:eastAsia="Calibri" w:hAnsi="Calibri" w:cs="Calibri"/>
          <w:color w:val="008000"/>
          <w:spacing w:val="2"/>
          <w:sz w:val="24"/>
          <w:szCs w:val="24"/>
        </w:rPr>
        <w:t>d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z w:val="24"/>
          <w:szCs w:val="24"/>
        </w:rPr>
        <w:t xml:space="preserve">alic 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z w:val="24"/>
          <w:szCs w:val="24"/>
        </w:rPr>
        <w:t>ral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x</w:t>
      </w:r>
      <w:r>
        <w:rPr>
          <w:rFonts w:ascii="Calibri" w:eastAsia="Calibri" w:hAnsi="Calibri" w:cs="Calibri"/>
          <w:color w:val="008000"/>
          <w:sz w:val="24"/>
          <w:szCs w:val="24"/>
        </w:rPr>
        <w:t>lig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color w:val="008000"/>
          <w:sz w:val="24"/>
          <w:szCs w:val="24"/>
        </w:rPr>
        <w:t xml:space="preserve">t 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z w:val="24"/>
          <w:szCs w:val="24"/>
        </w:rPr>
        <w:t>ral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x</w:t>
      </w:r>
      <w:r>
        <w:rPr>
          <w:rFonts w:ascii="Calibri" w:eastAsia="Calibri" w:hAnsi="Calibri" w:cs="Calibri"/>
          <w:color w:val="008000"/>
          <w:sz w:val="24"/>
          <w:szCs w:val="24"/>
        </w:rPr>
        <w:t>lig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ht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z w:val="24"/>
          <w:szCs w:val="24"/>
        </w:rPr>
        <w:t>alic</w:t>
      </w:r>
    </w:p>
    <w:p w14:paraId="7BAAA6B2" w14:textId="77777777" w:rsidR="003D1BF0" w:rsidRDefault="003D1BF0">
      <w:pPr>
        <w:spacing w:before="13" w:line="280" w:lineRule="exact"/>
        <w:rPr>
          <w:sz w:val="28"/>
          <w:szCs w:val="28"/>
        </w:rPr>
      </w:pPr>
    </w:p>
    <w:p w14:paraId="5CC9EFC7" w14:textId="77777777" w:rsidR="003D1BF0" w:rsidRDefault="000E3374">
      <w:pPr>
        <w:ind w:left="640" w:right="711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op</w:t>
      </w:r>
      <w:r>
        <w:rPr>
          <w:rFonts w:ascii="Calibri" w:eastAsia="Calibri" w:hAnsi="Calibri" w:cs="Calibri"/>
          <w:sz w:val="24"/>
          <w:szCs w:val="24"/>
        </w:rPr>
        <w:t>ov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ral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ess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>) 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ase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ow the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gress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4A007B89" w14:textId="77777777" w:rsidR="003D1BF0" w:rsidRDefault="003D1BF0">
      <w:pPr>
        <w:spacing w:before="16" w:line="280" w:lineRule="exact"/>
        <w:rPr>
          <w:sz w:val="28"/>
          <w:szCs w:val="28"/>
        </w:rPr>
      </w:pPr>
    </w:p>
    <w:p w14:paraId="0F90133C" w14:textId="77777777" w:rsidR="003D1BF0" w:rsidRDefault="000E3374">
      <w:pPr>
        <w:ind w:left="640" w:right="199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4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ged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 all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x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Views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some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onts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ge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,</w:t>
      </w:r>
    </w:p>
    <w:p w14:paraId="253E9DD2" w14:textId="77777777" w:rsidR="003D1BF0" w:rsidRDefault="003D1BF0">
      <w:pPr>
        <w:spacing w:line="200" w:lineRule="exact"/>
      </w:pPr>
    </w:p>
    <w:p w14:paraId="6E393D87" w14:textId="77777777" w:rsidR="003D1BF0" w:rsidRDefault="003D1BF0">
      <w:pPr>
        <w:spacing w:before="15" w:line="260" w:lineRule="exact"/>
        <w:rPr>
          <w:sz w:val="26"/>
          <w:szCs w:val="26"/>
        </w:rPr>
      </w:pPr>
    </w:p>
    <w:p w14:paraId="24FA65BF" w14:textId="77777777" w:rsidR="003D1BF0" w:rsidRDefault="000E3374">
      <w:pPr>
        <w:ind w:left="2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5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it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versi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nu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own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y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layi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5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</w:p>
    <w:p w14:paraId="351E140C" w14:textId="77777777" w:rsidR="003D1BF0" w:rsidRDefault="000E3374">
      <w:pPr>
        <w:ind w:left="6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“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_re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ease_versi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”.</w:t>
      </w:r>
    </w:p>
    <w:p w14:paraId="5DF3EB05" w14:textId="77777777" w:rsidR="003D1BF0" w:rsidRDefault="003D1BF0">
      <w:pPr>
        <w:spacing w:line="200" w:lineRule="exact"/>
      </w:pPr>
    </w:p>
    <w:p w14:paraId="718C16C6" w14:textId="77777777" w:rsidR="003D1BF0" w:rsidRDefault="003D1BF0">
      <w:pPr>
        <w:spacing w:before="17" w:line="260" w:lineRule="exact"/>
        <w:rPr>
          <w:sz w:val="26"/>
          <w:szCs w:val="26"/>
        </w:rPr>
      </w:pPr>
    </w:p>
    <w:p w14:paraId="2652A2B7" w14:textId="77777777" w:rsidR="003D1BF0" w:rsidRDefault="000E3374">
      <w:pPr>
        <w:ind w:left="2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6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t s</w:t>
      </w:r>
      <w:r>
        <w:rPr>
          <w:rFonts w:ascii="Calibri" w:eastAsia="Calibri" w:hAnsi="Calibri" w:cs="Calibri"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pp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ed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KIT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mp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s.</w:t>
      </w:r>
    </w:p>
    <w:p w14:paraId="4B3918D4" w14:textId="77777777" w:rsidR="003D1BF0" w:rsidRDefault="003D1BF0">
      <w:pPr>
        <w:spacing w:line="200" w:lineRule="exact"/>
      </w:pPr>
    </w:p>
    <w:p w14:paraId="687A4864" w14:textId="77777777" w:rsidR="003D1BF0" w:rsidRDefault="003D1BF0">
      <w:pPr>
        <w:spacing w:before="13" w:line="260" w:lineRule="exact"/>
        <w:rPr>
          <w:sz w:val="26"/>
          <w:szCs w:val="26"/>
        </w:rPr>
      </w:pPr>
    </w:p>
    <w:p w14:paraId="36381A31" w14:textId="77777777" w:rsidR="003D1BF0" w:rsidRDefault="000E3374">
      <w:pPr>
        <w:ind w:left="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7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[</w:t>
      </w:r>
      <w:r>
        <w:rPr>
          <w:rFonts w:ascii="Calibri" w:eastAsia="Calibri" w:hAnsi="Calibri" w:cs="Calibri"/>
          <w:sz w:val="24"/>
          <w:szCs w:val="24"/>
        </w:rPr>
        <w:t>EH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FA-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6</w:t>
      </w:r>
      <w:r>
        <w:rPr>
          <w:rFonts w:ascii="Calibri" w:eastAsia="Calibri" w:hAnsi="Calibri" w:cs="Calibri"/>
          <w:sz w:val="24"/>
          <w:szCs w:val="24"/>
        </w:rPr>
        <w:t>8</w:t>
      </w:r>
      <w:r>
        <w:rPr>
          <w:rFonts w:ascii="Calibri" w:eastAsia="Calibri" w:hAnsi="Calibri" w:cs="Calibri"/>
          <w:spacing w:val="2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>]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rash in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ol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wing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:</w:t>
      </w:r>
    </w:p>
    <w:p w14:paraId="215198ED" w14:textId="77777777" w:rsidR="003D1BF0" w:rsidRDefault="003D1BF0">
      <w:pPr>
        <w:spacing w:line="200" w:lineRule="exact"/>
      </w:pPr>
    </w:p>
    <w:p w14:paraId="52648EBE" w14:textId="77777777" w:rsidR="003D1BF0" w:rsidRDefault="003D1BF0">
      <w:pPr>
        <w:spacing w:before="9" w:line="280" w:lineRule="exact"/>
        <w:rPr>
          <w:sz w:val="28"/>
          <w:szCs w:val="28"/>
        </w:rPr>
      </w:pPr>
    </w:p>
    <w:p w14:paraId="76C4F646" w14:textId="77777777" w:rsidR="003D1BF0" w:rsidRDefault="000E3374">
      <w:pPr>
        <w:ind w:left="6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.B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 xml:space="preserve">d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to 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ersi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“2</w:t>
      </w:r>
      <w:r>
        <w:rPr>
          <w:rFonts w:ascii="Calibri" w:eastAsia="Calibri" w:hAnsi="Calibri" w:cs="Calibri"/>
          <w:spacing w:val="-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.0.</w:t>
      </w: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”</w:t>
      </w:r>
    </w:p>
    <w:p w14:paraId="7D28C0CE" w14:textId="77777777" w:rsidR="003D1BF0" w:rsidRDefault="000E3374">
      <w:pPr>
        <w:spacing w:before="41"/>
        <w:ind w:left="6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ers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“2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2"/>
          <w:sz w:val="22"/>
          <w:szCs w:val="22"/>
        </w:rPr>
        <w:t>0</w:t>
      </w:r>
      <w:r>
        <w:rPr>
          <w:rFonts w:ascii="Calibri" w:eastAsia="Calibri" w:hAnsi="Calibri" w:cs="Calibri"/>
          <w:spacing w:val="-3"/>
          <w:sz w:val="22"/>
          <w:szCs w:val="22"/>
        </w:rPr>
        <w:t>-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a3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”</w:t>
      </w:r>
    </w:p>
    <w:p w14:paraId="1F7995E6" w14:textId="77777777" w:rsidR="003D1BF0" w:rsidRDefault="000E3374">
      <w:pPr>
        <w:spacing w:before="38"/>
        <w:ind w:left="6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.C</w:t>
      </w:r>
      <w:r>
        <w:rPr>
          <w:rFonts w:ascii="Calibri" w:eastAsia="Calibri" w:hAnsi="Calibri" w:cs="Calibri"/>
          <w:spacing w:val="-2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ed 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-wra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er.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ith</w:t>
      </w:r>
    </w:p>
    <w:p w14:paraId="16786429" w14:textId="77777777" w:rsidR="003D1BF0" w:rsidRDefault="000E3374">
      <w:pPr>
        <w:ind w:left="6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“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istri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rl=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\</w:t>
      </w:r>
      <w:r>
        <w:rPr>
          <w:rFonts w:ascii="Calibri" w:eastAsia="Calibri" w:hAnsi="Calibri" w:cs="Calibri"/>
          <w:spacing w:val="-1"/>
          <w:sz w:val="22"/>
          <w:szCs w:val="22"/>
        </w:rPr>
        <w:t>: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>/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es.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le.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istri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3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-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-al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”</w:t>
      </w:r>
    </w:p>
    <w:p w14:paraId="23A736F0" w14:textId="77777777" w:rsidR="003D1BF0" w:rsidRDefault="003D1BF0">
      <w:pPr>
        <w:spacing w:before="9" w:line="140" w:lineRule="exact"/>
        <w:rPr>
          <w:sz w:val="14"/>
          <w:szCs w:val="14"/>
        </w:rPr>
      </w:pPr>
    </w:p>
    <w:p w14:paraId="60F357F2" w14:textId="77777777" w:rsidR="003D1BF0" w:rsidRDefault="003D1BF0">
      <w:pPr>
        <w:spacing w:line="200" w:lineRule="exact"/>
      </w:pPr>
    </w:p>
    <w:p w14:paraId="7281D90B" w14:textId="77777777" w:rsidR="003D1BF0" w:rsidRDefault="000E3374">
      <w:pPr>
        <w:ind w:left="280"/>
        <w:rPr>
          <w:rFonts w:ascii="Verdana" w:eastAsia="Verdana" w:hAnsi="Verdana" w:cs="Verdana"/>
          <w:sz w:val="18"/>
          <w:szCs w:val="18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8</w:t>
      </w:r>
      <w:r>
        <w:rPr>
          <w:rFonts w:ascii="Calibri" w:eastAsia="Calibri" w:hAnsi="Calibri" w:cs="Calibri"/>
          <w:sz w:val="22"/>
          <w:szCs w:val="22"/>
        </w:rPr>
        <w:t xml:space="preserve">.   </w:t>
      </w:r>
      <w:r>
        <w:rPr>
          <w:rFonts w:ascii="Calibri" w:eastAsia="Calibri" w:hAnsi="Calibri" w:cs="Calibri"/>
          <w:spacing w:val="48"/>
          <w:sz w:val="22"/>
          <w:szCs w:val="22"/>
        </w:rPr>
        <w:t xml:space="preserve"> </w:t>
      </w:r>
      <w:r>
        <w:rPr>
          <w:rFonts w:ascii="Segoe UI" w:eastAsia="Segoe UI" w:hAnsi="Segoe UI" w:cs="Segoe UI"/>
        </w:rPr>
        <w:t>Ui</w:t>
      </w:r>
      <w:r>
        <w:rPr>
          <w:rFonts w:ascii="Segoe UI" w:eastAsia="Segoe UI" w:hAnsi="Segoe UI" w:cs="Segoe UI"/>
          <w:spacing w:val="-1"/>
        </w:rPr>
        <w:t>k</w:t>
      </w:r>
      <w:r>
        <w:rPr>
          <w:rFonts w:ascii="Segoe UI" w:eastAsia="Segoe UI" w:hAnsi="Segoe UI" w:cs="Segoe UI"/>
        </w:rPr>
        <w:t>it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</w:rPr>
        <w:t>u</w:t>
      </w:r>
      <w:r>
        <w:rPr>
          <w:rFonts w:ascii="Segoe UI" w:eastAsia="Segoe UI" w:hAnsi="Segoe UI" w:cs="Segoe UI"/>
          <w:spacing w:val="2"/>
        </w:rPr>
        <w:t>s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s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  <w:spacing w:val="3"/>
        </w:rPr>
        <w:t>V</w:t>
      </w:r>
      <w:r>
        <w:rPr>
          <w:rFonts w:ascii="Segoe UI" w:eastAsia="Segoe UI" w:hAnsi="Segoe UI" w:cs="Segoe UI"/>
          <w:spacing w:val="-1"/>
        </w:rPr>
        <w:t>ec</w:t>
      </w:r>
      <w:r>
        <w:rPr>
          <w:rFonts w:ascii="Segoe UI" w:eastAsia="Segoe UI" w:hAnsi="Segoe UI" w:cs="Segoe UI"/>
        </w:rPr>
        <w:t>to</w:t>
      </w:r>
      <w:r>
        <w:rPr>
          <w:rFonts w:ascii="Segoe UI" w:eastAsia="Segoe UI" w:hAnsi="Segoe UI" w:cs="Segoe UI"/>
          <w:spacing w:val="3"/>
        </w:rPr>
        <w:t>r</w:t>
      </w:r>
      <w:r>
        <w:rPr>
          <w:rFonts w:ascii="Segoe UI" w:eastAsia="Segoe UI" w:hAnsi="Segoe UI" w:cs="Segoe UI"/>
        </w:rPr>
        <w:t>Dr</w:t>
      </w:r>
      <w:r>
        <w:rPr>
          <w:rFonts w:ascii="Segoe UI" w:eastAsia="Segoe UI" w:hAnsi="Segoe UI" w:cs="Segoe UI"/>
          <w:spacing w:val="-1"/>
        </w:rPr>
        <w:t>a</w:t>
      </w:r>
      <w:r>
        <w:rPr>
          <w:rFonts w:ascii="Segoe UI" w:eastAsia="Segoe UI" w:hAnsi="Segoe UI" w:cs="Segoe UI"/>
          <w:spacing w:val="2"/>
        </w:rPr>
        <w:t>w</w:t>
      </w:r>
      <w:r>
        <w:rPr>
          <w:rFonts w:ascii="Segoe UI" w:eastAsia="Segoe UI" w:hAnsi="Segoe UI" w:cs="Segoe UI"/>
        </w:rPr>
        <w:t>abl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  <w:spacing w:val="2"/>
        </w:rPr>
        <w:t>.j</w:t>
      </w:r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2"/>
        </w:rPr>
        <w:t>v</w:t>
      </w:r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-18"/>
        </w:rPr>
        <w:t xml:space="preserve"> </w:t>
      </w:r>
      <w:r>
        <w:rPr>
          <w:rFonts w:ascii="Segoe UI" w:eastAsia="Segoe UI" w:hAnsi="Segoe UI" w:cs="Segoe UI"/>
        </w:rPr>
        <w:t xml:space="preserve">and </w:t>
      </w:r>
      <w:r>
        <w:rPr>
          <w:rFonts w:ascii="Segoe UI" w:eastAsia="Segoe UI" w:hAnsi="Segoe UI" w:cs="Segoe UI"/>
          <w:spacing w:val="-1"/>
        </w:rPr>
        <w:t>P</w:t>
      </w:r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1"/>
        </w:rPr>
        <w:t>t</w:t>
      </w:r>
      <w:r>
        <w:rPr>
          <w:rFonts w:ascii="Segoe UI" w:eastAsia="Segoe UI" w:hAnsi="Segoe UI" w:cs="Segoe UI"/>
        </w:rPr>
        <w:t>h</w:t>
      </w:r>
      <w:r>
        <w:rPr>
          <w:rFonts w:ascii="Segoe UI" w:eastAsia="Segoe UI" w:hAnsi="Segoe UI" w:cs="Segoe UI"/>
          <w:spacing w:val="1"/>
        </w:rPr>
        <w:t>P</w:t>
      </w:r>
      <w:r>
        <w:rPr>
          <w:rFonts w:ascii="Segoe UI" w:eastAsia="Segoe UI" w:hAnsi="Segoe UI" w:cs="Segoe UI"/>
        </w:rPr>
        <w:t>ar</w:t>
      </w:r>
      <w:r>
        <w:rPr>
          <w:rFonts w:ascii="Segoe UI" w:eastAsia="Segoe UI" w:hAnsi="Segoe UI" w:cs="Segoe UI"/>
          <w:spacing w:val="1"/>
        </w:rPr>
        <w:t>s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r.java</w:t>
      </w:r>
      <w:r>
        <w:rPr>
          <w:rFonts w:ascii="Segoe UI" w:eastAsia="Segoe UI" w:hAnsi="Segoe UI" w:cs="Segoe UI"/>
          <w:spacing w:val="-13"/>
        </w:rPr>
        <w:t xml:space="preserve"> </w:t>
      </w:r>
      <w:r>
        <w:rPr>
          <w:rFonts w:ascii="Segoe UI" w:eastAsia="Segoe UI" w:hAnsi="Segoe UI" w:cs="Segoe UI"/>
        </w:rPr>
        <w:t>fr</w:t>
      </w:r>
      <w:r>
        <w:rPr>
          <w:rFonts w:ascii="Segoe UI" w:eastAsia="Segoe UI" w:hAnsi="Segoe UI" w:cs="Segoe UI"/>
          <w:spacing w:val="3"/>
        </w:rPr>
        <w:t>o</w:t>
      </w:r>
      <w:r>
        <w:rPr>
          <w:rFonts w:ascii="Segoe UI" w:eastAsia="Segoe UI" w:hAnsi="Segoe UI" w:cs="Segoe UI"/>
        </w:rPr>
        <w:t>m</w:t>
      </w:r>
      <w:r>
        <w:rPr>
          <w:rFonts w:ascii="Segoe UI" w:eastAsia="Segoe UI" w:hAnsi="Segoe UI" w:cs="Segoe UI"/>
          <w:spacing w:val="-5"/>
        </w:rPr>
        <w:t xml:space="preserve"> </w:t>
      </w:r>
      <w:r>
        <w:rPr>
          <w:rFonts w:ascii="Segoe UI" w:eastAsia="Segoe UI" w:hAnsi="Segoe UI" w:cs="Segoe UI"/>
          <w:spacing w:val="1"/>
        </w:rPr>
        <w:t>AO</w:t>
      </w:r>
      <w:r>
        <w:rPr>
          <w:rFonts w:ascii="Segoe UI" w:eastAsia="Segoe UI" w:hAnsi="Segoe UI" w:cs="Segoe UI"/>
        </w:rPr>
        <w:t>SP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Verdana" w:eastAsia="Verdana" w:hAnsi="Verdana" w:cs="Verdana"/>
          <w:spacing w:val="-1"/>
          <w:sz w:val="18"/>
          <w:szCs w:val="18"/>
        </w:rPr>
        <w:t>v</w:t>
      </w:r>
      <w:r>
        <w:rPr>
          <w:rFonts w:ascii="Verdana" w:eastAsia="Verdana" w:hAnsi="Verdana" w:cs="Verdana"/>
          <w:spacing w:val="1"/>
          <w:sz w:val="18"/>
          <w:szCs w:val="18"/>
        </w:rPr>
        <w:t>e</w:t>
      </w:r>
      <w:r>
        <w:rPr>
          <w:rFonts w:ascii="Verdana" w:eastAsia="Verdana" w:hAnsi="Verdana" w:cs="Verdana"/>
          <w:sz w:val="18"/>
          <w:szCs w:val="18"/>
        </w:rPr>
        <w:t>rs</w:t>
      </w:r>
      <w:r>
        <w:rPr>
          <w:rFonts w:ascii="Verdana" w:eastAsia="Verdana" w:hAnsi="Verdana" w:cs="Verdana"/>
          <w:spacing w:val="1"/>
          <w:sz w:val="18"/>
          <w:szCs w:val="18"/>
        </w:rPr>
        <w:t>io</w:t>
      </w:r>
      <w:r>
        <w:rPr>
          <w:rFonts w:ascii="Verdana" w:eastAsia="Verdana" w:hAnsi="Verdana" w:cs="Verdana"/>
          <w:spacing w:val="-1"/>
          <w:sz w:val="18"/>
          <w:szCs w:val="18"/>
        </w:rPr>
        <w:t>n</w:t>
      </w:r>
      <w:r>
        <w:rPr>
          <w:rFonts w:ascii="Verdana" w:eastAsia="Verdana" w:hAnsi="Verdana" w:cs="Verdana"/>
          <w:sz w:val="18"/>
          <w:szCs w:val="18"/>
        </w:rPr>
        <w:t>:</w:t>
      </w:r>
      <w:r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1"/>
          <w:sz w:val="18"/>
          <w:szCs w:val="18"/>
        </w:rPr>
        <w:t>5</w:t>
      </w:r>
      <w:r>
        <w:rPr>
          <w:rFonts w:ascii="Verdana" w:eastAsia="Verdana" w:hAnsi="Verdana" w:cs="Verdana"/>
          <w:spacing w:val="-1"/>
          <w:sz w:val="18"/>
          <w:szCs w:val="18"/>
        </w:rPr>
        <w:t>.</w:t>
      </w:r>
      <w:r>
        <w:rPr>
          <w:rFonts w:ascii="Verdana" w:eastAsia="Verdana" w:hAnsi="Verdana" w:cs="Verdana"/>
          <w:spacing w:val="1"/>
          <w:sz w:val="18"/>
          <w:szCs w:val="18"/>
        </w:rPr>
        <w:t>0</w:t>
      </w:r>
      <w:r>
        <w:rPr>
          <w:rFonts w:ascii="Verdana" w:eastAsia="Verdana" w:hAnsi="Verdana" w:cs="Verdana"/>
          <w:spacing w:val="-1"/>
          <w:sz w:val="18"/>
          <w:szCs w:val="18"/>
        </w:rPr>
        <w:t>.</w:t>
      </w:r>
      <w:r>
        <w:rPr>
          <w:rFonts w:ascii="Verdana" w:eastAsia="Verdana" w:hAnsi="Verdana" w:cs="Verdana"/>
          <w:spacing w:val="1"/>
          <w:sz w:val="18"/>
          <w:szCs w:val="18"/>
        </w:rPr>
        <w:t>0_</w:t>
      </w:r>
      <w:r>
        <w:rPr>
          <w:rFonts w:ascii="Verdana" w:eastAsia="Verdana" w:hAnsi="Verdana" w:cs="Verdana"/>
          <w:sz w:val="18"/>
          <w:szCs w:val="18"/>
        </w:rPr>
        <w:t>r2</w:t>
      </w:r>
    </w:p>
    <w:p w14:paraId="7A707E0B" w14:textId="77777777" w:rsidR="003D1BF0" w:rsidRDefault="003D1BF0">
      <w:pPr>
        <w:spacing w:before="2" w:line="260" w:lineRule="exact"/>
        <w:rPr>
          <w:sz w:val="26"/>
          <w:szCs w:val="26"/>
        </w:rPr>
      </w:pPr>
    </w:p>
    <w:p w14:paraId="48A0605C" w14:textId="77777777" w:rsidR="003D1BF0" w:rsidRDefault="000E3374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Kn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ss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:</w:t>
      </w:r>
    </w:p>
    <w:p w14:paraId="4B9D86B5" w14:textId="77777777" w:rsidR="003D1BF0" w:rsidRDefault="003D1BF0">
      <w:pPr>
        <w:spacing w:before="11" w:line="280" w:lineRule="exact"/>
        <w:rPr>
          <w:sz w:val="28"/>
          <w:szCs w:val="28"/>
        </w:rPr>
      </w:pPr>
    </w:p>
    <w:p w14:paraId="7545AD0F" w14:textId="77777777" w:rsidR="003D1BF0" w:rsidRDefault="000E3374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RTL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when i</w:t>
      </w:r>
      <w:r>
        <w:rPr>
          <w:rFonts w:ascii="Calibri" w:eastAsia="Calibri" w:hAnsi="Calibri" w:cs="Calibri"/>
          <w:spacing w:val="-4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 pas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rd,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RTL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UIKI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rd</w:t>
      </w:r>
    </w:p>
    <w:p w14:paraId="0D0D1A74" w14:textId="77777777" w:rsidR="003D1BF0" w:rsidRDefault="000E3374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4ABC8D50" w14:textId="77777777" w:rsidR="003D1BF0" w:rsidRDefault="000E3374" w:rsidP="00DB0801">
      <w:pPr>
        <w:spacing w:line="276" w:lineRule="auto"/>
        <w:ind w:left="100" w:right="79"/>
        <w:rPr>
          <w:rFonts w:ascii="Calibri" w:eastAsia="Calibri" w:hAnsi="Calibri" w:cs="Calibri"/>
          <w:position w:val="1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iss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ed in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oo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k.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>/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e.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le.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m/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ssue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ai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?</w:t>
      </w:r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&amp;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tar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&amp;n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=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&amp;</w:t>
      </w:r>
      <w:r>
        <w:rPr>
          <w:rFonts w:ascii="Calibri" w:eastAsia="Calibri" w:hAnsi="Calibri" w:cs="Calibri"/>
          <w:spacing w:val="-3"/>
          <w:sz w:val="22"/>
          <w:szCs w:val="22"/>
        </w:rPr>
        <w:t>q</w:t>
      </w:r>
      <w:r>
        <w:rPr>
          <w:rFonts w:ascii="Calibri" w:eastAsia="Calibri" w:hAnsi="Calibri" w:cs="Calibri"/>
          <w:spacing w:val="-2"/>
          <w:sz w:val="22"/>
          <w:szCs w:val="22"/>
        </w:rPr>
        <w:t>=</w:t>
      </w:r>
      <w:r>
        <w:rPr>
          <w:rFonts w:ascii="Calibri" w:eastAsia="Calibri" w:hAnsi="Calibri" w:cs="Calibri"/>
          <w:sz w:val="22"/>
          <w:szCs w:val="22"/>
        </w:rPr>
        <w:t>&amp;</w:t>
      </w:r>
      <w:r>
        <w:rPr>
          <w:rFonts w:ascii="Calibri" w:eastAsia="Calibri" w:hAnsi="Calibri" w:cs="Calibri"/>
          <w:spacing w:val="1"/>
          <w:sz w:val="22"/>
          <w:szCs w:val="22"/>
        </w:rPr>
        <w:t>co</w:t>
      </w:r>
      <w:r>
        <w:rPr>
          <w:rFonts w:ascii="Calibri" w:eastAsia="Calibri" w:hAnsi="Calibri" w:cs="Calibri"/>
          <w:sz w:val="22"/>
          <w:szCs w:val="22"/>
        </w:rPr>
        <w:t>ls</w:t>
      </w:r>
      <w:r>
        <w:rPr>
          <w:rFonts w:ascii="Calibri" w:eastAsia="Calibri" w:hAnsi="Calibri" w:cs="Calibri"/>
          <w:spacing w:val="-4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1"/>
          <w:sz w:val="22"/>
          <w:szCs w:val="22"/>
        </w:rPr>
        <w:t>=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%</w:t>
      </w:r>
      <w:r>
        <w:rPr>
          <w:rFonts w:ascii="Calibri" w:eastAsia="Calibri" w:hAnsi="Calibri" w:cs="Calibri"/>
          <w:spacing w:val="1"/>
          <w:sz w:val="22"/>
          <w:szCs w:val="22"/>
        </w:rPr>
        <w:t>20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atus</w:t>
      </w:r>
      <w:r>
        <w:rPr>
          <w:rFonts w:ascii="Calibri" w:eastAsia="Calibri" w:hAnsi="Calibri" w:cs="Calibri"/>
          <w:position w:val="1"/>
          <w:sz w:val="22"/>
          <w:szCs w:val="22"/>
        </w:rPr>
        <w:t>%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0P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ri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y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%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20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wne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position w:val="1"/>
          <w:sz w:val="22"/>
          <w:szCs w:val="22"/>
        </w:rPr>
        <w:t>%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2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0</w:t>
      </w:r>
      <w:r>
        <w:rPr>
          <w:rFonts w:ascii="Calibri" w:eastAsia="Calibri" w:hAnsi="Calibri" w:cs="Calibri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mm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y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%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20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position w:val="1"/>
          <w:sz w:val="22"/>
          <w:szCs w:val="22"/>
        </w:rPr>
        <w:t>tars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%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2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0</w:t>
      </w:r>
      <w:r>
        <w:rPr>
          <w:rFonts w:ascii="Calibri" w:eastAsia="Calibri" w:hAnsi="Calibri" w:cs="Calibri"/>
          <w:position w:val="1"/>
          <w:sz w:val="22"/>
          <w:szCs w:val="22"/>
        </w:rPr>
        <w:t>Re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rte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position w:val="1"/>
          <w:sz w:val="22"/>
          <w:szCs w:val="22"/>
        </w:rPr>
        <w:t>%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0</w:t>
      </w:r>
      <w:r>
        <w:rPr>
          <w:rFonts w:ascii="Calibri" w:eastAsia="Calibri" w:hAnsi="Calibri" w:cs="Calibri"/>
          <w:position w:val="1"/>
          <w:sz w:val="22"/>
          <w:szCs w:val="22"/>
        </w:rPr>
        <w:t>Ope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ed&amp;g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upby</w:t>
      </w:r>
      <w:r>
        <w:rPr>
          <w:rFonts w:ascii="Calibri" w:eastAsia="Calibri" w:hAnsi="Calibri" w:cs="Calibri"/>
          <w:position w:val="1"/>
          <w:sz w:val="22"/>
          <w:szCs w:val="22"/>
        </w:rPr>
        <w:t>=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&amp;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rt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=</w:t>
      </w:r>
      <w:r>
        <w:rPr>
          <w:rFonts w:ascii="Calibri" w:eastAsia="Calibri" w:hAnsi="Calibri" w:cs="Calibri"/>
          <w:position w:val="1"/>
          <w:sz w:val="22"/>
          <w:szCs w:val="22"/>
        </w:rPr>
        <w:t>&amp;id=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0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14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7</w:t>
      </w:r>
      <w:r>
        <w:rPr>
          <w:rFonts w:ascii="Calibri" w:eastAsia="Calibri" w:hAnsi="Calibri" w:cs="Calibri"/>
          <w:position w:val="1"/>
          <w:sz w:val="22"/>
          <w:szCs w:val="22"/>
        </w:rPr>
        <w:t>1</w:t>
      </w:r>
    </w:p>
    <w:p w14:paraId="3E86003E" w14:textId="77777777" w:rsidR="003D1BF0" w:rsidRDefault="000E3374">
      <w:pPr>
        <w:spacing w:before="58"/>
        <w:ind w:left="106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V</w:t>
      </w:r>
      <w:r>
        <w:rPr>
          <w:rFonts w:ascii="Arial" w:eastAsia="Arial" w:hAnsi="Arial" w:cs="Arial"/>
          <w:b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sz w:val="36"/>
          <w:szCs w:val="36"/>
        </w:rPr>
        <w:t>r</w:t>
      </w:r>
      <w:r>
        <w:rPr>
          <w:rFonts w:ascii="Arial" w:eastAsia="Arial" w:hAnsi="Arial" w:cs="Arial"/>
          <w:b/>
          <w:spacing w:val="-2"/>
          <w:sz w:val="36"/>
          <w:szCs w:val="36"/>
        </w:rPr>
        <w:t>s</w:t>
      </w:r>
      <w:r>
        <w:rPr>
          <w:rFonts w:ascii="Arial" w:eastAsia="Arial" w:hAnsi="Arial" w:cs="Arial"/>
          <w:b/>
          <w:sz w:val="36"/>
          <w:szCs w:val="36"/>
        </w:rPr>
        <w:t>i</w:t>
      </w:r>
      <w:r>
        <w:rPr>
          <w:rFonts w:ascii="Arial" w:eastAsia="Arial" w:hAnsi="Arial" w:cs="Arial"/>
          <w:b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sz w:val="36"/>
          <w:szCs w:val="36"/>
        </w:rPr>
        <w:t>n</w:t>
      </w:r>
      <w:r>
        <w:rPr>
          <w:rFonts w:ascii="Arial" w:eastAsia="Arial" w:hAnsi="Arial" w:cs="Arial"/>
          <w:b/>
          <w:spacing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z w:val="36"/>
          <w:szCs w:val="36"/>
        </w:rPr>
        <w:t>-3.</w:t>
      </w:r>
      <w:r>
        <w:rPr>
          <w:rFonts w:ascii="Arial" w:eastAsia="Arial" w:hAnsi="Arial" w:cs="Arial"/>
          <w:b/>
          <w:spacing w:val="-1"/>
          <w:sz w:val="36"/>
          <w:szCs w:val="36"/>
        </w:rPr>
        <w:t>0</w:t>
      </w:r>
      <w:r>
        <w:rPr>
          <w:rFonts w:ascii="Arial" w:eastAsia="Arial" w:hAnsi="Arial" w:cs="Arial"/>
          <w:b/>
          <w:sz w:val="36"/>
          <w:szCs w:val="36"/>
        </w:rPr>
        <w:t>.0</w:t>
      </w:r>
    </w:p>
    <w:p w14:paraId="35C41D9F" w14:textId="77777777" w:rsidR="003D1BF0" w:rsidRDefault="000E3374">
      <w:pPr>
        <w:spacing w:before="39"/>
        <w:ind w:left="180"/>
        <w:rPr>
          <w:rFonts w:ascii="Segoe UI" w:eastAsia="Segoe UI" w:hAnsi="Segoe UI" w:cs="Segoe UI"/>
        </w:rPr>
      </w:pPr>
      <w:r>
        <w:rPr>
          <w:rFonts w:ascii="Arial" w:eastAsia="Arial" w:hAnsi="Arial" w:cs="Arial"/>
          <w:color w:val="252525"/>
          <w:sz w:val="22"/>
          <w:szCs w:val="22"/>
        </w:rPr>
        <w:t xml:space="preserve">1.  </w:t>
      </w:r>
      <w:r>
        <w:rPr>
          <w:rFonts w:ascii="Arial" w:eastAsia="Arial" w:hAnsi="Arial" w:cs="Arial"/>
          <w:color w:val="252525"/>
          <w:spacing w:val="49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00000"/>
          <w:spacing w:val="1"/>
        </w:rPr>
        <w:t>A</w:t>
      </w:r>
      <w:r>
        <w:rPr>
          <w:rFonts w:ascii="Segoe UI" w:eastAsia="Segoe UI" w:hAnsi="Segoe UI" w:cs="Segoe UI"/>
          <w:color w:val="000000"/>
        </w:rPr>
        <w:t>t</w:t>
      </w:r>
      <w:r>
        <w:rPr>
          <w:rFonts w:ascii="Segoe UI" w:eastAsia="Segoe UI" w:hAnsi="Segoe UI" w:cs="Segoe UI"/>
          <w:color w:val="000000"/>
          <w:spacing w:val="-1"/>
        </w:rPr>
        <w:t>t</w:t>
      </w:r>
      <w:r>
        <w:rPr>
          <w:rFonts w:ascii="Segoe UI" w:eastAsia="Segoe UI" w:hAnsi="Segoe UI" w:cs="Segoe UI"/>
          <w:color w:val="000000"/>
        </w:rPr>
        <w:t>ribut</w:t>
      </w:r>
      <w:r>
        <w:rPr>
          <w:rFonts w:ascii="Segoe UI" w:eastAsia="Segoe UI" w:hAnsi="Segoe UI" w:cs="Segoe UI"/>
          <w:color w:val="000000"/>
          <w:spacing w:val="2"/>
        </w:rPr>
        <w:t>e</w:t>
      </w:r>
      <w:r>
        <w:rPr>
          <w:rFonts w:ascii="Segoe UI" w:eastAsia="Segoe UI" w:hAnsi="Segoe UI" w:cs="Segoe UI"/>
          <w:color w:val="000000"/>
        </w:rPr>
        <w:t>s</w:t>
      </w:r>
      <w:r>
        <w:rPr>
          <w:rFonts w:ascii="Segoe UI" w:eastAsia="Segoe UI" w:hAnsi="Segoe UI" w:cs="Segoe UI"/>
          <w:color w:val="000000"/>
          <w:spacing w:val="-9"/>
        </w:rPr>
        <w:t xml:space="preserve"> </w:t>
      </w:r>
      <w:r>
        <w:rPr>
          <w:rFonts w:ascii="Segoe UI" w:eastAsia="Segoe UI" w:hAnsi="Segoe UI" w:cs="Segoe UI"/>
          <w:color w:val="000000"/>
        </w:rPr>
        <w:t>do n</w:t>
      </w:r>
      <w:r>
        <w:rPr>
          <w:rFonts w:ascii="Segoe UI" w:eastAsia="Segoe UI" w:hAnsi="Segoe UI" w:cs="Segoe UI"/>
          <w:color w:val="000000"/>
          <w:spacing w:val="1"/>
        </w:rPr>
        <w:t>o</w:t>
      </w:r>
      <w:r>
        <w:rPr>
          <w:rFonts w:ascii="Segoe UI" w:eastAsia="Segoe UI" w:hAnsi="Segoe UI" w:cs="Segoe UI"/>
          <w:color w:val="000000"/>
        </w:rPr>
        <w:t>t</w:t>
      </w:r>
      <w:r>
        <w:rPr>
          <w:rFonts w:ascii="Segoe UI" w:eastAsia="Segoe UI" w:hAnsi="Segoe UI" w:cs="Segoe UI"/>
          <w:color w:val="000000"/>
          <w:spacing w:val="-3"/>
        </w:rPr>
        <w:t xml:space="preserve"> </w:t>
      </w:r>
      <w:r>
        <w:rPr>
          <w:rFonts w:ascii="Segoe UI" w:eastAsia="Segoe UI" w:hAnsi="Segoe UI" w:cs="Segoe UI"/>
          <w:color w:val="000000"/>
        </w:rPr>
        <w:t>have</w:t>
      </w:r>
      <w:r>
        <w:rPr>
          <w:rFonts w:ascii="Segoe UI" w:eastAsia="Segoe UI" w:hAnsi="Segoe UI" w:cs="Segoe UI"/>
          <w:color w:val="000000"/>
          <w:spacing w:val="-4"/>
        </w:rPr>
        <w:t xml:space="preserve"> </w:t>
      </w:r>
      <w:r>
        <w:rPr>
          <w:rFonts w:ascii="Segoe UI" w:eastAsia="Segoe UI" w:hAnsi="Segoe UI" w:cs="Segoe UI"/>
          <w:color w:val="000000"/>
        </w:rPr>
        <w:t>p</w:t>
      </w:r>
      <w:r>
        <w:rPr>
          <w:rFonts w:ascii="Segoe UI" w:eastAsia="Segoe UI" w:hAnsi="Segoe UI" w:cs="Segoe UI"/>
          <w:color w:val="000000"/>
          <w:spacing w:val="3"/>
        </w:rPr>
        <w:t>r</w:t>
      </w:r>
      <w:r>
        <w:rPr>
          <w:rFonts w:ascii="Segoe UI" w:eastAsia="Segoe UI" w:hAnsi="Segoe UI" w:cs="Segoe UI"/>
          <w:color w:val="000000"/>
          <w:spacing w:val="-1"/>
        </w:rPr>
        <w:t>e</w:t>
      </w:r>
      <w:r>
        <w:rPr>
          <w:rFonts w:ascii="Segoe UI" w:eastAsia="Segoe UI" w:hAnsi="Segoe UI" w:cs="Segoe UI"/>
          <w:color w:val="000000"/>
          <w:spacing w:val="2"/>
        </w:rPr>
        <w:t>f</w:t>
      </w:r>
      <w:r>
        <w:rPr>
          <w:rFonts w:ascii="Segoe UI" w:eastAsia="Segoe UI" w:hAnsi="Segoe UI" w:cs="Segoe UI"/>
          <w:color w:val="000000"/>
        </w:rPr>
        <w:t>ix</w:t>
      </w:r>
      <w:r>
        <w:rPr>
          <w:rFonts w:ascii="Segoe UI" w:eastAsia="Segoe UI" w:hAnsi="Segoe UI" w:cs="Segoe UI"/>
          <w:color w:val="000000"/>
          <w:spacing w:val="-5"/>
        </w:rPr>
        <w:t xml:space="preserve"> </w:t>
      </w:r>
      <w:r>
        <w:rPr>
          <w:rFonts w:ascii="Segoe UI" w:eastAsia="Segoe UI" w:hAnsi="Segoe UI" w:cs="Segoe UI"/>
          <w:color w:val="000000"/>
        </w:rPr>
        <w:t>UIK</w:t>
      </w:r>
      <w:r>
        <w:rPr>
          <w:rFonts w:ascii="Segoe UI" w:eastAsia="Segoe UI" w:hAnsi="Segoe UI" w:cs="Segoe UI"/>
          <w:color w:val="000000"/>
          <w:spacing w:val="2"/>
        </w:rPr>
        <w:t>I</w:t>
      </w:r>
      <w:r>
        <w:rPr>
          <w:rFonts w:ascii="Segoe UI" w:eastAsia="Segoe UI" w:hAnsi="Segoe UI" w:cs="Segoe UI"/>
          <w:color w:val="000000"/>
        </w:rPr>
        <w:t>T</w:t>
      </w:r>
      <w:r>
        <w:rPr>
          <w:rFonts w:ascii="Segoe UI" w:eastAsia="Segoe UI" w:hAnsi="Segoe UI" w:cs="Segoe UI"/>
          <w:color w:val="000000"/>
          <w:spacing w:val="-6"/>
        </w:rPr>
        <w:t xml:space="preserve"> </w:t>
      </w:r>
      <w:r>
        <w:rPr>
          <w:rFonts w:ascii="Segoe UI" w:eastAsia="Segoe UI" w:hAnsi="Segoe UI" w:cs="Segoe UI"/>
          <w:color w:val="000000"/>
        </w:rPr>
        <w:t>and</w:t>
      </w:r>
      <w:r>
        <w:rPr>
          <w:rFonts w:ascii="Segoe UI" w:eastAsia="Segoe UI" w:hAnsi="Segoe UI" w:cs="Segoe UI"/>
          <w:color w:val="000000"/>
          <w:spacing w:val="-3"/>
        </w:rPr>
        <w:t xml:space="preserve"> </w:t>
      </w:r>
      <w:r>
        <w:rPr>
          <w:rFonts w:ascii="Segoe UI" w:eastAsia="Segoe UI" w:hAnsi="Segoe UI" w:cs="Segoe UI"/>
          <w:color w:val="000000"/>
          <w:spacing w:val="3"/>
        </w:rPr>
        <w:t>n</w:t>
      </w:r>
      <w:r>
        <w:rPr>
          <w:rFonts w:ascii="Segoe UI" w:eastAsia="Segoe UI" w:hAnsi="Segoe UI" w:cs="Segoe UI"/>
          <w:color w:val="000000"/>
          <w:spacing w:val="2"/>
        </w:rPr>
        <w:t>a</w:t>
      </w:r>
      <w:r>
        <w:rPr>
          <w:rFonts w:ascii="Segoe UI" w:eastAsia="Segoe UI" w:hAnsi="Segoe UI" w:cs="Segoe UI"/>
          <w:color w:val="000000"/>
          <w:spacing w:val="-1"/>
        </w:rPr>
        <w:t>m</w:t>
      </w:r>
      <w:r>
        <w:rPr>
          <w:rFonts w:ascii="Segoe UI" w:eastAsia="Segoe UI" w:hAnsi="Segoe UI" w:cs="Segoe UI"/>
          <w:color w:val="000000"/>
        </w:rPr>
        <w:t>e</w:t>
      </w:r>
      <w:r>
        <w:rPr>
          <w:rFonts w:ascii="Segoe UI" w:eastAsia="Segoe UI" w:hAnsi="Segoe UI" w:cs="Segoe UI"/>
          <w:color w:val="000000"/>
          <w:spacing w:val="-6"/>
        </w:rPr>
        <w:t xml:space="preserve"> </w:t>
      </w:r>
      <w:r>
        <w:rPr>
          <w:rFonts w:ascii="Segoe UI" w:eastAsia="Segoe UI" w:hAnsi="Segoe UI" w:cs="Segoe UI"/>
          <w:color w:val="000000"/>
          <w:spacing w:val="-1"/>
        </w:rPr>
        <w:t>c</w:t>
      </w:r>
      <w:r>
        <w:rPr>
          <w:rFonts w:ascii="Segoe UI" w:eastAsia="Segoe UI" w:hAnsi="Segoe UI" w:cs="Segoe UI"/>
          <w:color w:val="000000"/>
          <w:spacing w:val="1"/>
        </w:rPr>
        <w:t>o</w:t>
      </w:r>
      <w:r>
        <w:rPr>
          <w:rFonts w:ascii="Segoe UI" w:eastAsia="Segoe UI" w:hAnsi="Segoe UI" w:cs="Segoe UI"/>
          <w:color w:val="000000"/>
          <w:spacing w:val="2"/>
        </w:rPr>
        <w:t>l</w:t>
      </w:r>
      <w:r>
        <w:rPr>
          <w:rFonts w:ascii="Segoe UI" w:eastAsia="Segoe UI" w:hAnsi="Segoe UI" w:cs="Segoe UI"/>
          <w:color w:val="000000"/>
        </w:rPr>
        <w:t>lid</w:t>
      </w:r>
      <w:r>
        <w:rPr>
          <w:rFonts w:ascii="Segoe UI" w:eastAsia="Segoe UI" w:hAnsi="Segoe UI" w:cs="Segoe UI"/>
          <w:color w:val="000000"/>
          <w:spacing w:val="1"/>
        </w:rPr>
        <w:t>e</w:t>
      </w:r>
      <w:r>
        <w:rPr>
          <w:rFonts w:ascii="Segoe UI" w:eastAsia="Segoe UI" w:hAnsi="Segoe UI" w:cs="Segoe UI"/>
          <w:color w:val="000000"/>
        </w:rPr>
        <w:t>s</w:t>
      </w:r>
      <w:r>
        <w:rPr>
          <w:rFonts w:ascii="Segoe UI" w:eastAsia="Segoe UI" w:hAnsi="Segoe UI" w:cs="Segoe UI"/>
          <w:color w:val="000000"/>
          <w:spacing w:val="-5"/>
        </w:rPr>
        <w:t xml:space="preserve"> </w:t>
      </w:r>
      <w:r>
        <w:rPr>
          <w:rFonts w:ascii="Segoe UI" w:eastAsia="Segoe UI" w:hAnsi="Segoe UI" w:cs="Segoe UI"/>
          <w:color w:val="000000"/>
        </w:rPr>
        <w:t>with</w:t>
      </w:r>
      <w:r>
        <w:rPr>
          <w:rFonts w:ascii="Segoe UI" w:eastAsia="Segoe UI" w:hAnsi="Segoe UI" w:cs="Segoe UI"/>
          <w:color w:val="000000"/>
          <w:spacing w:val="-4"/>
        </w:rPr>
        <w:t xml:space="preserve"> </w:t>
      </w:r>
      <w:r>
        <w:rPr>
          <w:rFonts w:ascii="Segoe UI" w:eastAsia="Segoe UI" w:hAnsi="Segoe UI" w:cs="Segoe UI"/>
          <w:color w:val="000000"/>
        </w:rPr>
        <w:t>n</w:t>
      </w:r>
      <w:r>
        <w:rPr>
          <w:rFonts w:ascii="Segoe UI" w:eastAsia="Segoe UI" w:hAnsi="Segoe UI" w:cs="Segoe UI"/>
          <w:color w:val="000000"/>
          <w:spacing w:val="2"/>
        </w:rPr>
        <w:t>a</w:t>
      </w:r>
      <w:r>
        <w:rPr>
          <w:rFonts w:ascii="Segoe UI" w:eastAsia="Segoe UI" w:hAnsi="Segoe UI" w:cs="Segoe UI"/>
          <w:color w:val="000000"/>
          <w:spacing w:val="1"/>
        </w:rPr>
        <w:t>m</w:t>
      </w:r>
      <w:r>
        <w:rPr>
          <w:rFonts w:ascii="Segoe UI" w:eastAsia="Segoe UI" w:hAnsi="Segoe UI" w:cs="Segoe UI"/>
          <w:color w:val="000000"/>
        </w:rPr>
        <w:t>e</w:t>
      </w:r>
      <w:r>
        <w:rPr>
          <w:rFonts w:ascii="Segoe UI" w:eastAsia="Segoe UI" w:hAnsi="Segoe UI" w:cs="Segoe UI"/>
          <w:color w:val="000000"/>
          <w:spacing w:val="-6"/>
        </w:rPr>
        <w:t xml:space="preserve"> </w:t>
      </w:r>
      <w:r>
        <w:rPr>
          <w:rFonts w:ascii="Segoe UI" w:eastAsia="Segoe UI" w:hAnsi="Segoe UI" w:cs="Segoe UI"/>
          <w:color w:val="000000"/>
          <w:spacing w:val="1"/>
        </w:rPr>
        <w:t>o</w:t>
      </w:r>
      <w:r>
        <w:rPr>
          <w:rFonts w:ascii="Segoe UI" w:eastAsia="Segoe UI" w:hAnsi="Segoe UI" w:cs="Segoe UI"/>
          <w:color w:val="000000"/>
        </w:rPr>
        <w:t>f</w:t>
      </w:r>
      <w:r>
        <w:rPr>
          <w:rFonts w:ascii="Segoe UI" w:eastAsia="Segoe UI" w:hAnsi="Segoe UI" w:cs="Segoe UI"/>
          <w:color w:val="000000"/>
          <w:spacing w:val="-2"/>
        </w:rPr>
        <w:t xml:space="preserve"> </w:t>
      </w:r>
      <w:r>
        <w:rPr>
          <w:rFonts w:ascii="Segoe UI" w:eastAsia="Segoe UI" w:hAnsi="Segoe UI" w:cs="Segoe UI"/>
          <w:color w:val="000000"/>
        </w:rPr>
        <w:t>a</w:t>
      </w:r>
      <w:r>
        <w:rPr>
          <w:rFonts w:ascii="Segoe UI" w:eastAsia="Segoe UI" w:hAnsi="Segoe UI" w:cs="Segoe UI"/>
          <w:color w:val="000000"/>
          <w:spacing w:val="-1"/>
        </w:rPr>
        <w:t>t</w:t>
      </w:r>
      <w:r>
        <w:rPr>
          <w:rFonts w:ascii="Segoe UI" w:eastAsia="Segoe UI" w:hAnsi="Segoe UI" w:cs="Segoe UI"/>
          <w:color w:val="000000"/>
        </w:rPr>
        <w:t>trs</w:t>
      </w:r>
      <w:r>
        <w:rPr>
          <w:rFonts w:ascii="Segoe UI" w:eastAsia="Segoe UI" w:hAnsi="Segoe UI" w:cs="Segoe UI"/>
          <w:color w:val="000000"/>
          <w:spacing w:val="2"/>
        </w:rPr>
        <w:t xml:space="preserve"> i</w:t>
      </w:r>
      <w:r>
        <w:rPr>
          <w:rFonts w:ascii="Segoe UI" w:eastAsia="Segoe UI" w:hAnsi="Segoe UI" w:cs="Segoe UI"/>
          <w:color w:val="000000"/>
        </w:rPr>
        <w:t>n</w:t>
      </w:r>
      <w:r>
        <w:rPr>
          <w:rFonts w:ascii="Segoe UI" w:eastAsia="Segoe UI" w:hAnsi="Segoe UI" w:cs="Segoe UI"/>
          <w:color w:val="000000"/>
          <w:spacing w:val="-2"/>
        </w:rPr>
        <w:t xml:space="preserve"> </w:t>
      </w:r>
      <w:r>
        <w:rPr>
          <w:rFonts w:ascii="Segoe UI" w:eastAsia="Segoe UI" w:hAnsi="Segoe UI" w:cs="Segoe UI"/>
          <w:color w:val="000000"/>
        </w:rPr>
        <w:t>vert</w:t>
      </w:r>
      <w:r>
        <w:rPr>
          <w:rFonts w:ascii="Segoe UI" w:eastAsia="Segoe UI" w:hAnsi="Segoe UI" w:cs="Segoe UI"/>
          <w:color w:val="000000"/>
          <w:spacing w:val="2"/>
        </w:rPr>
        <w:t>i</w:t>
      </w:r>
      <w:r>
        <w:rPr>
          <w:rFonts w:ascii="Segoe UI" w:eastAsia="Segoe UI" w:hAnsi="Segoe UI" w:cs="Segoe UI"/>
          <w:color w:val="000000"/>
          <w:spacing w:val="-1"/>
        </w:rPr>
        <w:t>c</w:t>
      </w:r>
      <w:r>
        <w:rPr>
          <w:rFonts w:ascii="Segoe UI" w:eastAsia="Segoe UI" w:hAnsi="Segoe UI" w:cs="Segoe UI"/>
          <w:color w:val="000000"/>
          <w:spacing w:val="2"/>
        </w:rPr>
        <w:t>a</w:t>
      </w:r>
      <w:r>
        <w:rPr>
          <w:rFonts w:ascii="Segoe UI" w:eastAsia="Segoe UI" w:hAnsi="Segoe UI" w:cs="Segoe UI"/>
          <w:color w:val="000000"/>
        </w:rPr>
        <w:t>l</w:t>
      </w:r>
      <w:r>
        <w:rPr>
          <w:rFonts w:ascii="Segoe UI" w:eastAsia="Segoe UI" w:hAnsi="Segoe UI" w:cs="Segoe UI"/>
          <w:color w:val="000000"/>
          <w:spacing w:val="-6"/>
        </w:rPr>
        <w:t xml:space="preserve"> </w:t>
      </w:r>
      <w:r>
        <w:rPr>
          <w:rFonts w:ascii="Segoe UI" w:eastAsia="Segoe UI" w:hAnsi="Segoe UI" w:cs="Segoe UI"/>
          <w:color w:val="000000"/>
        </w:rPr>
        <w:t>ap</w:t>
      </w:r>
      <w:r>
        <w:rPr>
          <w:rFonts w:ascii="Segoe UI" w:eastAsia="Segoe UI" w:hAnsi="Segoe UI" w:cs="Segoe UI"/>
          <w:color w:val="000000"/>
          <w:spacing w:val="1"/>
        </w:rPr>
        <w:t>p</w:t>
      </w:r>
      <w:r>
        <w:rPr>
          <w:rFonts w:ascii="Segoe UI" w:eastAsia="Segoe UI" w:hAnsi="Segoe UI" w:cs="Segoe UI"/>
          <w:color w:val="000000"/>
        </w:rPr>
        <w:t>s,</w:t>
      </w:r>
      <w:r>
        <w:rPr>
          <w:rFonts w:ascii="Segoe UI" w:eastAsia="Segoe UI" w:hAnsi="Segoe UI" w:cs="Segoe UI"/>
          <w:color w:val="000000"/>
          <w:spacing w:val="-5"/>
        </w:rPr>
        <w:t xml:space="preserve"> </w:t>
      </w:r>
      <w:r>
        <w:rPr>
          <w:rFonts w:ascii="Segoe UI" w:eastAsia="Segoe UI" w:hAnsi="Segoe UI" w:cs="Segoe UI"/>
          <w:color w:val="000000"/>
        </w:rPr>
        <w:t>h</w:t>
      </w:r>
      <w:r>
        <w:rPr>
          <w:rFonts w:ascii="Segoe UI" w:eastAsia="Segoe UI" w:hAnsi="Segoe UI" w:cs="Segoe UI"/>
          <w:color w:val="000000"/>
          <w:spacing w:val="1"/>
        </w:rPr>
        <w:t>e</w:t>
      </w:r>
      <w:r>
        <w:rPr>
          <w:rFonts w:ascii="Segoe UI" w:eastAsia="Segoe UI" w:hAnsi="Segoe UI" w:cs="Segoe UI"/>
          <w:color w:val="000000"/>
        </w:rPr>
        <w:t>n</w:t>
      </w:r>
      <w:r>
        <w:rPr>
          <w:rFonts w:ascii="Segoe UI" w:eastAsia="Segoe UI" w:hAnsi="Segoe UI" w:cs="Segoe UI"/>
          <w:color w:val="000000"/>
          <w:spacing w:val="1"/>
        </w:rPr>
        <w:t>c</w:t>
      </w:r>
      <w:r>
        <w:rPr>
          <w:rFonts w:ascii="Segoe UI" w:eastAsia="Segoe UI" w:hAnsi="Segoe UI" w:cs="Segoe UI"/>
          <w:color w:val="000000"/>
        </w:rPr>
        <w:t>e</w:t>
      </w:r>
    </w:p>
    <w:p w14:paraId="3FB12119" w14:textId="77777777" w:rsidR="003D1BF0" w:rsidRDefault="000E3374">
      <w:pPr>
        <w:spacing w:before="12"/>
        <w:ind w:left="54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th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  <w:spacing w:val="2"/>
        </w:rPr>
        <w:t>s</w:t>
      </w:r>
      <w:r>
        <w:rPr>
          <w:rFonts w:ascii="Segoe UI" w:eastAsia="Segoe UI" w:hAnsi="Segoe UI" w:cs="Segoe UI"/>
        </w:rPr>
        <w:t>e</w:t>
      </w:r>
      <w:r>
        <w:rPr>
          <w:rFonts w:ascii="Segoe UI" w:eastAsia="Segoe UI" w:hAnsi="Segoe UI" w:cs="Segoe UI"/>
          <w:spacing w:val="-6"/>
        </w:rPr>
        <w:t xml:space="preserve"> </w:t>
      </w:r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2"/>
        </w:rPr>
        <w:t>r</w:t>
      </w:r>
      <w:r>
        <w:rPr>
          <w:rFonts w:ascii="Segoe UI" w:eastAsia="Segoe UI" w:hAnsi="Segoe UI" w:cs="Segoe UI"/>
        </w:rPr>
        <w:t>e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</w:rPr>
        <w:t>p</w:t>
      </w:r>
      <w:r>
        <w:rPr>
          <w:rFonts w:ascii="Segoe UI" w:eastAsia="Segoe UI" w:hAnsi="Segoe UI" w:cs="Segoe UI"/>
          <w:spacing w:val="1"/>
        </w:rPr>
        <w:t>r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f</w:t>
      </w:r>
      <w:r>
        <w:rPr>
          <w:rFonts w:ascii="Segoe UI" w:eastAsia="Segoe UI" w:hAnsi="Segoe UI" w:cs="Segoe UI"/>
          <w:spacing w:val="2"/>
        </w:rPr>
        <w:t>i</w:t>
      </w:r>
      <w:r>
        <w:rPr>
          <w:rFonts w:ascii="Segoe UI" w:eastAsia="Segoe UI" w:hAnsi="Segoe UI" w:cs="Segoe UI"/>
        </w:rPr>
        <w:t>x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d</w:t>
      </w:r>
      <w:r>
        <w:rPr>
          <w:rFonts w:ascii="Segoe UI" w:eastAsia="Segoe UI" w:hAnsi="Segoe UI" w:cs="Segoe UI"/>
          <w:spacing w:val="-6"/>
        </w:rPr>
        <w:t xml:space="preserve"> </w:t>
      </w:r>
      <w:r>
        <w:rPr>
          <w:rFonts w:ascii="Segoe UI" w:eastAsia="Segoe UI" w:hAnsi="Segoe UI" w:cs="Segoe UI"/>
          <w:spacing w:val="2"/>
        </w:rPr>
        <w:t>w</w:t>
      </w:r>
      <w:r>
        <w:rPr>
          <w:rFonts w:ascii="Segoe UI" w:eastAsia="Segoe UI" w:hAnsi="Segoe UI" w:cs="Segoe UI"/>
        </w:rPr>
        <w:t>ith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</w:rPr>
        <w:t>“</w:t>
      </w:r>
      <w:r>
        <w:rPr>
          <w:rFonts w:ascii="Segoe UI" w:eastAsia="Segoe UI" w:hAnsi="Segoe UI" w:cs="Segoe UI"/>
          <w:spacing w:val="2"/>
        </w:rPr>
        <w:t>u</w:t>
      </w:r>
      <w:r>
        <w:rPr>
          <w:rFonts w:ascii="Segoe UI" w:eastAsia="Segoe UI" w:hAnsi="Segoe UI" w:cs="Segoe UI"/>
        </w:rPr>
        <w:t>i</w:t>
      </w:r>
      <w:r>
        <w:rPr>
          <w:rFonts w:ascii="Segoe UI" w:eastAsia="Segoe UI" w:hAnsi="Segoe UI" w:cs="Segoe UI"/>
          <w:spacing w:val="-1"/>
        </w:rPr>
        <w:t>k</w:t>
      </w:r>
      <w:r>
        <w:rPr>
          <w:rFonts w:ascii="Segoe UI" w:eastAsia="Segoe UI" w:hAnsi="Segoe UI" w:cs="Segoe UI"/>
          <w:spacing w:val="2"/>
        </w:rPr>
        <w:t>i</w:t>
      </w:r>
      <w:r>
        <w:rPr>
          <w:rFonts w:ascii="Segoe UI" w:eastAsia="Segoe UI" w:hAnsi="Segoe UI" w:cs="Segoe UI"/>
        </w:rPr>
        <w:t>t_</w:t>
      </w:r>
      <w:r>
        <w:rPr>
          <w:rFonts w:ascii="Segoe UI" w:eastAsia="Segoe UI" w:hAnsi="Segoe UI" w:cs="Segoe UI"/>
          <w:spacing w:val="48"/>
        </w:rPr>
        <w:t xml:space="preserve"> </w:t>
      </w:r>
      <w:r>
        <w:rPr>
          <w:rFonts w:ascii="Segoe UI" w:eastAsia="Segoe UI" w:hAnsi="Segoe UI" w:cs="Segoe UI"/>
        </w:rPr>
        <w:t>“</w:t>
      </w:r>
      <w:r>
        <w:rPr>
          <w:rFonts w:ascii="Segoe UI" w:eastAsia="Segoe UI" w:hAnsi="Segoe UI" w:cs="Segoe UI"/>
          <w:spacing w:val="-1"/>
        </w:rPr>
        <w:t xml:space="preserve"> </w:t>
      </w:r>
      <w:r>
        <w:rPr>
          <w:rFonts w:ascii="Segoe UI" w:eastAsia="Segoe UI" w:hAnsi="Segoe UI" w:cs="Segoe UI"/>
        </w:rPr>
        <w:t>.</w:t>
      </w:r>
    </w:p>
    <w:p w14:paraId="094F88BD" w14:textId="77777777" w:rsidR="003D1BF0" w:rsidRDefault="000E3374">
      <w:pPr>
        <w:spacing w:before="79"/>
        <w:ind w:left="805" w:right="838"/>
        <w:jc w:val="center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spacing w:val="1"/>
        </w:rPr>
        <w:t>W</w:t>
      </w:r>
      <w:r>
        <w:rPr>
          <w:rFonts w:ascii="Segoe UI" w:eastAsia="Segoe UI" w:hAnsi="Segoe UI" w:cs="Segoe UI"/>
        </w:rPr>
        <w:t>h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re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ver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  <w:spacing w:val="2"/>
        </w:rPr>
        <w:t>a</w:t>
      </w:r>
      <w:r>
        <w:rPr>
          <w:rFonts w:ascii="Segoe UI" w:eastAsia="Segoe UI" w:hAnsi="Segoe UI" w:cs="Segoe UI"/>
        </w:rPr>
        <w:t>t</w:t>
      </w:r>
      <w:r>
        <w:rPr>
          <w:rFonts w:ascii="Segoe UI" w:eastAsia="Segoe UI" w:hAnsi="Segoe UI" w:cs="Segoe UI"/>
          <w:spacing w:val="-1"/>
        </w:rPr>
        <w:t>t</w:t>
      </w:r>
      <w:r>
        <w:rPr>
          <w:rFonts w:ascii="Segoe UI" w:eastAsia="Segoe UI" w:hAnsi="Segoe UI" w:cs="Segoe UI"/>
        </w:rPr>
        <w:t>r</w:t>
      </w:r>
      <w:r>
        <w:rPr>
          <w:rFonts w:ascii="Segoe UI" w:eastAsia="Segoe UI" w:hAnsi="Segoe UI" w:cs="Segoe UI"/>
          <w:spacing w:val="2"/>
        </w:rPr>
        <w:t>/</w:t>
      </w:r>
      <w:r>
        <w:rPr>
          <w:rFonts w:ascii="Segoe UI" w:eastAsia="Segoe UI" w:hAnsi="Segoe UI" w:cs="Segoe UI"/>
        </w:rPr>
        <w:t>att</w:t>
      </w:r>
      <w:r>
        <w:rPr>
          <w:rFonts w:ascii="Segoe UI" w:eastAsia="Segoe UI" w:hAnsi="Segoe UI" w:cs="Segoe UI"/>
          <w:spacing w:val="2"/>
        </w:rPr>
        <w:t>r</w:t>
      </w:r>
      <w:r>
        <w:rPr>
          <w:rFonts w:ascii="Segoe UI" w:eastAsia="Segoe UI" w:hAnsi="Segoe UI" w:cs="Segoe UI"/>
          <w:spacing w:val="-1"/>
        </w:rPr>
        <w:t>_</w:t>
      </w:r>
      <w:r>
        <w:rPr>
          <w:rFonts w:ascii="Segoe UI" w:eastAsia="Segoe UI" w:hAnsi="Segoe UI" w:cs="Segoe UI"/>
        </w:rPr>
        <w:t>n</w:t>
      </w:r>
      <w:r>
        <w:rPr>
          <w:rFonts w:ascii="Segoe UI" w:eastAsia="Segoe UI" w:hAnsi="Segoe UI" w:cs="Segoe UI"/>
          <w:spacing w:val="2"/>
        </w:rPr>
        <w:t>a</w:t>
      </w:r>
      <w:r>
        <w:rPr>
          <w:rFonts w:ascii="Segoe UI" w:eastAsia="Segoe UI" w:hAnsi="Segoe UI" w:cs="Segoe UI"/>
          <w:spacing w:val="1"/>
        </w:rPr>
        <w:t>m</w:t>
      </w:r>
      <w:r>
        <w:rPr>
          <w:rFonts w:ascii="Segoe UI" w:eastAsia="Segoe UI" w:hAnsi="Segoe UI" w:cs="Segoe UI"/>
        </w:rPr>
        <w:t>e</w:t>
      </w:r>
      <w:r>
        <w:rPr>
          <w:rFonts w:ascii="Segoe UI" w:eastAsia="Segoe UI" w:hAnsi="Segoe UI" w:cs="Segoe UI"/>
          <w:spacing w:val="-14"/>
        </w:rPr>
        <w:t xml:space="preserve"> </w:t>
      </w:r>
      <w:r>
        <w:rPr>
          <w:rFonts w:ascii="Segoe UI" w:eastAsia="Segoe UI" w:hAnsi="Segoe UI" w:cs="Segoe UI"/>
          <w:spacing w:val="2"/>
        </w:rPr>
        <w:t>i</w:t>
      </w:r>
      <w:r>
        <w:rPr>
          <w:rFonts w:ascii="Segoe UI" w:eastAsia="Segoe UI" w:hAnsi="Segoe UI" w:cs="Segoe UI"/>
        </w:rPr>
        <w:t>s</w:t>
      </w:r>
      <w:r>
        <w:rPr>
          <w:rFonts w:ascii="Segoe UI" w:eastAsia="Segoe UI" w:hAnsi="Segoe UI" w:cs="Segoe UI"/>
          <w:spacing w:val="-1"/>
        </w:rPr>
        <w:t xml:space="preserve"> </w:t>
      </w:r>
      <w:r>
        <w:rPr>
          <w:rFonts w:ascii="Segoe UI" w:eastAsia="Segoe UI" w:hAnsi="Segoe UI" w:cs="Segoe UI"/>
        </w:rPr>
        <w:t>b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ing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  <w:spacing w:val="2"/>
        </w:rPr>
        <w:t>u</w:t>
      </w:r>
      <w:r>
        <w:rPr>
          <w:rFonts w:ascii="Segoe UI" w:eastAsia="Segoe UI" w:hAnsi="Segoe UI" w:cs="Segoe UI"/>
        </w:rPr>
        <w:t>s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d,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  <w:spacing w:val="2"/>
        </w:rPr>
        <w:t>h</w:t>
      </w:r>
      <w:r>
        <w:rPr>
          <w:rFonts w:ascii="Segoe UI" w:eastAsia="Segoe UI" w:hAnsi="Segoe UI" w:cs="Segoe UI"/>
        </w:rPr>
        <w:t>as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</w:rPr>
        <w:t>to</w:t>
      </w:r>
      <w:r>
        <w:rPr>
          <w:rFonts w:ascii="Segoe UI" w:eastAsia="Segoe UI" w:hAnsi="Segoe UI" w:cs="Segoe UI"/>
          <w:spacing w:val="-1"/>
        </w:rPr>
        <w:t xml:space="preserve"> </w:t>
      </w:r>
      <w:r>
        <w:rPr>
          <w:rFonts w:ascii="Segoe UI" w:eastAsia="Segoe UI" w:hAnsi="Segoe UI" w:cs="Segoe UI"/>
        </w:rPr>
        <w:t xml:space="preserve">be </w:t>
      </w:r>
      <w:r>
        <w:rPr>
          <w:rFonts w:ascii="Segoe UI" w:eastAsia="Segoe UI" w:hAnsi="Segoe UI" w:cs="Segoe UI"/>
          <w:spacing w:val="-1"/>
        </w:rPr>
        <w:t>c</w:t>
      </w:r>
      <w:r>
        <w:rPr>
          <w:rFonts w:ascii="Segoe UI" w:eastAsia="Segoe UI" w:hAnsi="Segoe UI" w:cs="Segoe UI"/>
        </w:rPr>
        <w:t>h</w:t>
      </w:r>
      <w:r>
        <w:rPr>
          <w:rFonts w:ascii="Segoe UI" w:eastAsia="Segoe UI" w:hAnsi="Segoe UI" w:cs="Segoe UI"/>
          <w:spacing w:val="2"/>
        </w:rPr>
        <w:t>a</w:t>
      </w:r>
      <w:r>
        <w:rPr>
          <w:rFonts w:ascii="Segoe UI" w:eastAsia="Segoe UI" w:hAnsi="Segoe UI" w:cs="Segoe UI"/>
        </w:rPr>
        <w:t>ng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d</w:t>
      </w:r>
      <w:r>
        <w:rPr>
          <w:rFonts w:ascii="Segoe UI" w:eastAsia="Segoe UI" w:hAnsi="Segoe UI" w:cs="Segoe UI"/>
          <w:spacing w:val="-7"/>
        </w:rPr>
        <w:t xml:space="preserve"> </w:t>
      </w:r>
      <w:r>
        <w:rPr>
          <w:rFonts w:ascii="Segoe UI" w:eastAsia="Segoe UI" w:hAnsi="Segoe UI" w:cs="Segoe UI"/>
        </w:rPr>
        <w:t>wi</w:t>
      </w:r>
      <w:r>
        <w:rPr>
          <w:rFonts w:ascii="Segoe UI" w:eastAsia="Segoe UI" w:hAnsi="Segoe UI" w:cs="Segoe UI"/>
          <w:spacing w:val="2"/>
        </w:rPr>
        <w:t>t</w:t>
      </w:r>
      <w:r>
        <w:rPr>
          <w:rFonts w:ascii="Segoe UI" w:eastAsia="Segoe UI" w:hAnsi="Segoe UI" w:cs="Segoe UI"/>
        </w:rPr>
        <w:t>h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  <w:w w:val="99"/>
        </w:rPr>
        <w:t>a</w:t>
      </w:r>
      <w:r>
        <w:rPr>
          <w:rFonts w:ascii="Segoe UI" w:eastAsia="Segoe UI" w:hAnsi="Segoe UI" w:cs="Segoe UI"/>
          <w:spacing w:val="-1"/>
          <w:w w:val="99"/>
        </w:rPr>
        <w:t>t</w:t>
      </w:r>
      <w:r>
        <w:rPr>
          <w:rFonts w:ascii="Segoe UI" w:eastAsia="Segoe UI" w:hAnsi="Segoe UI" w:cs="Segoe UI"/>
          <w:w w:val="99"/>
        </w:rPr>
        <w:t>t</w:t>
      </w:r>
      <w:r>
        <w:rPr>
          <w:rFonts w:ascii="Segoe UI" w:eastAsia="Segoe UI" w:hAnsi="Segoe UI" w:cs="Segoe UI"/>
          <w:spacing w:val="2"/>
          <w:w w:val="99"/>
        </w:rPr>
        <w:t>r</w:t>
      </w:r>
      <w:r>
        <w:rPr>
          <w:rFonts w:ascii="Segoe UI" w:eastAsia="Segoe UI" w:hAnsi="Segoe UI" w:cs="Segoe UI"/>
          <w:spacing w:val="-1"/>
          <w:w w:val="99"/>
        </w:rPr>
        <w:t>/</w:t>
      </w:r>
      <w:r>
        <w:rPr>
          <w:rFonts w:ascii="Segoe UI" w:eastAsia="Segoe UI" w:hAnsi="Segoe UI" w:cs="Segoe UI"/>
          <w:w w:val="99"/>
        </w:rPr>
        <w:t>ui</w:t>
      </w:r>
      <w:r>
        <w:rPr>
          <w:rFonts w:ascii="Segoe UI" w:eastAsia="Segoe UI" w:hAnsi="Segoe UI" w:cs="Segoe UI"/>
          <w:spacing w:val="1"/>
          <w:w w:val="99"/>
        </w:rPr>
        <w:t>k</w:t>
      </w:r>
      <w:r>
        <w:rPr>
          <w:rFonts w:ascii="Segoe UI" w:eastAsia="Segoe UI" w:hAnsi="Segoe UI" w:cs="Segoe UI"/>
          <w:w w:val="99"/>
        </w:rPr>
        <w:t>it</w:t>
      </w:r>
      <w:r>
        <w:rPr>
          <w:rFonts w:ascii="Segoe UI" w:eastAsia="Segoe UI" w:hAnsi="Segoe UI" w:cs="Segoe UI"/>
          <w:spacing w:val="1"/>
          <w:w w:val="99"/>
        </w:rPr>
        <w:t>_</w:t>
      </w:r>
      <w:r>
        <w:rPr>
          <w:rFonts w:ascii="Segoe UI" w:eastAsia="Segoe UI" w:hAnsi="Segoe UI" w:cs="Segoe UI"/>
          <w:w w:val="99"/>
        </w:rPr>
        <w:t>a</w:t>
      </w:r>
      <w:r>
        <w:rPr>
          <w:rFonts w:ascii="Segoe UI" w:eastAsia="Segoe UI" w:hAnsi="Segoe UI" w:cs="Segoe UI"/>
          <w:spacing w:val="-1"/>
          <w:w w:val="99"/>
        </w:rPr>
        <w:t>t</w:t>
      </w:r>
      <w:r>
        <w:rPr>
          <w:rFonts w:ascii="Segoe UI" w:eastAsia="Segoe UI" w:hAnsi="Segoe UI" w:cs="Segoe UI"/>
          <w:w w:val="99"/>
        </w:rPr>
        <w:t>t</w:t>
      </w:r>
      <w:r>
        <w:rPr>
          <w:rFonts w:ascii="Segoe UI" w:eastAsia="Segoe UI" w:hAnsi="Segoe UI" w:cs="Segoe UI"/>
          <w:spacing w:val="2"/>
          <w:w w:val="99"/>
        </w:rPr>
        <w:t>r</w:t>
      </w:r>
      <w:r>
        <w:rPr>
          <w:rFonts w:ascii="Segoe UI" w:eastAsia="Segoe UI" w:hAnsi="Segoe UI" w:cs="Segoe UI"/>
          <w:spacing w:val="-1"/>
          <w:w w:val="99"/>
        </w:rPr>
        <w:t>_</w:t>
      </w:r>
      <w:r>
        <w:rPr>
          <w:rFonts w:ascii="Segoe UI" w:eastAsia="Segoe UI" w:hAnsi="Segoe UI" w:cs="Segoe UI"/>
          <w:spacing w:val="2"/>
          <w:w w:val="99"/>
        </w:rPr>
        <w:t>na</w:t>
      </w:r>
      <w:r>
        <w:rPr>
          <w:rFonts w:ascii="Segoe UI" w:eastAsia="Segoe UI" w:hAnsi="Segoe UI" w:cs="Segoe UI"/>
          <w:spacing w:val="-1"/>
          <w:w w:val="99"/>
        </w:rPr>
        <w:t>me</w:t>
      </w:r>
      <w:r>
        <w:rPr>
          <w:rFonts w:ascii="Segoe UI" w:eastAsia="Segoe UI" w:hAnsi="Segoe UI" w:cs="Segoe UI"/>
          <w:w w:val="99"/>
        </w:rPr>
        <w:t>.</w:t>
      </w:r>
    </w:p>
    <w:p w14:paraId="4B3D672B" w14:textId="77777777" w:rsidR="003D1BF0" w:rsidRDefault="003D1BF0">
      <w:pPr>
        <w:spacing w:line="200" w:lineRule="exact"/>
      </w:pPr>
    </w:p>
    <w:p w14:paraId="0DABB26B" w14:textId="77777777" w:rsidR="003D1BF0" w:rsidRDefault="003D1BF0">
      <w:pPr>
        <w:spacing w:line="280" w:lineRule="exact"/>
        <w:rPr>
          <w:sz w:val="28"/>
          <w:szCs w:val="28"/>
        </w:rPr>
      </w:pPr>
    </w:p>
    <w:p w14:paraId="0EE86587" w14:textId="77777777" w:rsidR="003D1BF0" w:rsidRDefault="000E3374">
      <w:pPr>
        <w:ind w:left="180"/>
        <w:rPr>
          <w:rFonts w:ascii="Segoe UI" w:eastAsia="Segoe UI" w:hAnsi="Segoe UI" w:cs="Segoe UI"/>
        </w:rPr>
      </w:pPr>
      <w:r>
        <w:rPr>
          <w:rFonts w:ascii="Arial" w:eastAsia="Arial" w:hAnsi="Arial" w:cs="Arial"/>
          <w:color w:val="252525"/>
          <w:sz w:val="22"/>
          <w:szCs w:val="22"/>
        </w:rPr>
        <w:lastRenderedPageBreak/>
        <w:t xml:space="preserve">2. </w:t>
      </w:r>
      <w:r>
        <w:rPr>
          <w:rFonts w:ascii="Arial" w:eastAsia="Arial" w:hAnsi="Arial" w:cs="Arial"/>
          <w:color w:val="252525"/>
          <w:spacing w:val="54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00000"/>
        </w:rPr>
        <w:t>[</w:t>
      </w:r>
      <w:r>
        <w:rPr>
          <w:rFonts w:ascii="Segoe UI" w:eastAsia="Segoe UI" w:hAnsi="Segoe UI" w:cs="Segoe UI"/>
          <w:color w:val="000000"/>
          <w:spacing w:val="-1"/>
        </w:rPr>
        <w:t>D</w:t>
      </w:r>
      <w:r>
        <w:rPr>
          <w:rFonts w:ascii="Segoe UI" w:eastAsia="Segoe UI" w:hAnsi="Segoe UI" w:cs="Segoe UI"/>
          <w:color w:val="000000"/>
        </w:rPr>
        <w:t>E10522]</w:t>
      </w:r>
      <w:r>
        <w:rPr>
          <w:rFonts w:ascii="Segoe UI" w:eastAsia="Segoe UI" w:hAnsi="Segoe UI" w:cs="Segoe UI"/>
          <w:color w:val="000000"/>
          <w:spacing w:val="-9"/>
        </w:rPr>
        <w:t xml:space="preserve"> </w:t>
      </w:r>
      <w:r>
        <w:rPr>
          <w:rFonts w:ascii="Segoe UI" w:eastAsia="Segoe UI" w:hAnsi="Segoe UI" w:cs="Segoe UI"/>
          <w:color w:val="000000"/>
          <w:spacing w:val="1"/>
        </w:rPr>
        <w:t>R</w:t>
      </w:r>
      <w:r>
        <w:rPr>
          <w:rFonts w:ascii="Segoe UI" w:eastAsia="Segoe UI" w:hAnsi="Segoe UI" w:cs="Segoe UI"/>
          <w:color w:val="000000"/>
        </w:rPr>
        <w:t>adio</w:t>
      </w:r>
      <w:r>
        <w:rPr>
          <w:rFonts w:ascii="Segoe UI" w:eastAsia="Segoe UI" w:hAnsi="Segoe UI" w:cs="Segoe UI"/>
          <w:color w:val="000000"/>
          <w:spacing w:val="-4"/>
        </w:rPr>
        <w:t xml:space="preserve"> </w:t>
      </w:r>
      <w:r>
        <w:rPr>
          <w:rFonts w:ascii="Segoe UI" w:eastAsia="Segoe UI" w:hAnsi="Segoe UI" w:cs="Segoe UI"/>
          <w:color w:val="000000"/>
        </w:rPr>
        <w:t>butt</w:t>
      </w:r>
      <w:r>
        <w:rPr>
          <w:rFonts w:ascii="Segoe UI" w:eastAsia="Segoe UI" w:hAnsi="Segoe UI" w:cs="Segoe UI"/>
          <w:color w:val="000000"/>
          <w:spacing w:val="1"/>
        </w:rPr>
        <w:t>o</w:t>
      </w:r>
      <w:r>
        <w:rPr>
          <w:rFonts w:ascii="Segoe UI" w:eastAsia="Segoe UI" w:hAnsi="Segoe UI" w:cs="Segoe UI"/>
          <w:color w:val="000000"/>
        </w:rPr>
        <w:t>n</w:t>
      </w:r>
      <w:r>
        <w:rPr>
          <w:rFonts w:ascii="Segoe UI" w:eastAsia="Segoe UI" w:hAnsi="Segoe UI" w:cs="Segoe UI"/>
          <w:color w:val="000000"/>
          <w:spacing w:val="-6"/>
        </w:rPr>
        <w:t xml:space="preserve"> </w:t>
      </w:r>
      <w:r>
        <w:rPr>
          <w:rFonts w:ascii="Segoe UI" w:eastAsia="Segoe UI" w:hAnsi="Segoe UI" w:cs="Segoe UI"/>
          <w:color w:val="000000"/>
        </w:rPr>
        <w:t>n</w:t>
      </w:r>
      <w:r>
        <w:rPr>
          <w:rFonts w:ascii="Segoe UI" w:eastAsia="Segoe UI" w:hAnsi="Segoe UI" w:cs="Segoe UI"/>
          <w:color w:val="000000"/>
          <w:spacing w:val="3"/>
        </w:rPr>
        <w:t>o</w:t>
      </w:r>
      <w:r>
        <w:rPr>
          <w:rFonts w:ascii="Segoe UI" w:eastAsia="Segoe UI" w:hAnsi="Segoe UI" w:cs="Segoe UI"/>
          <w:color w:val="000000"/>
        </w:rPr>
        <w:t>t</w:t>
      </w:r>
      <w:r>
        <w:rPr>
          <w:rFonts w:ascii="Segoe UI" w:eastAsia="Segoe UI" w:hAnsi="Segoe UI" w:cs="Segoe UI"/>
          <w:color w:val="000000"/>
          <w:spacing w:val="-3"/>
        </w:rPr>
        <w:t xml:space="preserve"> </w:t>
      </w:r>
      <w:r>
        <w:rPr>
          <w:rFonts w:ascii="Segoe UI" w:eastAsia="Segoe UI" w:hAnsi="Segoe UI" w:cs="Segoe UI"/>
          <w:color w:val="000000"/>
        </w:rPr>
        <w:t>sh</w:t>
      </w:r>
      <w:r>
        <w:rPr>
          <w:rFonts w:ascii="Segoe UI" w:eastAsia="Segoe UI" w:hAnsi="Segoe UI" w:cs="Segoe UI"/>
          <w:color w:val="000000"/>
          <w:spacing w:val="1"/>
        </w:rPr>
        <w:t>o</w:t>
      </w:r>
      <w:r>
        <w:rPr>
          <w:rFonts w:ascii="Segoe UI" w:eastAsia="Segoe UI" w:hAnsi="Segoe UI" w:cs="Segoe UI"/>
          <w:color w:val="000000"/>
        </w:rPr>
        <w:t>wing</w:t>
      </w:r>
      <w:r>
        <w:rPr>
          <w:rFonts w:ascii="Segoe UI" w:eastAsia="Segoe UI" w:hAnsi="Segoe UI" w:cs="Segoe UI"/>
          <w:color w:val="000000"/>
          <w:spacing w:val="-6"/>
        </w:rPr>
        <w:t xml:space="preserve"> </w:t>
      </w:r>
      <w:r>
        <w:rPr>
          <w:rFonts w:ascii="Segoe UI" w:eastAsia="Segoe UI" w:hAnsi="Segoe UI" w:cs="Segoe UI"/>
          <w:color w:val="000000"/>
          <w:spacing w:val="1"/>
        </w:rPr>
        <w:t>o</w:t>
      </w:r>
      <w:r>
        <w:rPr>
          <w:rFonts w:ascii="Segoe UI" w:eastAsia="Segoe UI" w:hAnsi="Segoe UI" w:cs="Segoe UI"/>
          <w:color w:val="000000"/>
        </w:rPr>
        <w:t>n</w:t>
      </w:r>
      <w:r>
        <w:rPr>
          <w:rFonts w:ascii="Segoe UI" w:eastAsia="Segoe UI" w:hAnsi="Segoe UI" w:cs="Segoe UI"/>
          <w:color w:val="000000"/>
          <w:spacing w:val="-2"/>
        </w:rPr>
        <w:t xml:space="preserve"> </w:t>
      </w:r>
      <w:r>
        <w:rPr>
          <w:rFonts w:ascii="Segoe UI" w:eastAsia="Segoe UI" w:hAnsi="Segoe UI" w:cs="Segoe UI"/>
          <w:color w:val="000000"/>
        </w:rPr>
        <w:t>s</w:t>
      </w:r>
      <w:r>
        <w:rPr>
          <w:rFonts w:ascii="Segoe UI" w:eastAsia="Segoe UI" w:hAnsi="Segoe UI" w:cs="Segoe UI"/>
          <w:color w:val="000000"/>
          <w:spacing w:val="3"/>
        </w:rPr>
        <w:t>o</w:t>
      </w:r>
      <w:r>
        <w:rPr>
          <w:rFonts w:ascii="Segoe UI" w:eastAsia="Segoe UI" w:hAnsi="Segoe UI" w:cs="Segoe UI"/>
          <w:color w:val="000000"/>
          <w:spacing w:val="-1"/>
        </w:rPr>
        <w:t>m</w:t>
      </w:r>
      <w:r>
        <w:rPr>
          <w:rFonts w:ascii="Segoe UI" w:eastAsia="Segoe UI" w:hAnsi="Segoe UI" w:cs="Segoe UI"/>
          <w:color w:val="000000"/>
        </w:rPr>
        <w:t>e</w:t>
      </w:r>
      <w:r>
        <w:rPr>
          <w:rFonts w:ascii="Segoe UI" w:eastAsia="Segoe UI" w:hAnsi="Segoe UI" w:cs="Segoe UI"/>
          <w:color w:val="000000"/>
          <w:spacing w:val="-6"/>
        </w:rPr>
        <w:t xml:space="preserve"> </w:t>
      </w:r>
      <w:r>
        <w:rPr>
          <w:rFonts w:ascii="Segoe UI" w:eastAsia="Segoe UI" w:hAnsi="Segoe UI" w:cs="Segoe UI"/>
          <w:color w:val="000000"/>
          <w:spacing w:val="2"/>
        </w:rPr>
        <w:t>d</w:t>
      </w:r>
      <w:r>
        <w:rPr>
          <w:rFonts w:ascii="Segoe UI" w:eastAsia="Segoe UI" w:hAnsi="Segoe UI" w:cs="Segoe UI"/>
          <w:color w:val="000000"/>
          <w:spacing w:val="-1"/>
        </w:rPr>
        <w:t>e</w:t>
      </w:r>
      <w:r>
        <w:rPr>
          <w:rFonts w:ascii="Segoe UI" w:eastAsia="Segoe UI" w:hAnsi="Segoe UI" w:cs="Segoe UI"/>
          <w:color w:val="000000"/>
        </w:rPr>
        <w:t>vi</w:t>
      </w:r>
      <w:r>
        <w:rPr>
          <w:rFonts w:ascii="Segoe UI" w:eastAsia="Segoe UI" w:hAnsi="Segoe UI" w:cs="Segoe UI"/>
          <w:color w:val="000000"/>
          <w:spacing w:val="2"/>
        </w:rPr>
        <w:t>c</w:t>
      </w:r>
      <w:r>
        <w:rPr>
          <w:rFonts w:ascii="Segoe UI" w:eastAsia="Segoe UI" w:hAnsi="Segoe UI" w:cs="Segoe UI"/>
          <w:color w:val="000000"/>
          <w:spacing w:val="-1"/>
        </w:rPr>
        <w:t>e</w:t>
      </w:r>
      <w:r>
        <w:rPr>
          <w:rFonts w:ascii="Segoe UI" w:eastAsia="Segoe UI" w:hAnsi="Segoe UI" w:cs="Segoe UI"/>
          <w:color w:val="000000"/>
        </w:rPr>
        <w:t>s.</w:t>
      </w:r>
    </w:p>
    <w:p w14:paraId="048B976E" w14:textId="77777777" w:rsidR="003D1BF0" w:rsidRDefault="003D1BF0">
      <w:pPr>
        <w:spacing w:before="7" w:line="100" w:lineRule="exact"/>
        <w:rPr>
          <w:sz w:val="10"/>
          <w:szCs w:val="10"/>
        </w:rPr>
      </w:pPr>
    </w:p>
    <w:p w14:paraId="7A3D10F4" w14:textId="77777777" w:rsidR="003D1BF0" w:rsidRDefault="003D1BF0">
      <w:pPr>
        <w:spacing w:line="200" w:lineRule="exact"/>
      </w:pPr>
    </w:p>
    <w:p w14:paraId="13C0511C" w14:textId="77777777" w:rsidR="003D1BF0" w:rsidRDefault="003D1BF0">
      <w:pPr>
        <w:spacing w:line="200" w:lineRule="exact"/>
      </w:pPr>
    </w:p>
    <w:p w14:paraId="53F46B60" w14:textId="77777777" w:rsidR="003D1BF0" w:rsidRDefault="003D1BF0">
      <w:pPr>
        <w:spacing w:line="200" w:lineRule="exact"/>
      </w:pPr>
    </w:p>
    <w:p w14:paraId="62C8114C" w14:textId="77777777" w:rsidR="003D1BF0" w:rsidRDefault="000E3374">
      <w:pPr>
        <w:ind w:left="106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color w:val="252525"/>
          <w:sz w:val="36"/>
          <w:szCs w:val="36"/>
        </w:rPr>
        <w:t>V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color w:val="252525"/>
          <w:sz w:val="36"/>
          <w:szCs w:val="36"/>
        </w:rPr>
        <w:t>r</w:t>
      </w:r>
      <w:r>
        <w:rPr>
          <w:rFonts w:ascii="Arial" w:eastAsia="Arial" w:hAnsi="Arial" w:cs="Arial"/>
          <w:b/>
          <w:color w:val="252525"/>
          <w:spacing w:val="-2"/>
          <w:sz w:val="36"/>
          <w:szCs w:val="36"/>
        </w:rPr>
        <w:t>s</w:t>
      </w:r>
      <w:r>
        <w:rPr>
          <w:rFonts w:ascii="Arial" w:eastAsia="Arial" w:hAnsi="Arial" w:cs="Arial"/>
          <w:b/>
          <w:color w:val="252525"/>
          <w:sz w:val="36"/>
          <w:szCs w:val="36"/>
        </w:rPr>
        <w:t>i</w:t>
      </w:r>
      <w:r>
        <w:rPr>
          <w:rFonts w:ascii="Arial" w:eastAsia="Arial" w:hAnsi="Arial" w:cs="Arial"/>
          <w:b/>
          <w:color w:val="252525"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color w:val="252525"/>
          <w:sz w:val="36"/>
          <w:szCs w:val="36"/>
        </w:rPr>
        <w:t>n</w:t>
      </w:r>
      <w:r>
        <w:rPr>
          <w:rFonts w:ascii="Arial" w:eastAsia="Arial" w:hAnsi="Arial" w:cs="Arial"/>
          <w:b/>
          <w:color w:val="252525"/>
          <w:spacing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sz w:val="36"/>
          <w:szCs w:val="36"/>
        </w:rPr>
        <w:t>-2.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0</w:t>
      </w:r>
      <w:r>
        <w:rPr>
          <w:rFonts w:ascii="Arial" w:eastAsia="Arial" w:hAnsi="Arial" w:cs="Arial"/>
          <w:b/>
          <w:color w:val="252525"/>
          <w:sz w:val="36"/>
          <w:szCs w:val="36"/>
        </w:rPr>
        <w:t>.2</w:t>
      </w:r>
    </w:p>
    <w:p w14:paraId="304C7F21" w14:textId="77777777" w:rsidR="003D1BF0" w:rsidRDefault="000E3374">
      <w:pPr>
        <w:spacing w:before="40"/>
        <w:ind w:left="183"/>
        <w:rPr>
          <w:rFonts w:ascii="Segoe UI" w:eastAsia="Segoe UI" w:hAnsi="Segoe UI" w:cs="Segoe UI"/>
        </w:rPr>
      </w:pPr>
      <w:r>
        <w:rPr>
          <w:rFonts w:ascii="Arial" w:eastAsia="Arial" w:hAnsi="Arial" w:cs="Arial"/>
          <w:color w:val="252525"/>
          <w:spacing w:val="1"/>
          <w:sz w:val="22"/>
          <w:szCs w:val="22"/>
        </w:rPr>
        <w:t>[</w:t>
      </w:r>
      <w:r>
        <w:rPr>
          <w:rFonts w:ascii="Arial" w:eastAsia="Arial" w:hAnsi="Arial" w:cs="Arial"/>
          <w:color w:val="000000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10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3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86</w:t>
      </w:r>
      <w:r>
        <w:rPr>
          <w:rFonts w:ascii="Arial" w:eastAsia="Arial" w:hAnsi="Arial" w:cs="Arial"/>
          <w:color w:val="000000"/>
          <w:sz w:val="24"/>
          <w:szCs w:val="24"/>
        </w:rPr>
        <w:t>]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00000"/>
          <w:spacing w:val="1"/>
        </w:rPr>
        <w:t>A</w:t>
      </w:r>
      <w:r>
        <w:rPr>
          <w:rFonts w:ascii="Segoe UI" w:eastAsia="Segoe UI" w:hAnsi="Segoe UI" w:cs="Segoe UI"/>
          <w:color w:val="000000"/>
        </w:rPr>
        <w:t>t</w:t>
      </w:r>
      <w:r>
        <w:rPr>
          <w:rFonts w:ascii="Segoe UI" w:eastAsia="Segoe UI" w:hAnsi="Segoe UI" w:cs="Segoe UI"/>
          <w:color w:val="000000"/>
          <w:spacing w:val="-1"/>
        </w:rPr>
        <w:t>t</w:t>
      </w:r>
      <w:r>
        <w:rPr>
          <w:rFonts w:ascii="Segoe UI" w:eastAsia="Segoe UI" w:hAnsi="Segoe UI" w:cs="Segoe UI"/>
          <w:color w:val="000000"/>
        </w:rPr>
        <w:t>ribute</w:t>
      </w:r>
      <w:r>
        <w:rPr>
          <w:rFonts w:ascii="Segoe UI" w:eastAsia="Segoe UI" w:hAnsi="Segoe UI" w:cs="Segoe UI"/>
          <w:color w:val="000000"/>
          <w:spacing w:val="-8"/>
        </w:rPr>
        <w:t xml:space="preserve"> </w:t>
      </w:r>
      <w:r>
        <w:rPr>
          <w:rFonts w:ascii="Segoe UI" w:eastAsia="Segoe UI" w:hAnsi="Segoe UI" w:cs="Segoe UI"/>
          <w:color w:val="000000"/>
        </w:rPr>
        <w:t>" s</w:t>
      </w:r>
      <w:r>
        <w:rPr>
          <w:rFonts w:ascii="Segoe UI" w:eastAsia="Segoe UI" w:hAnsi="Segoe UI" w:cs="Segoe UI"/>
          <w:color w:val="000000"/>
          <w:spacing w:val="-1"/>
        </w:rPr>
        <w:t>t</w:t>
      </w:r>
      <w:r>
        <w:rPr>
          <w:rFonts w:ascii="Segoe UI" w:eastAsia="Segoe UI" w:hAnsi="Segoe UI" w:cs="Segoe UI"/>
          <w:color w:val="000000"/>
          <w:spacing w:val="2"/>
        </w:rPr>
        <w:t>r</w:t>
      </w:r>
      <w:r>
        <w:rPr>
          <w:rFonts w:ascii="Segoe UI" w:eastAsia="Segoe UI" w:hAnsi="Segoe UI" w:cs="Segoe UI"/>
          <w:color w:val="000000"/>
          <w:spacing w:val="1"/>
        </w:rPr>
        <w:t>o</w:t>
      </w:r>
      <w:r>
        <w:rPr>
          <w:rFonts w:ascii="Segoe UI" w:eastAsia="Segoe UI" w:hAnsi="Segoe UI" w:cs="Segoe UI"/>
          <w:color w:val="000000"/>
          <w:spacing w:val="-1"/>
        </w:rPr>
        <w:t>keC</w:t>
      </w:r>
      <w:r>
        <w:rPr>
          <w:rFonts w:ascii="Segoe UI" w:eastAsia="Segoe UI" w:hAnsi="Segoe UI" w:cs="Segoe UI"/>
          <w:color w:val="000000"/>
          <w:spacing w:val="3"/>
        </w:rPr>
        <w:t>o</w:t>
      </w:r>
      <w:r>
        <w:rPr>
          <w:rFonts w:ascii="Segoe UI" w:eastAsia="Segoe UI" w:hAnsi="Segoe UI" w:cs="Segoe UI"/>
          <w:color w:val="000000"/>
        </w:rPr>
        <w:t>lor</w:t>
      </w:r>
      <w:r>
        <w:rPr>
          <w:rFonts w:ascii="Segoe UI" w:eastAsia="Segoe UI" w:hAnsi="Segoe UI" w:cs="Segoe UI"/>
          <w:color w:val="000000"/>
          <w:spacing w:val="-9"/>
        </w:rPr>
        <w:t xml:space="preserve"> </w:t>
      </w:r>
      <w:r>
        <w:rPr>
          <w:rFonts w:ascii="Segoe UI" w:eastAsia="Segoe UI" w:hAnsi="Segoe UI" w:cs="Segoe UI"/>
          <w:color w:val="000000"/>
        </w:rPr>
        <w:t>,</w:t>
      </w:r>
      <w:r>
        <w:rPr>
          <w:rFonts w:ascii="Segoe UI" w:eastAsia="Segoe UI" w:hAnsi="Segoe UI" w:cs="Segoe UI"/>
          <w:color w:val="000000"/>
          <w:spacing w:val="3"/>
        </w:rPr>
        <w:t xml:space="preserve"> </w:t>
      </w:r>
      <w:r>
        <w:rPr>
          <w:rFonts w:ascii="Segoe UI" w:eastAsia="Segoe UI" w:hAnsi="Segoe UI" w:cs="Segoe UI"/>
          <w:color w:val="000000"/>
          <w:spacing w:val="-1"/>
        </w:rPr>
        <w:t>e</w:t>
      </w:r>
      <w:r>
        <w:rPr>
          <w:rFonts w:ascii="Segoe UI" w:eastAsia="Segoe UI" w:hAnsi="Segoe UI" w:cs="Segoe UI"/>
          <w:color w:val="000000"/>
        </w:rPr>
        <w:t>nab</w:t>
      </w:r>
      <w:r>
        <w:rPr>
          <w:rFonts w:ascii="Segoe UI" w:eastAsia="Segoe UI" w:hAnsi="Segoe UI" w:cs="Segoe UI"/>
          <w:color w:val="000000"/>
          <w:spacing w:val="2"/>
        </w:rPr>
        <w:t>l</w:t>
      </w:r>
      <w:r>
        <w:rPr>
          <w:rFonts w:ascii="Segoe UI" w:eastAsia="Segoe UI" w:hAnsi="Segoe UI" w:cs="Segoe UI"/>
          <w:color w:val="000000"/>
          <w:spacing w:val="-1"/>
        </w:rPr>
        <w:t>eC</w:t>
      </w:r>
      <w:r>
        <w:rPr>
          <w:rFonts w:ascii="Segoe UI" w:eastAsia="Segoe UI" w:hAnsi="Segoe UI" w:cs="Segoe UI"/>
          <w:color w:val="000000"/>
          <w:spacing w:val="3"/>
        </w:rPr>
        <w:t>o</w:t>
      </w:r>
      <w:r>
        <w:rPr>
          <w:rFonts w:ascii="Segoe UI" w:eastAsia="Segoe UI" w:hAnsi="Segoe UI" w:cs="Segoe UI"/>
          <w:color w:val="000000"/>
        </w:rPr>
        <w:t>lor</w:t>
      </w:r>
      <w:r>
        <w:rPr>
          <w:rFonts w:ascii="Segoe UI" w:eastAsia="Segoe UI" w:hAnsi="Segoe UI" w:cs="Segoe UI"/>
          <w:color w:val="000000"/>
          <w:spacing w:val="-10"/>
        </w:rPr>
        <w:t xml:space="preserve"> </w:t>
      </w:r>
      <w:r>
        <w:rPr>
          <w:rFonts w:ascii="Segoe UI" w:eastAsia="Segoe UI" w:hAnsi="Segoe UI" w:cs="Segoe UI"/>
          <w:color w:val="000000"/>
        </w:rPr>
        <w:t>, c</w:t>
      </w:r>
      <w:r>
        <w:rPr>
          <w:rFonts w:ascii="Segoe UI" w:eastAsia="Segoe UI" w:hAnsi="Segoe UI" w:cs="Segoe UI"/>
          <w:color w:val="000000"/>
          <w:spacing w:val="2"/>
        </w:rPr>
        <w:t>h</w:t>
      </w:r>
      <w:r>
        <w:rPr>
          <w:rFonts w:ascii="Segoe UI" w:eastAsia="Segoe UI" w:hAnsi="Segoe UI" w:cs="Segoe UI"/>
          <w:color w:val="000000"/>
          <w:spacing w:val="-1"/>
        </w:rPr>
        <w:t>e</w:t>
      </w:r>
      <w:r>
        <w:rPr>
          <w:rFonts w:ascii="Segoe UI" w:eastAsia="Segoe UI" w:hAnsi="Segoe UI" w:cs="Segoe UI"/>
          <w:color w:val="000000"/>
          <w:spacing w:val="1"/>
        </w:rPr>
        <w:t>c</w:t>
      </w:r>
      <w:r>
        <w:rPr>
          <w:rFonts w:ascii="Segoe UI" w:eastAsia="Segoe UI" w:hAnsi="Segoe UI" w:cs="Segoe UI"/>
          <w:color w:val="000000"/>
          <w:spacing w:val="-1"/>
        </w:rPr>
        <w:t>ke</w:t>
      </w:r>
      <w:r>
        <w:rPr>
          <w:rFonts w:ascii="Segoe UI" w:eastAsia="Segoe UI" w:hAnsi="Segoe UI" w:cs="Segoe UI"/>
          <w:color w:val="000000"/>
        </w:rPr>
        <w:t>d</w:t>
      </w:r>
      <w:r>
        <w:rPr>
          <w:rFonts w:ascii="Segoe UI" w:eastAsia="Segoe UI" w:hAnsi="Segoe UI" w:cs="Segoe UI"/>
          <w:color w:val="000000"/>
          <w:spacing w:val="-6"/>
        </w:rPr>
        <w:t xml:space="preserve"> </w:t>
      </w:r>
      <w:r>
        <w:rPr>
          <w:rFonts w:ascii="Segoe UI" w:eastAsia="Segoe UI" w:hAnsi="Segoe UI" w:cs="Segoe UI"/>
          <w:color w:val="000000"/>
        </w:rPr>
        <w:t xml:space="preserve">, </w:t>
      </w:r>
      <w:r>
        <w:rPr>
          <w:rFonts w:ascii="Segoe UI" w:eastAsia="Segoe UI" w:hAnsi="Segoe UI" w:cs="Segoe UI"/>
          <w:color w:val="000000"/>
          <w:spacing w:val="2"/>
        </w:rPr>
        <w:t>t</w:t>
      </w:r>
      <w:r>
        <w:rPr>
          <w:rFonts w:ascii="Segoe UI" w:eastAsia="Segoe UI" w:hAnsi="Segoe UI" w:cs="Segoe UI"/>
          <w:color w:val="000000"/>
          <w:spacing w:val="-1"/>
        </w:rPr>
        <w:t>e</w:t>
      </w:r>
      <w:r>
        <w:rPr>
          <w:rFonts w:ascii="Segoe UI" w:eastAsia="Segoe UI" w:hAnsi="Segoe UI" w:cs="Segoe UI"/>
          <w:color w:val="000000"/>
        </w:rPr>
        <w:t>xtV</w:t>
      </w:r>
      <w:r>
        <w:rPr>
          <w:rFonts w:ascii="Segoe UI" w:eastAsia="Segoe UI" w:hAnsi="Segoe UI" w:cs="Segoe UI"/>
          <w:color w:val="000000"/>
          <w:spacing w:val="2"/>
        </w:rPr>
        <w:t>a</w:t>
      </w:r>
      <w:r>
        <w:rPr>
          <w:rFonts w:ascii="Segoe UI" w:eastAsia="Segoe UI" w:hAnsi="Segoe UI" w:cs="Segoe UI"/>
          <w:color w:val="000000"/>
        </w:rPr>
        <w:t>lue</w:t>
      </w:r>
      <w:r>
        <w:rPr>
          <w:rFonts w:ascii="Segoe UI" w:eastAsia="Segoe UI" w:hAnsi="Segoe UI" w:cs="Segoe UI"/>
          <w:color w:val="000000"/>
          <w:spacing w:val="-9"/>
        </w:rPr>
        <w:t xml:space="preserve"> </w:t>
      </w:r>
      <w:r>
        <w:rPr>
          <w:rFonts w:ascii="Segoe UI" w:eastAsia="Segoe UI" w:hAnsi="Segoe UI" w:cs="Segoe UI"/>
          <w:color w:val="000000"/>
        </w:rPr>
        <w:t>" do</w:t>
      </w:r>
      <w:r>
        <w:rPr>
          <w:rFonts w:ascii="Segoe UI" w:eastAsia="Segoe UI" w:hAnsi="Segoe UI" w:cs="Segoe UI"/>
          <w:color w:val="000000"/>
          <w:spacing w:val="-1"/>
        </w:rPr>
        <w:t xml:space="preserve"> </w:t>
      </w:r>
      <w:r>
        <w:rPr>
          <w:rFonts w:ascii="Segoe UI" w:eastAsia="Segoe UI" w:hAnsi="Segoe UI" w:cs="Segoe UI"/>
          <w:color w:val="000000"/>
        </w:rPr>
        <w:t>n</w:t>
      </w:r>
      <w:r>
        <w:rPr>
          <w:rFonts w:ascii="Segoe UI" w:eastAsia="Segoe UI" w:hAnsi="Segoe UI" w:cs="Segoe UI"/>
          <w:color w:val="000000"/>
          <w:spacing w:val="1"/>
        </w:rPr>
        <w:t>o</w:t>
      </w:r>
      <w:r>
        <w:rPr>
          <w:rFonts w:ascii="Segoe UI" w:eastAsia="Segoe UI" w:hAnsi="Segoe UI" w:cs="Segoe UI"/>
          <w:color w:val="000000"/>
        </w:rPr>
        <w:t>t</w:t>
      </w:r>
      <w:r>
        <w:rPr>
          <w:rFonts w:ascii="Segoe UI" w:eastAsia="Segoe UI" w:hAnsi="Segoe UI" w:cs="Segoe UI"/>
          <w:color w:val="000000"/>
          <w:spacing w:val="-3"/>
        </w:rPr>
        <w:t xml:space="preserve"> </w:t>
      </w:r>
      <w:r>
        <w:rPr>
          <w:rFonts w:ascii="Segoe UI" w:eastAsia="Segoe UI" w:hAnsi="Segoe UI" w:cs="Segoe UI"/>
          <w:color w:val="000000"/>
          <w:spacing w:val="3"/>
        </w:rPr>
        <w:t>h</w:t>
      </w:r>
      <w:r>
        <w:rPr>
          <w:rFonts w:ascii="Segoe UI" w:eastAsia="Segoe UI" w:hAnsi="Segoe UI" w:cs="Segoe UI"/>
          <w:color w:val="000000"/>
        </w:rPr>
        <w:t>ave</w:t>
      </w:r>
      <w:r>
        <w:rPr>
          <w:rFonts w:ascii="Segoe UI" w:eastAsia="Segoe UI" w:hAnsi="Segoe UI" w:cs="Segoe UI"/>
          <w:color w:val="000000"/>
          <w:spacing w:val="-5"/>
        </w:rPr>
        <w:t xml:space="preserve"> </w:t>
      </w:r>
      <w:r>
        <w:rPr>
          <w:rFonts w:ascii="Segoe UI" w:eastAsia="Segoe UI" w:hAnsi="Segoe UI" w:cs="Segoe UI"/>
          <w:color w:val="000000"/>
        </w:rPr>
        <w:t>p</w:t>
      </w:r>
      <w:r>
        <w:rPr>
          <w:rFonts w:ascii="Segoe UI" w:eastAsia="Segoe UI" w:hAnsi="Segoe UI" w:cs="Segoe UI"/>
          <w:color w:val="000000"/>
          <w:spacing w:val="1"/>
        </w:rPr>
        <w:t>r</w:t>
      </w:r>
      <w:r>
        <w:rPr>
          <w:rFonts w:ascii="Segoe UI" w:eastAsia="Segoe UI" w:hAnsi="Segoe UI" w:cs="Segoe UI"/>
          <w:color w:val="000000"/>
          <w:spacing w:val="-1"/>
        </w:rPr>
        <w:t>e</w:t>
      </w:r>
      <w:r>
        <w:rPr>
          <w:rFonts w:ascii="Segoe UI" w:eastAsia="Segoe UI" w:hAnsi="Segoe UI" w:cs="Segoe UI"/>
          <w:color w:val="000000"/>
          <w:spacing w:val="2"/>
        </w:rPr>
        <w:t>f</w:t>
      </w:r>
      <w:r>
        <w:rPr>
          <w:rFonts w:ascii="Segoe UI" w:eastAsia="Segoe UI" w:hAnsi="Segoe UI" w:cs="Segoe UI"/>
          <w:color w:val="000000"/>
        </w:rPr>
        <w:t>ix</w:t>
      </w:r>
      <w:r>
        <w:rPr>
          <w:rFonts w:ascii="Segoe UI" w:eastAsia="Segoe UI" w:hAnsi="Segoe UI" w:cs="Segoe UI"/>
          <w:color w:val="000000"/>
          <w:spacing w:val="-5"/>
        </w:rPr>
        <w:t xml:space="preserve"> </w:t>
      </w:r>
      <w:r>
        <w:rPr>
          <w:rFonts w:ascii="Segoe UI" w:eastAsia="Segoe UI" w:hAnsi="Segoe UI" w:cs="Segoe UI"/>
          <w:color w:val="000000"/>
        </w:rPr>
        <w:t>UI</w:t>
      </w:r>
      <w:r>
        <w:rPr>
          <w:rFonts w:ascii="Segoe UI" w:eastAsia="Segoe UI" w:hAnsi="Segoe UI" w:cs="Segoe UI"/>
          <w:color w:val="000000"/>
          <w:spacing w:val="2"/>
        </w:rPr>
        <w:t>K</w:t>
      </w:r>
      <w:r>
        <w:rPr>
          <w:rFonts w:ascii="Segoe UI" w:eastAsia="Segoe UI" w:hAnsi="Segoe UI" w:cs="Segoe UI"/>
          <w:color w:val="000000"/>
        </w:rPr>
        <w:t>IT</w:t>
      </w:r>
      <w:r>
        <w:rPr>
          <w:rFonts w:ascii="Segoe UI" w:eastAsia="Segoe UI" w:hAnsi="Segoe UI" w:cs="Segoe UI"/>
          <w:color w:val="000000"/>
          <w:spacing w:val="-6"/>
        </w:rPr>
        <w:t xml:space="preserve"> </w:t>
      </w:r>
      <w:r>
        <w:rPr>
          <w:rFonts w:ascii="Segoe UI" w:eastAsia="Segoe UI" w:hAnsi="Segoe UI" w:cs="Segoe UI"/>
          <w:color w:val="000000"/>
          <w:spacing w:val="2"/>
        </w:rPr>
        <w:t>a</w:t>
      </w:r>
      <w:r>
        <w:rPr>
          <w:rFonts w:ascii="Segoe UI" w:eastAsia="Segoe UI" w:hAnsi="Segoe UI" w:cs="Segoe UI"/>
          <w:color w:val="000000"/>
        </w:rPr>
        <w:t>nd</w:t>
      </w:r>
    </w:p>
    <w:p w14:paraId="01B5EBC2" w14:textId="77777777" w:rsidR="003D1BF0" w:rsidRDefault="000E3374">
      <w:pPr>
        <w:spacing w:before="11"/>
        <w:ind w:left="13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na</w:t>
      </w:r>
      <w:r>
        <w:rPr>
          <w:rFonts w:ascii="Segoe UI" w:eastAsia="Segoe UI" w:hAnsi="Segoe UI" w:cs="Segoe UI"/>
          <w:spacing w:val="1"/>
        </w:rPr>
        <w:t>m</w:t>
      </w:r>
      <w:r>
        <w:rPr>
          <w:rFonts w:ascii="Segoe UI" w:eastAsia="Segoe UI" w:hAnsi="Segoe UI" w:cs="Segoe UI"/>
        </w:rPr>
        <w:t>e</w:t>
      </w:r>
      <w:r>
        <w:rPr>
          <w:rFonts w:ascii="Segoe UI" w:eastAsia="Segoe UI" w:hAnsi="Segoe UI" w:cs="Segoe UI"/>
          <w:spacing w:val="-6"/>
        </w:rPr>
        <w:t xml:space="preserve"> </w:t>
      </w:r>
      <w:r>
        <w:rPr>
          <w:rFonts w:ascii="Segoe UI" w:eastAsia="Segoe UI" w:hAnsi="Segoe UI" w:cs="Segoe UI"/>
          <w:spacing w:val="-1"/>
        </w:rPr>
        <w:t>c</w:t>
      </w:r>
      <w:r>
        <w:rPr>
          <w:rFonts w:ascii="Segoe UI" w:eastAsia="Segoe UI" w:hAnsi="Segoe UI" w:cs="Segoe UI"/>
          <w:spacing w:val="1"/>
        </w:rPr>
        <w:t>o</w:t>
      </w:r>
      <w:r>
        <w:rPr>
          <w:rFonts w:ascii="Segoe UI" w:eastAsia="Segoe UI" w:hAnsi="Segoe UI" w:cs="Segoe UI"/>
        </w:rPr>
        <w:t>l</w:t>
      </w:r>
      <w:r>
        <w:rPr>
          <w:rFonts w:ascii="Segoe UI" w:eastAsia="Segoe UI" w:hAnsi="Segoe UI" w:cs="Segoe UI"/>
          <w:spacing w:val="2"/>
        </w:rPr>
        <w:t>l</w:t>
      </w:r>
      <w:r>
        <w:rPr>
          <w:rFonts w:ascii="Segoe UI" w:eastAsia="Segoe UI" w:hAnsi="Segoe UI" w:cs="Segoe UI"/>
        </w:rPr>
        <w:t>id</w:t>
      </w:r>
      <w:r>
        <w:rPr>
          <w:rFonts w:ascii="Segoe UI" w:eastAsia="Segoe UI" w:hAnsi="Segoe UI" w:cs="Segoe UI"/>
          <w:spacing w:val="1"/>
        </w:rPr>
        <w:t>e</w:t>
      </w:r>
      <w:r>
        <w:rPr>
          <w:rFonts w:ascii="Segoe UI" w:eastAsia="Segoe UI" w:hAnsi="Segoe UI" w:cs="Segoe UI"/>
        </w:rPr>
        <w:t>s</w:t>
      </w:r>
      <w:r>
        <w:rPr>
          <w:rFonts w:ascii="Segoe UI" w:eastAsia="Segoe UI" w:hAnsi="Segoe UI" w:cs="Segoe UI"/>
          <w:spacing w:val="-7"/>
        </w:rPr>
        <w:t xml:space="preserve"> </w:t>
      </w:r>
      <w:r>
        <w:rPr>
          <w:rFonts w:ascii="Segoe UI" w:eastAsia="Segoe UI" w:hAnsi="Segoe UI" w:cs="Segoe UI"/>
        </w:rPr>
        <w:t>with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  <w:spacing w:val="3"/>
        </w:rPr>
        <w:t>n</w:t>
      </w:r>
      <w:r>
        <w:rPr>
          <w:rFonts w:ascii="Segoe UI" w:eastAsia="Segoe UI" w:hAnsi="Segoe UI" w:cs="Segoe UI"/>
        </w:rPr>
        <w:t>ame</w:t>
      </w:r>
      <w:r>
        <w:rPr>
          <w:rFonts w:ascii="Segoe UI" w:eastAsia="Segoe UI" w:hAnsi="Segoe UI" w:cs="Segoe UI"/>
          <w:spacing w:val="-6"/>
        </w:rPr>
        <w:t xml:space="preserve"> </w:t>
      </w:r>
      <w:r>
        <w:rPr>
          <w:rFonts w:ascii="Segoe UI" w:eastAsia="Segoe UI" w:hAnsi="Segoe UI" w:cs="Segoe UI"/>
          <w:spacing w:val="1"/>
        </w:rPr>
        <w:t>o</w:t>
      </w:r>
      <w:r>
        <w:rPr>
          <w:rFonts w:ascii="Segoe UI" w:eastAsia="Segoe UI" w:hAnsi="Segoe UI" w:cs="Segoe UI"/>
        </w:rPr>
        <w:t>f</w:t>
      </w:r>
      <w:r>
        <w:rPr>
          <w:rFonts w:ascii="Segoe UI" w:eastAsia="Segoe UI" w:hAnsi="Segoe UI" w:cs="Segoe UI"/>
          <w:spacing w:val="1"/>
        </w:rPr>
        <w:t xml:space="preserve"> </w:t>
      </w:r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-1"/>
        </w:rPr>
        <w:t>t</w:t>
      </w:r>
      <w:r>
        <w:rPr>
          <w:rFonts w:ascii="Segoe UI" w:eastAsia="Segoe UI" w:hAnsi="Segoe UI" w:cs="Segoe UI"/>
        </w:rPr>
        <w:t>trs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</w:rPr>
        <w:t>in</w:t>
      </w:r>
      <w:r>
        <w:rPr>
          <w:rFonts w:ascii="Segoe UI" w:eastAsia="Segoe UI" w:hAnsi="Segoe UI" w:cs="Segoe UI"/>
          <w:spacing w:val="-2"/>
        </w:rPr>
        <w:t xml:space="preserve"> </w:t>
      </w:r>
      <w:r>
        <w:rPr>
          <w:rFonts w:ascii="Segoe UI" w:eastAsia="Segoe UI" w:hAnsi="Segoe UI" w:cs="Segoe UI"/>
          <w:spacing w:val="3"/>
        </w:rPr>
        <w:t>v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rti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al</w:t>
      </w:r>
      <w:r>
        <w:rPr>
          <w:rFonts w:ascii="Segoe UI" w:eastAsia="Segoe UI" w:hAnsi="Segoe UI" w:cs="Segoe UI"/>
          <w:spacing w:val="-6"/>
        </w:rPr>
        <w:t xml:space="preserve"> </w:t>
      </w:r>
      <w:r>
        <w:rPr>
          <w:rFonts w:ascii="Segoe UI" w:eastAsia="Segoe UI" w:hAnsi="Segoe UI" w:cs="Segoe UI"/>
        </w:rPr>
        <w:t>ap</w:t>
      </w:r>
      <w:r>
        <w:rPr>
          <w:rFonts w:ascii="Segoe UI" w:eastAsia="Segoe UI" w:hAnsi="Segoe UI" w:cs="Segoe UI"/>
          <w:spacing w:val="3"/>
        </w:rPr>
        <w:t>p</w:t>
      </w:r>
      <w:r>
        <w:rPr>
          <w:rFonts w:ascii="Segoe UI" w:eastAsia="Segoe UI" w:hAnsi="Segoe UI" w:cs="Segoe UI"/>
        </w:rPr>
        <w:t>s,</w:t>
      </w:r>
      <w:r>
        <w:rPr>
          <w:rFonts w:ascii="Segoe UI" w:eastAsia="Segoe UI" w:hAnsi="Segoe UI" w:cs="Segoe UI"/>
          <w:spacing w:val="-5"/>
        </w:rPr>
        <w:t xml:space="preserve"> </w:t>
      </w:r>
      <w:r>
        <w:rPr>
          <w:rFonts w:ascii="Segoe UI" w:eastAsia="Segoe UI" w:hAnsi="Segoe UI" w:cs="Segoe UI"/>
        </w:rPr>
        <w:t>h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  <w:spacing w:val="2"/>
        </w:rPr>
        <w:t>n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e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</w:rPr>
        <w:t>th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  <w:spacing w:val="2"/>
        </w:rPr>
        <w:t>s</w:t>
      </w:r>
      <w:r>
        <w:rPr>
          <w:rFonts w:ascii="Segoe UI" w:eastAsia="Segoe UI" w:hAnsi="Segoe UI" w:cs="Segoe UI"/>
        </w:rPr>
        <w:t>e</w:t>
      </w:r>
      <w:r>
        <w:rPr>
          <w:rFonts w:ascii="Segoe UI" w:eastAsia="Segoe UI" w:hAnsi="Segoe UI" w:cs="Segoe UI"/>
          <w:spacing w:val="-6"/>
        </w:rPr>
        <w:t xml:space="preserve"> </w:t>
      </w:r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2"/>
        </w:rPr>
        <w:t>r</w:t>
      </w:r>
      <w:r>
        <w:rPr>
          <w:rFonts w:ascii="Segoe UI" w:eastAsia="Segoe UI" w:hAnsi="Segoe UI" w:cs="Segoe UI"/>
        </w:rPr>
        <w:t>e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</w:rPr>
        <w:t>p</w:t>
      </w:r>
      <w:r>
        <w:rPr>
          <w:rFonts w:ascii="Segoe UI" w:eastAsia="Segoe UI" w:hAnsi="Segoe UI" w:cs="Segoe UI"/>
          <w:spacing w:val="1"/>
        </w:rPr>
        <w:t>r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fi</w:t>
      </w:r>
      <w:r>
        <w:rPr>
          <w:rFonts w:ascii="Segoe UI" w:eastAsia="Segoe UI" w:hAnsi="Segoe UI" w:cs="Segoe UI"/>
          <w:spacing w:val="2"/>
        </w:rPr>
        <w:t>x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d</w:t>
      </w:r>
      <w:r>
        <w:rPr>
          <w:rFonts w:ascii="Segoe UI" w:eastAsia="Segoe UI" w:hAnsi="Segoe UI" w:cs="Segoe UI"/>
          <w:spacing w:val="-6"/>
        </w:rPr>
        <w:t xml:space="preserve"> </w:t>
      </w:r>
      <w:r>
        <w:rPr>
          <w:rFonts w:ascii="Segoe UI" w:eastAsia="Segoe UI" w:hAnsi="Segoe UI" w:cs="Segoe UI"/>
        </w:rPr>
        <w:t>w</w:t>
      </w:r>
      <w:r>
        <w:rPr>
          <w:rFonts w:ascii="Segoe UI" w:eastAsia="Segoe UI" w:hAnsi="Segoe UI" w:cs="Segoe UI"/>
          <w:spacing w:val="2"/>
        </w:rPr>
        <w:t>i</w:t>
      </w:r>
      <w:r>
        <w:rPr>
          <w:rFonts w:ascii="Segoe UI" w:eastAsia="Segoe UI" w:hAnsi="Segoe UI" w:cs="Segoe UI"/>
        </w:rPr>
        <w:t>th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</w:rPr>
        <w:t>“u</w:t>
      </w:r>
      <w:r>
        <w:rPr>
          <w:rFonts w:ascii="Segoe UI" w:eastAsia="Segoe UI" w:hAnsi="Segoe UI" w:cs="Segoe UI"/>
          <w:spacing w:val="2"/>
        </w:rPr>
        <w:t>ik</w:t>
      </w:r>
      <w:r>
        <w:rPr>
          <w:rFonts w:ascii="Segoe UI" w:eastAsia="Segoe UI" w:hAnsi="Segoe UI" w:cs="Segoe UI"/>
        </w:rPr>
        <w:t>it_</w:t>
      </w:r>
      <w:r>
        <w:rPr>
          <w:rFonts w:ascii="Segoe UI" w:eastAsia="Segoe UI" w:hAnsi="Segoe UI" w:cs="Segoe UI"/>
          <w:spacing w:val="48"/>
        </w:rPr>
        <w:t xml:space="preserve"> </w:t>
      </w:r>
      <w:r>
        <w:rPr>
          <w:rFonts w:ascii="Segoe UI" w:eastAsia="Segoe UI" w:hAnsi="Segoe UI" w:cs="Segoe UI"/>
        </w:rPr>
        <w:t>“</w:t>
      </w:r>
      <w:r>
        <w:rPr>
          <w:rFonts w:ascii="Segoe UI" w:eastAsia="Segoe UI" w:hAnsi="Segoe UI" w:cs="Segoe UI"/>
          <w:spacing w:val="-1"/>
        </w:rPr>
        <w:t xml:space="preserve"> </w:t>
      </w:r>
      <w:r>
        <w:rPr>
          <w:rFonts w:ascii="Segoe UI" w:eastAsia="Segoe UI" w:hAnsi="Segoe UI" w:cs="Segoe UI"/>
        </w:rPr>
        <w:t>.</w:t>
      </w:r>
    </w:p>
    <w:p w14:paraId="3B2231FE" w14:textId="77777777" w:rsidR="003D1BF0" w:rsidRDefault="003D1BF0">
      <w:pPr>
        <w:spacing w:before="9" w:line="100" w:lineRule="exact"/>
        <w:rPr>
          <w:sz w:val="10"/>
          <w:szCs w:val="10"/>
        </w:rPr>
      </w:pPr>
    </w:p>
    <w:p w14:paraId="29E49FD0" w14:textId="77777777" w:rsidR="003D1BF0" w:rsidRDefault="003D1BF0">
      <w:pPr>
        <w:spacing w:line="200" w:lineRule="exact"/>
      </w:pPr>
    </w:p>
    <w:p w14:paraId="42D3C46E" w14:textId="77777777" w:rsidR="003D1BF0" w:rsidRDefault="003D1BF0">
      <w:pPr>
        <w:spacing w:line="200" w:lineRule="exact"/>
      </w:pPr>
    </w:p>
    <w:p w14:paraId="51238FF1" w14:textId="77777777" w:rsidR="003D1BF0" w:rsidRDefault="003D1BF0">
      <w:pPr>
        <w:spacing w:line="200" w:lineRule="exact"/>
      </w:pPr>
    </w:p>
    <w:p w14:paraId="5C56048A" w14:textId="77777777" w:rsidR="003D1BF0" w:rsidRDefault="000E3374">
      <w:pPr>
        <w:ind w:left="106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color w:val="252525"/>
          <w:sz w:val="36"/>
          <w:szCs w:val="36"/>
        </w:rPr>
        <w:t>V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color w:val="252525"/>
          <w:sz w:val="36"/>
          <w:szCs w:val="36"/>
        </w:rPr>
        <w:t>r</w:t>
      </w:r>
      <w:r>
        <w:rPr>
          <w:rFonts w:ascii="Arial" w:eastAsia="Arial" w:hAnsi="Arial" w:cs="Arial"/>
          <w:b/>
          <w:color w:val="252525"/>
          <w:spacing w:val="-2"/>
          <w:sz w:val="36"/>
          <w:szCs w:val="36"/>
        </w:rPr>
        <w:t>s</w:t>
      </w:r>
      <w:r>
        <w:rPr>
          <w:rFonts w:ascii="Arial" w:eastAsia="Arial" w:hAnsi="Arial" w:cs="Arial"/>
          <w:b/>
          <w:color w:val="252525"/>
          <w:sz w:val="36"/>
          <w:szCs w:val="36"/>
        </w:rPr>
        <w:t>i</w:t>
      </w:r>
      <w:r>
        <w:rPr>
          <w:rFonts w:ascii="Arial" w:eastAsia="Arial" w:hAnsi="Arial" w:cs="Arial"/>
          <w:b/>
          <w:color w:val="252525"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color w:val="252525"/>
          <w:sz w:val="36"/>
          <w:szCs w:val="36"/>
        </w:rPr>
        <w:t>n</w:t>
      </w:r>
      <w:r>
        <w:rPr>
          <w:rFonts w:ascii="Arial" w:eastAsia="Arial" w:hAnsi="Arial" w:cs="Arial"/>
          <w:b/>
          <w:color w:val="252525"/>
          <w:spacing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sz w:val="36"/>
          <w:szCs w:val="36"/>
        </w:rPr>
        <w:t>-2.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0</w:t>
      </w:r>
      <w:r>
        <w:rPr>
          <w:rFonts w:ascii="Arial" w:eastAsia="Arial" w:hAnsi="Arial" w:cs="Arial"/>
          <w:b/>
          <w:color w:val="252525"/>
          <w:sz w:val="36"/>
          <w:szCs w:val="36"/>
        </w:rPr>
        <w:t>.1</w:t>
      </w:r>
    </w:p>
    <w:p w14:paraId="6AF902DD" w14:textId="77777777" w:rsidR="003D1BF0" w:rsidRDefault="000E3374">
      <w:pPr>
        <w:spacing w:before="41" w:line="240" w:lineRule="exact"/>
        <w:ind w:left="490" w:right="492" w:hanging="3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252525"/>
          <w:sz w:val="22"/>
          <w:szCs w:val="22"/>
        </w:rPr>
        <w:t xml:space="preserve">1.  </w:t>
      </w:r>
      <w:r>
        <w:rPr>
          <w:rFonts w:ascii="Arial" w:eastAsia="Arial" w:hAnsi="Arial" w:cs="Arial"/>
          <w:color w:val="252525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[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DE</w:t>
      </w:r>
      <w:r>
        <w:rPr>
          <w:rFonts w:ascii="Arial" w:eastAsia="Arial" w:hAnsi="Arial" w:cs="Arial"/>
          <w:color w:val="252525"/>
          <w:sz w:val="22"/>
          <w:szCs w:val="22"/>
        </w:rPr>
        <w:t>1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0</w:t>
      </w:r>
      <w:r>
        <w:rPr>
          <w:rFonts w:ascii="Arial" w:eastAsia="Arial" w:hAnsi="Arial" w:cs="Arial"/>
          <w:color w:val="252525"/>
          <w:sz w:val="22"/>
          <w:szCs w:val="22"/>
        </w:rPr>
        <w:t>3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3</w:t>
      </w:r>
      <w:r>
        <w:rPr>
          <w:rFonts w:ascii="Arial" w:eastAsia="Arial" w:hAnsi="Arial" w:cs="Arial"/>
          <w:color w:val="252525"/>
          <w:sz w:val="22"/>
          <w:szCs w:val="22"/>
        </w:rPr>
        <w:t>0]</w:t>
      </w:r>
      <w:r>
        <w:rPr>
          <w:rFonts w:ascii="Arial" w:eastAsia="Arial" w:hAnsi="Arial" w:cs="Arial"/>
          <w:color w:val="252525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A</w:t>
      </w:r>
      <w:r>
        <w:rPr>
          <w:rFonts w:ascii="Arial" w:eastAsia="Arial" w:hAnsi="Arial" w:cs="Arial"/>
          <w:color w:val="252525"/>
          <w:sz w:val="22"/>
          <w:szCs w:val="22"/>
        </w:rPr>
        <w:t>d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d</w:t>
      </w:r>
      <w:r>
        <w:rPr>
          <w:rFonts w:ascii="Arial" w:eastAsia="Arial" w:hAnsi="Arial" w:cs="Arial"/>
          <w:color w:val="252525"/>
          <w:sz w:val="22"/>
          <w:szCs w:val="22"/>
        </w:rPr>
        <w:t>ed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z w:val="22"/>
          <w:szCs w:val="22"/>
        </w:rPr>
        <w:t>a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p</w:t>
      </w:r>
      <w:r>
        <w:rPr>
          <w:rFonts w:ascii="Arial" w:eastAsia="Arial" w:hAnsi="Arial" w:cs="Arial"/>
          <w:color w:val="252525"/>
          <w:sz w:val="22"/>
          <w:szCs w:val="22"/>
        </w:rPr>
        <w:t xml:space="preserve">i 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S</w:t>
      </w:r>
      <w:r>
        <w:rPr>
          <w:rFonts w:ascii="Arial" w:eastAsia="Arial" w:hAnsi="Arial" w:cs="Arial"/>
          <w:color w:val="252525"/>
          <w:spacing w:val="-3"/>
          <w:sz w:val="22"/>
          <w:szCs w:val="22"/>
        </w:rPr>
        <w:t>e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t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E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rr</w:t>
      </w:r>
      <w:r>
        <w:rPr>
          <w:rFonts w:ascii="Arial" w:eastAsia="Arial" w:hAnsi="Arial" w:cs="Arial"/>
          <w:color w:val="252525"/>
          <w:spacing w:val="-3"/>
          <w:sz w:val="22"/>
          <w:szCs w:val="22"/>
        </w:rPr>
        <w:t>o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r</w:t>
      </w:r>
      <w:r>
        <w:rPr>
          <w:rFonts w:ascii="Arial" w:eastAsia="Arial" w:hAnsi="Arial" w:cs="Arial"/>
          <w:color w:val="252525"/>
          <w:spacing w:val="-4"/>
          <w:sz w:val="22"/>
          <w:szCs w:val="22"/>
        </w:rPr>
        <w:t>M</w:t>
      </w:r>
      <w:r>
        <w:rPr>
          <w:rFonts w:ascii="Arial" w:eastAsia="Arial" w:hAnsi="Arial" w:cs="Arial"/>
          <w:color w:val="252525"/>
          <w:sz w:val="22"/>
          <w:szCs w:val="22"/>
        </w:rPr>
        <w:t>ess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a</w:t>
      </w:r>
      <w:r>
        <w:rPr>
          <w:rFonts w:ascii="Arial" w:eastAsia="Arial" w:hAnsi="Arial" w:cs="Arial"/>
          <w:color w:val="252525"/>
          <w:spacing w:val="2"/>
          <w:sz w:val="22"/>
          <w:szCs w:val="22"/>
        </w:rPr>
        <w:t>g</w:t>
      </w:r>
      <w:r>
        <w:rPr>
          <w:rFonts w:ascii="Arial" w:eastAsia="Arial" w:hAnsi="Arial" w:cs="Arial"/>
          <w:color w:val="252525"/>
          <w:sz w:val="22"/>
          <w:szCs w:val="22"/>
        </w:rPr>
        <w:t>e(</w:t>
      </w:r>
      <w:r>
        <w:rPr>
          <w:rFonts w:ascii="Arial" w:eastAsia="Arial" w:hAnsi="Arial" w:cs="Arial"/>
          <w:color w:val="252525"/>
          <w:spacing w:val="-3"/>
          <w:sz w:val="22"/>
          <w:szCs w:val="22"/>
        </w:rPr>
        <w:t>S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tr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252525"/>
          <w:spacing w:val="-3"/>
          <w:sz w:val="22"/>
          <w:szCs w:val="22"/>
        </w:rPr>
        <w:t>n</w:t>
      </w:r>
      <w:r>
        <w:rPr>
          <w:rFonts w:ascii="Arial" w:eastAsia="Arial" w:hAnsi="Arial" w:cs="Arial"/>
          <w:color w:val="252525"/>
          <w:sz w:val="22"/>
          <w:szCs w:val="22"/>
        </w:rPr>
        <w:t>g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z w:val="22"/>
          <w:szCs w:val="22"/>
        </w:rPr>
        <w:t>s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t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>r</w:t>
      </w:r>
      <w:r>
        <w:rPr>
          <w:rFonts w:ascii="Arial" w:eastAsia="Arial" w:hAnsi="Arial" w:cs="Arial"/>
          <w:color w:val="252525"/>
          <w:sz w:val="22"/>
          <w:szCs w:val="22"/>
        </w:rPr>
        <w:t>)</w:t>
      </w:r>
      <w:r>
        <w:rPr>
          <w:rFonts w:ascii="Arial" w:eastAsia="Arial" w:hAnsi="Arial" w:cs="Arial"/>
          <w:color w:val="252525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252525"/>
          <w:sz w:val="22"/>
          <w:szCs w:val="22"/>
        </w:rPr>
        <w:t>n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I</w:t>
      </w:r>
      <w:r>
        <w:rPr>
          <w:rFonts w:ascii="Arial" w:eastAsia="Arial" w:hAnsi="Arial" w:cs="Arial"/>
          <w:color w:val="252525"/>
          <w:sz w:val="22"/>
          <w:szCs w:val="22"/>
        </w:rPr>
        <w:t>n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li</w:t>
      </w:r>
      <w:r>
        <w:rPr>
          <w:rFonts w:ascii="Arial" w:eastAsia="Arial" w:hAnsi="Arial" w:cs="Arial"/>
          <w:color w:val="252525"/>
          <w:sz w:val="22"/>
          <w:szCs w:val="22"/>
        </w:rPr>
        <w:t>ne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2"/>
          <w:szCs w:val="22"/>
        </w:rPr>
        <w:t>f</w:t>
      </w:r>
      <w:r>
        <w:rPr>
          <w:rFonts w:ascii="Arial" w:eastAsia="Arial" w:hAnsi="Arial" w:cs="Arial"/>
          <w:color w:val="252525"/>
          <w:spacing w:val="-3"/>
          <w:sz w:val="22"/>
          <w:szCs w:val="22"/>
        </w:rPr>
        <w:t>o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rm</w:t>
      </w:r>
      <w:r>
        <w:rPr>
          <w:rFonts w:ascii="Arial" w:eastAsia="Arial" w:hAnsi="Arial" w:cs="Arial"/>
          <w:color w:val="252525"/>
          <w:sz w:val="22"/>
          <w:szCs w:val="22"/>
        </w:rPr>
        <w:t>s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t</w:t>
      </w:r>
      <w:r>
        <w:rPr>
          <w:rFonts w:ascii="Arial" w:eastAsia="Arial" w:hAnsi="Arial" w:cs="Arial"/>
          <w:color w:val="252525"/>
          <w:sz w:val="22"/>
          <w:szCs w:val="22"/>
        </w:rPr>
        <w:t>o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z w:val="22"/>
          <w:szCs w:val="22"/>
        </w:rPr>
        <w:t>s</w:t>
      </w:r>
      <w:r>
        <w:rPr>
          <w:rFonts w:ascii="Arial" w:eastAsia="Arial" w:hAnsi="Arial" w:cs="Arial"/>
          <w:color w:val="252525"/>
          <w:spacing w:val="-3"/>
          <w:sz w:val="22"/>
          <w:szCs w:val="22"/>
        </w:rPr>
        <w:t>e</w:t>
      </w:r>
      <w:r>
        <w:rPr>
          <w:rFonts w:ascii="Arial" w:eastAsia="Arial" w:hAnsi="Arial" w:cs="Arial"/>
          <w:color w:val="252525"/>
          <w:sz w:val="22"/>
          <w:szCs w:val="22"/>
        </w:rPr>
        <w:t>t</w:t>
      </w:r>
      <w:r>
        <w:rPr>
          <w:rFonts w:ascii="Arial" w:eastAsia="Arial" w:hAnsi="Arial" w:cs="Arial"/>
          <w:color w:val="252525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z w:val="22"/>
          <w:szCs w:val="22"/>
        </w:rPr>
        <w:t>c</w:t>
      </w:r>
      <w:r>
        <w:rPr>
          <w:rFonts w:ascii="Arial" w:eastAsia="Arial" w:hAnsi="Arial" w:cs="Arial"/>
          <w:color w:val="252525"/>
          <w:spacing w:val="-3"/>
          <w:sz w:val="22"/>
          <w:szCs w:val="22"/>
        </w:rPr>
        <w:t>u</w:t>
      </w:r>
      <w:r>
        <w:rPr>
          <w:rFonts w:ascii="Arial" w:eastAsia="Arial" w:hAnsi="Arial" w:cs="Arial"/>
          <w:color w:val="252525"/>
          <w:sz w:val="22"/>
          <w:szCs w:val="22"/>
        </w:rPr>
        <w:t>s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t</w:t>
      </w:r>
      <w:r>
        <w:rPr>
          <w:rFonts w:ascii="Arial" w:eastAsia="Arial" w:hAnsi="Arial" w:cs="Arial"/>
          <w:color w:val="252525"/>
          <w:sz w:val="22"/>
          <w:szCs w:val="22"/>
        </w:rPr>
        <w:t>om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z w:val="22"/>
          <w:szCs w:val="22"/>
        </w:rPr>
        <w:t>e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>r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r</w:t>
      </w:r>
      <w:r>
        <w:rPr>
          <w:rFonts w:ascii="Arial" w:eastAsia="Arial" w:hAnsi="Arial" w:cs="Arial"/>
          <w:color w:val="252525"/>
          <w:sz w:val="22"/>
          <w:szCs w:val="22"/>
        </w:rPr>
        <w:t xml:space="preserve">or 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m</w:t>
      </w:r>
      <w:r>
        <w:rPr>
          <w:rFonts w:ascii="Arial" w:eastAsia="Arial" w:hAnsi="Arial" w:cs="Arial"/>
          <w:color w:val="252525"/>
          <w:sz w:val="22"/>
          <w:szCs w:val="22"/>
        </w:rPr>
        <w:t>ess</w:t>
      </w:r>
      <w:r>
        <w:rPr>
          <w:rFonts w:ascii="Arial" w:eastAsia="Arial" w:hAnsi="Arial" w:cs="Arial"/>
          <w:color w:val="252525"/>
          <w:spacing w:val="-3"/>
          <w:sz w:val="22"/>
          <w:szCs w:val="22"/>
        </w:rPr>
        <w:t>a</w:t>
      </w:r>
      <w:r>
        <w:rPr>
          <w:rFonts w:ascii="Arial" w:eastAsia="Arial" w:hAnsi="Arial" w:cs="Arial"/>
          <w:color w:val="252525"/>
          <w:spacing w:val="2"/>
          <w:sz w:val="22"/>
          <w:szCs w:val="22"/>
        </w:rPr>
        <w:t>g</w:t>
      </w:r>
      <w:r>
        <w:rPr>
          <w:rFonts w:ascii="Arial" w:eastAsia="Arial" w:hAnsi="Arial" w:cs="Arial"/>
          <w:color w:val="252525"/>
          <w:sz w:val="22"/>
          <w:szCs w:val="22"/>
        </w:rPr>
        <w:t>e</w:t>
      </w:r>
    </w:p>
    <w:p w14:paraId="6DEFC53A" w14:textId="77777777" w:rsidR="003D1BF0" w:rsidRDefault="003D1BF0">
      <w:pPr>
        <w:spacing w:before="8" w:line="280" w:lineRule="exact"/>
        <w:rPr>
          <w:sz w:val="28"/>
          <w:szCs w:val="28"/>
        </w:rPr>
      </w:pPr>
    </w:p>
    <w:p w14:paraId="226E4679" w14:textId="77777777" w:rsidR="003D1BF0" w:rsidRDefault="000E3374">
      <w:pPr>
        <w:ind w:left="1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252525"/>
          <w:sz w:val="22"/>
          <w:szCs w:val="22"/>
        </w:rPr>
        <w:t xml:space="preserve">2.  </w:t>
      </w:r>
      <w:r>
        <w:rPr>
          <w:rFonts w:ascii="Arial" w:eastAsia="Arial" w:hAnsi="Arial" w:cs="Arial"/>
          <w:color w:val="252525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[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DE</w:t>
      </w:r>
      <w:r>
        <w:rPr>
          <w:rFonts w:ascii="Arial" w:eastAsia="Arial" w:hAnsi="Arial" w:cs="Arial"/>
          <w:color w:val="252525"/>
          <w:sz w:val="22"/>
          <w:szCs w:val="22"/>
        </w:rPr>
        <w:t>1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0</w:t>
      </w:r>
      <w:r>
        <w:rPr>
          <w:rFonts w:ascii="Arial" w:eastAsia="Arial" w:hAnsi="Arial" w:cs="Arial"/>
          <w:color w:val="252525"/>
          <w:sz w:val="22"/>
          <w:szCs w:val="22"/>
        </w:rPr>
        <w:t>3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3</w:t>
      </w:r>
      <w:r>
        <w:rPr>
          <w:rFonts w:ascii="Arial" w:eastAsia="Arial" w:hAnsi="Arial" w:cs="Arial"/>
          <w:color w:val="252525"/>
          <w:sz w:val="22"/>
          <w:szCs w:val="22"/>
        </w:rPr>
        <w:t>1]</w:t>
      </w:r>
      <w:r>
        <w:rPr>
          <w:rFonts w:ascii="Arial" w:eastAsia="Arial" w:hAnsi="Arial" w:cs="Arial"/>
          <w:color w:val="252525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U</w:t>
      </w:r>
      <w:r>
        <w:rPr>
          <w:rFonts w:ascii="Arial" w:eastAsia="Arial" w:hAnsi="Arial" w:cs="Arial"/>
          <w:color w:val="252525"/>
          <w:sz w:val="22"/>
          <w:szCs w:val="22"/>
        </w:rPr>
        <w:t>p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d</w:t>
      </w:r>
      <w:r>
        <w:rPr>
          <w:rFonts w:ascii="Arial" w:eastAsia="Arial" w:hAnsi="Arial" w:cs="Arial"/>
          <w:color w:val="252525"/>
          <w:spacing w:val="-3"/>
          <w:sz w:val="22"/>
          <w:szCs w:val="22"/>
        </w:rPr>
        <w:t>a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t</w:t>
      </w:r>
      <w:r>
        <w:rPr>
          <w:rFonts w:ascii="Arial" w:eastAsia="Arial" w:hAnsi="Arial" w:cs="Arial"/>
          <w:color w:val="252525"/>
          <w:sz w:val="22"/>
          <w:szCs w:val="22"/>
        </w:rPr>
        <w:t>ed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z w:val="22"/>
          <w:szCs w:val="22"/>
        </w:rPr>
        <w:t>h</w:t>
      </w:r>
      <w:r>
        <w:rPr>
          <w:rFonts w:ascii="Arial" w:eastAsia="Arial" w:hAnsi="Arial" w:cs="Arial"/>
          <w:color w:val="252525"/>
          <w:spacing w:val="-3"/>
          <w:sz w:val="22"/>
          <w:szCs w:val="22"/>
        </w:rPr>
        <w:t>a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>m</w:t>
      </w:r>
      <w:r>
        <w:rPr>
          <w:rFonts w:ascii="Arial" w:eastAsia="Arial" w:hAnsi="Arial" w:cs="Arial"/>
          <w:color w:val="252525"/>
          <w:sz w:val="22"/>
          <w:szCs w:val="22"/>
        </w:rPr>
        <w:t>b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u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>r</w:t>
      </w:r>
      <w:r>
        <w:rPr>
          <w:rFonts w:ascii="Arial" w:eastAsia="Arial" w:hAnsi="Arial" w:cs="Arial"/>
          <w:color w:val="252525"/>
          <w:spacing w:val="2"/>
          <w:sz w:val="22"/>
          <w:szCs w:val="22"/>
        </w:rPr>
        <w:t>g</w:t>
      </w:r>
      <w:r>
        <w:rPr>
          <w:rFonts w:ascii="Arial" w:eastAsia="Arial" w:hAnsi="Arial" w:cs="Arial"/>
          <w:color w:val="252525"/>
          <w:sz w:val="22"/>
          <w:szCs w:val="22"/>
        </w:rPr>
        <w:t>er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-4"/>
          <w:sz w:val="22"/>
          <w:szCs w:val="22"/>
        </w:rPr>
        <w:t>M</w:t>
      </w:r>
      <w:r>
        <w:rPr>
          <w:rFonts w:ascii="Arial" w:eastAsia="Arial" w:hAnsi="Arial" w:cs="Arial"/>
          <w:color w:val="252525"/>
          <w:sz w:val="22"/>
          <w:szCs w:val="22"/>
        </w:rPr>
        <w:t>e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n</w:t>
      </w:r>
      <w:r>
        <w:rPr>
          <w:rFonts w:ascii="Arial" w:eastAsia="Arial" w:hAnsi="Arial" w:cs="Arial"/>
          <w:color w:val="252525"/>
          <w:sz w:val="22"/>
          <w:szCs w:val="22"/>
        </w:rPr>
        <w:t xml:space="preserve">u </w:t>
      </w:r>
      <w:r>
        <w:rPr>
          <w:rFonts w:ascii="Arial" w:eastAsia="Arial" w:hAnsi="Arial" w:cs="Arial"/>
          <w:color w:val="252525"/>
          <w:spacing w:val="2"/>
          <w:sz w:val="22"/>
          <w:szCs w:val="22"/>
        </w:rPr>
        <w:t>t</w:t>
      </w:r>
      <w:r>
        <w:rPr>
          <w:rFonts w:ascii="Arial" w:eastAsia="Arial" w:hAnsi="Arial" w:cs="Arial"/>
          <w:color w:val="252525"/>
          <w:sz w:val="22"/>
          <w:szCs w:val="22"/>
        </w:rPr>
        <w:t>o supp</w:t>
      </w:r>
      <w:r>
        <w:rPr>
          <w:rFonts w:ascii="Arial" w:eastAsia="Arial" w:hAnsi="Arial" w:cs="Arial"/>
          <w:color w:val="252525"/>
          <w:spacing w:val="-3"/>
          <w:sz w:val="22"/>
          <w:szCs w:val="22"/>
        </w:rPr>
        <w:t>o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r</w:t>
      </w:r>
      <w:r>
        <w:rPr>
          <w:rFonts w:ascii="Arial" w:eastAsia="Arial" w:hAnsi="Arial" w:cs="Arial"/>
          <w:color w:val="252525"/>
          <w:sz w:val="22"/>
          <w:szCs w:val="22"/>
        </w:rPr>
        <w:t>t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P</w:t>
      </w:r>
      <w:r>
        <w:rPr>
          <w:rFonts w:ascii="Arial" w:eastAsia="Arial" w:hAnsi="Arial" w:cs="Arial"/>
          <w:color w:val="252525"/>
          <w:sz w:val="22"/>
          <w:szCs w:val="22"/>
        </w:rPr>
        <w:t>h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ili</w:t>
      </w:r>
      <w:r>
        <w:rPr>
          <w:rFonts w:ascii="Arial" w:eastAsia="Arial" w:hAnsi="Arial" w:cs="Arial"/>
          <w:color w:val="252525"/>
          <w:sz w:val="22"/>
          <w:szCs w:val="22"/>
        </w:rPr>
        <w:t>ps l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o</w:t>
      </w:r>
      <w:r>
        <w:rPr>
          <w:rFonts w:ascii="Arial" w:eastAsia="Arial" w:hAnsi="Arial" w:cs="Arial"/>
          <w:color w:val="252525"/>
          <w:spacing w:val="2"/>
          <w:sz w:val="22"/>
          <w:szCs w:val="22"/>
        </w:rPr>
        <w:t>g</w:t>
      </w:r>
      <w:r>
        <w:rPr>
          <w:rFonts w:ascii="Arial" w:eastAsia="Arial" w:hAnsi="Arial" w:cs="Arial"/>
          <w:color w:val="252525"/>
          <w:sz w:val="22"/>
          <w:szCs w:val="22"/>
        </w:rPr>
        <w:t>o as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f</w:t>
      </w:r>
      <w:r>
        <w:rPr>
          <w:rFonts w:ascii="Arial" w:eastAsia="Arial" w:hAnsi="Arial" w:cs="Arial"/>
          <w:color w:val="252525"/>
          <w:sz w:val="22"/>
          <w:szCs w:val="22"/>
        </w:rPr>
        <w:t>o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ot</w:t>
      </w:r>
      <w:r>
        <w:rPr>
          <w:rFonts w:ascii="Arial" w:eastAsia="Arial" w:hAnsi="Arial" w:cs="Arial"/>
          <w:color w:val="252525"/>
          <w:sz w:val="22"/>
          <w:szCs w:val="22"/>
        </w:rPr>
        <w:t>er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z w:val="22"/>
          <w:szCs w:val="22"/>
        </w:rPr>
        <w:t>b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el</w:t>
      </w:r>
      <w:r>
        <w:rPr>
          <w:rFonts w:ascii="Arial" w:eastAsia="Arial" w:hAnsi="Arial" w:cs="Arial"/>
          <w:color w:val="252525"/>
          <w:sz w:val="22"/>
          <w:szCs w:val="22"/>
        </w:rPr>
        <w:t>ow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z w:val="22"/>
          <w:szCs w:val="22"/>
        </w:rPr>
        <w:t>4.1</w:t>
      </w:r>
      <w:r>
        <w:rPr>
          <w:rFonts w:ascii="Arial" w:eastAsia="Arial" w:hAnsi="Arial" w:cs="Arial"/>
          <w:color w:val="252525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z w:val="22"/>
          <w:szCs w:val="22"/>
        </w:rPr>
        <w:t>d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e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>v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252525"/>
          <w:sz w:val="22"/>
          <w:szCs w:val="22"/>
        </w:rPr>
        <w:t>ces</w:t>
      </w:r>
    </w:p>
    <w:p w14:paraId="7B9241EE" w14:textId="77777777" w:rsidR="003D1BF0" w:rsidRDefault="000E3374">
      <w:pPr>
        <w:spacing w:before="22"/>
        <w:ind w:left="1560" w:right="844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updateSmartFooter(</w:t>
      </w:r>
      <w:r>
        <w:rPr>
          <w:rFonts w:ascii="Courier New" w:eastAsia="Courier New" w:hAnsi="Courier New" w:cs="Courier New"/>
          <w:b/>
          <w:color w:val="660D79"/>
          <w:sz w:val="18"/>
          <w:szCs w:val="18"/>
        </w:rPr>
        <w:t xml:space="preserve">View v) is changed to 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updateSmartFooter(</w:t>
      </w:r>
      <w:r>
        <w:rPr>
          <w:rFonts w:ascii="Courier New" w:eastAsia="Courier New" w:hAnsi="Courier New" w:cs="Courier New"/>
          <w:b/>
          <w:color w:val="660D79"/>
          <w:sz w:val="18"/>
          <w:szCs w:val="18"/>
        </w:rPr>
        <w:t>View v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,int size);</w:t>
      </w:r>
    </w:p>
    <w:p w14:paraId="34F84D95" w14:textId="77777777" w:rsidR="003D1BF0" w:rsidRDefault="003D1BF0">
      <w:pPr>
        <w:spacing w:before="6" w:line="100" w:lineRule="exact"/>
        <w:rPr>
          <w:sz w:val="10"/>
          <w:szCs w:val="10"/>
        </w:rPr>
      </w:pPr>
    </w:p>
    <w:p w14:paraId="34C52C5D" w14:textId="77777777" w:rsidR="003D1BF0" w:rsidRDefault="003D1BF0">
      <w:pPr>
        <w:spacing w:line="200" w:lineRule="exact"/>
      </w:pPr>
    </w:p>
    <w:p w14:paraId="0B43C075" w14:textId="77777777" w:rsidR="003D1BF0" w:rsidRDefault="000E3374">
      <w:pPr>
        <w:ind w:left="221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ambria" w:eastAsia="Cambria" w:hAnsi="Cambria" w:cs="Cambria"/>
          <w:color w:val="252525"/>
          <w:sz w:val="23"/>
          <w:szCs w:val="23"/>
        </w:rPr>
        <w:t>Th</w:t>
      </w:r>
      <w:r>
        <w:rPr>
          <w:rFonts w:ascii="Cambria" w:eastAsia="Cambria" w:hAnsi="Cambria" w:cs="Cambria"/>
          <w:color w:val="252525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color w:val="252525"/>
          <w:sz w:val="23"/>
          <w:szCs w:val="23"/>
        </w:rPr>
        <w:t>s</w:t>
      </w:r>
      <w:r>
        <w:rPr>
          <w:rFonts w:ascii="Cambria" w:eastAsia="Cambria" w:hAnsi="Cambria" w:cs="Cambria"/>
          <w:color w:val="252525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color w:val="252525"/>
          <w:sz w:val="23"/>
          <w:szCs w:val="23"/>
        </w:rPr>
        <w:t xml:space="preserve">api </w:t>
      </w:r>
      <w:r>
        <w:rPr>
          <w:rFonts w:ascii="Cambria" w:eastAsia="Cambria" w:hAnsi="Cambria" w:cs="Cambria"/>
          <w:color w:val="252525"/>
          <w:spacing w:val="-1"/>
          <w:sz w:val="23"/>
          <w:szCs w:val="23"/>
        </w:rPr>
        <w:t>n</w:t>
      </w:r>
      <w:r>
        <w:rPr>
          <w:rFonts w:ascii="Cambria" w:eastAsia="Cambria" w:hAnsi="Cambria" w:cs="Cambria"/>
          <w:color w:val="252525"/>
          <w:sz w:val="23"/>
          <w:szCs w:val="23"/>
        </w:rPr>
        <w:t>e</w:t>
      </w:r>
      <w:r>
        <w:rPr>
          <w:rFonts w:ascii="Cambria" w:eastAsia="Cambria" w:hAnsi="Cambria" w:cs="Cambria"/>
          <w:color w:val="252525"/>
          <w:spacing w:val="1"/>
          <w:sz w:val="23"/>
          <w:szCs w:val="23"/>
        </w:rPr>
        <w:t>e</w:t>
      </w:r>
      <w:r>
        <w:rPr>
          <w:rFonts w:ascii="Cambria" w:eastAsia="Cambria" w:hAnsi="Cambria" w:cs="Cambria"/>
          <w:color w:val="252525"/>
          <w:sz w:val="23"/>
          <w:szCs w:val="23"/>
        </w:rPr>
        <w:t>ds</w:t>
      </w:r>
      <w:r>
        <w:rPr>
          <w:rFonts w:ascii="Cambria" w:eastAsia="Cambria" w:hAnsi="Cambria" w:cs="Cambria"/>
          <w:color w:val="252525"/>
          <w:spacing w:val="-1"/>
          <w:sz w:val="23"/>
          <w:szCs w:val="23"/>
        </w:rPr>
        <w:t xml:space="preserve"> t</w:t>
      </w:r>
      <w:r>
        <w:rPr>
          <w:rFonts w:ascii="Cambria" w:eastAsia="Cambria" w:hAnsi="Cambria" w:cs="Cambria"/>
          <w:color w:val="252525"/>
          <w:sz w:val="23"/>
          <w:szCs w:val="23"/>
        </w:rPr>
        <w:t xml:space="preserve">o </w:t>
      </w:r>
      <w:r>
        <w:rPr>
          <w:rFonts w:ascii="Cambria" w:eastAsia="Cambria" w:hAnsi="Cambria" w:cs="Cambria"/>
          <w:color w:val="252525"/>
          <w:spacing w:val="1"/>
          <w:sz w:val="23"/>
          <w:szCs w:val="23"/>
        </w:rPr>
        <w:t>b</w:t>
      </w:r>
      <w:r>
        <w:rPr>
          <w:rFonts w:ascii="Cambria" w:eastAsia="Cambria" w:hAnsi="Cambria" w:cs="Cambria"/>
          <w:color w:val="252525"/>
          <w:sz w:val="23"/>
          <w:szCs w:val="23"/>
        </w:rPr>
        <w:t xml:space="preserve">e </w:t>
      </w:r>
      <w:r>
        <w:rPr>
          <w:rFonts w:ascii="Cambria" w:eastAsia="Cambria" w:hAnsi="Cambria" w:cs="Cambria"/>
          <w:color w:val="252525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color w:val="252525"/>
          <w:sz w:val="23"/>
          <w:szCs w:val="23"/>
        </w:rPr>
        <w:t>al</w:t>
      </w:r>
      <w:r>
        <w:rPr>
          <w:rFonts w:ascii="Cambria" w:eastAsia="Cambria" w:hAnsi="Cambria" w:cs="Cambria"/>
          <w:color w:val="252525"/>
          <w:spacing w:val="-2"/>
          <w:sz w:val="23"/>
          <w:szCs w:val="23"/>
        </w:rPr>
        <w:t>l</w:t>
      </w:r>
      <w:r>
        <w:rPr>
          <w:rFonts w:ascii="Cambria" w:eastAsia="Cambria" w:hAnsi="Cambria" w:cs="Cambria"/>
          <w:color w:val="252525"/>
          <w:sz w:val="23"/>
          <w:szCs w:val="23"/>
        </w:rPr>
        <w:t>ed b</w:t>
      </w:r>
      <w:r>
        <w:rPr>
          <w:rFonts w:ascii="Cambria" w:eastAsia="Cambria" w:hAnsi="Cambria" w:cs="Cambria"/>
          <w:color w:val="252525"/>
          <w:spacing w:val="1"/>
          <w:sz w:val="23"/>
          <w:szCs w:val="23"/>
        </w:rPr>
        <w:t>e</w:t>
      </w:r>
      <w:r>
        <w:rPr>
          <w:rFonts w:ascii="Cambria" w:eastAsia="Cambria" w:hAnsi="Cambria" w:cs="Cambria"/>
          <w:color w:val="252525"/>
          <w:sz w:val="23"/>
          <w:szCs w:val="23"/>
        </w:rPr>
        <w:t>fo</w:t>
      </w:r>
      <w:r>
        <w:rPr>
          <w:rFonts w:ascii="Cambria" w:eastAsia="Cambria" w:hAnsi="Cambria" w:cs="Cambria"/>
          <w:color w:val="252525"/>
          <w:spacing w:val="-2"/>
          <w:sz w:val="23"/>
          <w:szCs w:val="23"/>
        </w:rPr>
        <w:t>r</w:t>
      </w:r>
      <w:r>
        <w:rPr>
          <w:rFonts w:ascii="Cambria" w:eastAsia="Cambria" w:hAnsi="Cambria" w:cs="Cambria"/>
          <w:color w:val="252525"/>
          <w:sz w:val="23"/>
          <w:szCs w:val="23"/>
        </w:rPr>
        <w:t>e se</w:t>
      </w:r>
      <w:r>
        <w:rPr>
          <w:rFonts w:ascii="Cambria" w:eastAsia="Cambria" w:hAnsi="Cambria" w:cs="Cambria"/>
          <w:color w:val="252525"/>
          <w:spacing w:val="-1"/>
          <w:sz w:val="23"/>
          <w:szCs w:val="23"/>
        </w:rPr>
        <w:t>tt</w:t>
      </w:r>
      <w:r>
        <w:rPr>
          <w:rFonts w:ascii="Cambria" w:eastAsia="Cambria" w:hAnsi="Cambria" w:cs="Cambria"/>
          <w:color w:val="252525"/>
          <w:sz w:val="23"/>
          <w:szCs w:val="23"/>
        </w:rPr>
        <w:t>i</w:t>
      </w:r>
      <w:r>
        <w:rPr>
          <w:rFonts w:ascii="Cambria" w:eastAsia="Cambria" w:hAnsi="Cambria" w:cs="Cambria"/>
          <w:color w:val="252525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color w:val="252525"/>
          <w:sz w:val="23"/>
          <w:szCs w:val="23"/>
        </w:rPr>
        <w:t>g</w:t>
      </w:r>
      <w:r>
        <w:rPr>
          <w:rFonts w:ascii="Cambria" w:eastAsia="Cambria" w:hAnsi="Cambria" w:cs="Cambria"/>
          <w:color w:val="252525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color w:val="252525"/>
          <w:sz w:val="23"/>
          <w:szCs w:val="23"/>
        </w:rPr>
        <w:t>ada</w:t>
      </w:r>
      <w:r>
        <w:rPr>
          <w:rFonts w:ascii="Cambria" w:eastAsia="Cambria" w:hAnsi="Cambria" w:cs="Cambria"/>
          <w:color w:val="252525"/>
          <w:spacing w:val="-1"/>
          <w:sz w:val="23"/>
          <w:szCs w:val="23"/>
        </w:rPr>
        <w:t>pt</w:t>
      </w:r>
      <w:r>
        <w:rPr>
          <w:rFonts w:ascii="Cambria" w:eastAsia="Cambria" w:hAnsi="Cambria" w:cs="Cambria"/>
          <w:color w:val="252525"/>
          <w:sz w:val="23"/>
          <w:szCs w:val="23"/>
        </w:rPr>
        <w:t>er</w:t>
      </w:r>
      <w:r>
        <w:rPr>
          <w:rFonts w:ascii="Cambria" w:eastAsia="Cambria" w:hAnsi="Cambria" w:cs="Cambria"/>
          <w:color w:val="252525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color w:val="252525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color w:val="252525"/>
          <w:sz w:val="23"/>
          <w:szCs w:val="23"/>
        </w:rPr>
        <w:t>o list</w:t>
      </w:r>
      <w:r>
        <w:rPr>
          <w:rFonts w:ascii="Cambria" w:eastAsia="Cambria" w:hAnsi="Cambria" w:cs="Cambria"/>
          <w:color w:val="252525"/>
          <w:spacing w:val="1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size is list.s</w:t>
      </w:r>
      <w:r>
        <w:rPr>
          <w:rFonts w:ascii="Courier New" w:eastAsia="Courier New" w:hAnsi="Courier New" w:cs="Courier New"/>
          <w:color w:val="000000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ze()</w:t>
      </w:r>
    </w:p>
    <w:p w14:paraId="413B05B8" w14:textId="77777777" w:rsidR="003D1BF0" w:rsidRDefault="003D1BF0">
      <w:pPr>
        <w:spacing w:line="200" w:lineRule="exact"/>
      </w:pPr>
    </w:p>
    <w:p w14:paraId="10574D0C" w14:textId="77777777" w:rsidR="003D1BF0" w:rsidRDefault="003D1BF0">
      <w:pPr>
        <w:spacing w:before="8" w:line="280" w:lineRule="exact"/>
        <w:rPr>
          <w:sz w:val="28"/>
          <w:szCs w:val="28"/>
        </w:rPr>
      </w:pPr>
    </w:p>
    <w:p w14:paraId="003379BD" w14:textId="77777777" w:rsidR="003D1BF0" w:rsidRDefault="000E3374">
      <w:pPr>
        <w:ind w:left="1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252525"/>
          <w:sz w:val="22"/>
          <w:szCs w:val="22"/>
        </w:rPr>
        <w:t xml:space="preserve">3.  </w:t>
      </w:r>
      <w:r>
        <w:rPr>
          <w:rFonts w:ascii="Arial" w:eastAsia="Arial" w:hAnsi="Arial" w:cs="Arial"/>
          <w:color w:val="252525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[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DE</w:t>
      </w:r>
      <w:r>
        <w:rPr>
          <w:rFonts w:ascii="Arial" w:eastAsia="Arial" w:hAnsi="Arial" w:cs="Arial"/>
          <w:color w:val="252525"/>
          <w:sz w:val="22"/>
          <w:szCs w:val="22"/>
        </w:rPr>
        <w:t>1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0</w:t>
      </w:r>
      <w:r>
        <w:rPr>
          <w:rFonts w:ascii="Arial" w:eastAsia="Arial" w:hAnsi="Arial" w:cs="Arial"/>
          <w:color w:val="252525"/>
          <w:sz w:val="22"/>
          <w:szCs w:val="22"/>
        </w:rPr>
        <w:t>3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3</w:t>
      </w:r>
      <w:r>
        <w:rPr>
          <w:rFonts w:ascii="Arial" w:eastAsia="Arial" w:hAnsi="Arial" w:cs="Arial"/>
          <w:color w:val="252525"/>
          <w:sz w:val="22"/>
          <w:szCs w:val="22"/>
        </w:rPr>
        <w:t>2]F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>x</w:t>
      </w:r>
      <w:r>
        <w:rPr>
          <w:rFonts w:ascii="Arial" w:eastAsia="Arial" w:hAnsi="Arial" w:cs="Arial"/>
          <w:color w:val="252525"/>
          <w:sz w:val="22"/>
          <w:szCs w:val="22"/>
        </w:rPr>
        <w:t>ed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R</w:t>
      </w:r>
      <w:r>
        <w:rPr>
          <w:rFonts w:ascii="Arial" w:eastAsia="Arial" w:hAnsi="Arial" w:cs="Arial"/>
          <w:color w:val="252525"/>
          <w:sz w:val="22"/>
          <w:szCs w:val="22"/>
        </w:rPr>
        <w:t>a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di</w:t>
      </w:r>
      <w:r>
        <w:rPr>
          <w:rFonts w:ascii="Arial" w:eastAsia="Arial" w:hAnsi="Arial" w:cs="Arial"/>
          <w:color w:val="252525"/>
          <w:sz w:val="22"/>
          <w:szCs w:val="22"/>
        </w:rPr>
        <w:t>o But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t</w:t>
      </w:r>
      <w:r>
        <w:rPr>
          <w:rFonts w:ascii="Arial" w:eastAsia="Arial" w:hAnsi="Arial" w:cs="Arial"/>
          <w:color w:val="252525"/>
          <w:sz w:val="22"/>
          <w:szCs w:val="22"/>
        </w:rPr>
        <w:t>on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252525"/>
          <w:sz w:val="22"/>
          <w:szCs w:val="22"/>
        </w:rPr>
        <w:t>ssue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f</w:t>
      </w:r>
      <w:r>
        <w:rPr>
          <w:rFonts w:ascii="Arial" w:eastAsia="Arial" w:hAnsi="Arial" w:cs="Arial"/>
          <w:color w:val="252525"/>
          <w:sz w:val="22"/>
          <w:szCs w:val="22"/>
        </w:rPr>
        <w:t>or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 xml:space="preserve"> N</w:t>
      </w:r>
      <w:r>
        <w:rPr>
          <w:rFonts w:ascii="Arial" w:eastAsia="Arial" w:hAnsi="Arial" w:cs="Arial"/>
          <w:color w:val="252525"/>
          <w:sz w:val="22"/>
          <w:szCs w:val="22"/>
        </w:rPr>
        <w:t>ote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z w:val="22"/>
          <w:szCs w:val="22"/>
        </w:rPr>
        <w:t>4 d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>ev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252525"/>
          <w:sz w:val="22"/>
          <w:szCs w:val="22"/>
        </w:rPr>
        <w:t>ces</w:t>
      </w:r>
    </w:p>
    <w:p w14:paraId="51D1F9DD" w14:textId="77777777" w:rsidR="003D1BF0" w:rsidRDefault="003D1BF0">
      <w:pPr>
        <w:spacing w:before="3" w:line="140" w:lineRule="exact"/>
        <w:rPr>
          <w:sz w:val="15"/>
          <w:szCs w:val="15"/>
        </w:rPr>
      </w:pPr>
    </w:p>
    <w:p w14:paraId="7F6B6195" w14:textId="77777777" w:rsidR="003D1BF0" w:rsidRDefault="000E3374">
      <w:pPr>
        <w:ind w:left="10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V</w:t>
      </w:r>
      <w:r>
        <w:rPr>
          <w:rFonts w:ascii="Arial" w:eastAsia="Arial" w:hAnsi="Arial" w:cs="Arial"/>
          <w:b/>
          <w:color w:val="252525"/>
          <w:spacing w:val="-1"/>
          <w:position w:val="2"/>
          <w:sz w:val="36"/>
          <w:szCs w:val="36"/>
        </w:rPr>
        <w:t>e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r</w:t>
      </w:r>
      <w:r>
        <w:rPr>
          <w:rFonts w:ascii="Arial" w:eastAsia="Arial" w:hAnsi="Arial" w:cs="Arial"/>
          <w:b/>
          <w:color w:val="252525"/>
          <w:spacing w:val="-2"/>
          <w:position w:val="2"/>
          <w:sz w:val="36"/>
          <w:szCs w:val="36"/>
        </w:rPr>
        <w:t>s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i</w:t>
      </w:r>
      <w:r>
        <w:rPr>
          <w:rFonts w:ascii="Arial" w:eastAsia="Arial" w:hAnsi="Arial" w:cs="Arial"/>
          <w:b/>
          <w:color w:val="252525"/>
          <w:spacing w:val="1"/>
          <w:position w:val="2"/>
          <w:sz w:val="36"/>
          <w:szCs w:val="36"/>
        </w:rPr>
        <w:t>o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n</w:t>
      </w:r>
      <w:r>
        <w:rPr>
          <w:rFonts w:ascii="Arial" w:eastAsia="Arial" w:hAnsi="Arial" w:cs="Arial"/>
          <w:b/>
          <w:color w:val="252525"/>
          <w:spacing w:val="2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-</w:t>
      </w:r>
      <w:r>
        <w:rPr>
          <w:rFonts w:ascii="Arial" w:eastAsia="Arial" w:hAnsi="Arial" w:cs="Arial"/>
          <w:b/>
          <w:color w:val="252525"/>
          <w:spacing w:val="1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2.</w:t>
      </w:r>
      <w:r>
        <w:rPr>
          <w:rFonts w:ascii="Arial" w:eastAsia="Arial" w:hAnsi="Arial" w:cs="Arial"/>
          <w:b/>
          <w:color w:val="252525"/>
          <w:spacing w:val="-1"/>
          <w:position w:val="2"/>
          <w:sz w:val="36"/>
          <w:szCs w:val="36"/>
        </w:rPr>
        <w:t>0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 xml:space="preserve">.0                              </w:t>
      </w:r>
      <w:r>
        <w:rPr>
          <w:rFonts w:ascii="Arial" w:eastAsia="Arial" w:hAnsi="Arial" w:cs="Arial"/>
          <w:b/>
          <w:color w:val="252525"/>
          <w:spacing w:val="13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spacing w:val="-1"/>
          <w:position w:val="2"/>
          <w:sz w:val="16"/>
          <w:szCs w:val="16"/>
        </w:rPr>
        <w:t>Dat</w:t>
      </w:r>
      <w:r>
        <w:rPr>
          <w:rFonts w:ascii="Arial" w:eastAsia="Arial" w:hAnsi="Arial" w:cs="Arial"/>
          <w:b/>
          <w:color w:val="252525"/>
          <w:spacing w:val="-3"/>
          <w:position w:val="2"/>
          <w:sz w:val="16"/>
          <w:szCs w:val="16"/>
        </w:rPr>
        <w:t>e</w:t>
      </w:r>
      <w:r>
        <w:rPr>
          <w:rFonts w:ascii="Arial" w:eastAsia="Arial" w:hAnsi="Arial" w:cs="Arial"/>
          <w:b/>
          <w:color w:val="252525"/>
          <w:spacing w:val="1"/>
          <w:position w:val="2"/>
          <w:sz w:val="16"/>
          <w:szCs w:val="16"/>
        </w:rPr>
        <w:t>:</w:t>
      </w:r>
      <w:r>
        <w:rPr>
          <w:rFonts w:ascii="Arial" w:eastAsia="Arial" w:hAnsi="Arial" w:cs="Arial"/>
          <w:b/>
          <w:color w:val="252525"/>
          <w:spacing w:val="-1"/>
          <w:position w:val="2"/>
          <w:sz w:val="16"/>
          <w:szCs w:val="16"/>
        </w:rPr>
        <w:t>1</w:t>
      </w:r>
      <w:r>
        <w:rPr>
          <w:rFonts w:ascii="Arial" w:eastAsia="Arial" w:hAnsi="Arial" w:cs="Arial"/>
          <w:b/>
          <w:color w:val="252525"/>
          <w:position w:val="2"/>
          <w:sz w:val="16"/>
          <w:szCs w:val="16"/>
        </w:rPr>
        <w:t>2</w:t>
      </w:r>
      <w:r>
        <w:rPr>
          <w:rFonts w:ascii="Arial" w:eastAsia="Arial" w:hAnsi="Arial" w:cs="Arial"/>
          <w:b/>
          <w:color w:val="252525"/>
          <w:spacing w:val="-1"/>
          <w:sz w:val="16"/>
          <w:szCs w:val="16"/>
        </w:rPr>
        <w:t>-02-2016</w:t>
      </w:r>
    </w:p>
    <w:p w14:paraId="558B9899" w14:textId="77777777" w:rsidR="003D1BF0" w:rsidRDefault="003D1BF0">
      <w:pPr>
        <w:spacing w:before="3" w:line="120" w:lineRule="exact"/>
        <w:rPr>
          <w:sz w:val="13"/>
          <w:szCs w:val="13"/>
        </w:rPr>
      </w:pPr>
    </w:p>
    <w:p w14:paraId="676A0F01" w14:textId="77777777" w:rsidR="003D1BF0" w:rsidRDefault="003D1BF0">
      <w:pPr>
        <w:spacing w:line="200" w:lineRule="exact"/>
      </w:pPr>
    </w:p>
    <w:p w14:paraId="6ACE8901" w14:textId="77777777"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Feature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comp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</w:t>
      </w:r>
      <w:r>
        <w:rPr>
          <w:rFonts w:ascii="Arial" w:eastAsia="Arial" w:hAnsi="Arial" w:cs="Arial"/>
          <w:color w:val="252525"/>
          <w:sz w:val="26"/>
          <w:szCs w:val="26"/>
        </w:rPr>
        <w:t>eted</w:t>
      </w:r>
    </w:p>
    <w:p w14:paraId="106ADDEF" w14:textId="77777777" w:rsidR="003D1BF0" w:rsidRDefault="003D1BF0">
      <w:pPr>
        <w:spacing w:before="8" w:line="160" w:lineRule="exact"/>
        <w:rPr>
          <w:sz w:val="17"/>
          <w:szCs w:val="17"/>
        </w:rPr>
      </w:pPr>
    </w:p>
    <w:p w14:paraId="6ED0C2F5" w14:textId="77777777" w:rsidR="003D1BF0" w:rsidRDefault="003D1BF0">
      <w:pPr>
        <w:spacing w:line="200" w:lineRule="exact"/>
      </w:pPr>
    </w:p>
    <w:p w14:paraId="59D4267D" w14:textId="77777777"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Action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b</w:t>
      </w:r>
      <w:r>
        <w:rPr>
          <w:rFonts w:ascii="Arial" w:eastAsia="Arial" w:hAnsi="Arial" w:cs="Arial"/>
          <w:color w:val="252525"/>
          <w:sz w:val="26"/>
          <w:szCs w:val="26"/>
        </w:rPr>
        <w:t>ar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 xml:space="preserve">/ </w:t>
      </w:r>
      <w:r>
        <w:rPr>
          <w:rFonts w:ascii="Arial" w:eastAsia="Arial" w:hAnsi="Arial" w:cs="Arial"/>
          <w:color w:val="252525"/>
          <w:spacing w:val="3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oolbar</w:t>
      </w:r>
    </w:p>
    <w:p w14:paraId="3AD5826C" w14:textId="77777777" w:rsidR="003D1BF0" w:rsidRDefault="000E3374">
      <w:pPr>
        <w:spacing w:before="25" w:line="260" w:lineRule="auto"/>
        <w:ind w:left="106" w:right="7575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Social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</w:t>
      </w:r>
      <w:r>
        <w:rPr>
          <w:rFonts w:ascii="Arial" w:eastAsia="Arial" w:hAnsi="Arial" w:cs="Arial"/>
          <w:color w:val="252525"/>
          <w:spacing w:val="3"/>
          <w:sz w:val="26"/>
          <w:szCs w:val="26"/>
        </w:rPr>
        <w:t>c</w:t>
      </w:r>
      <w:r>
        <w:rPr>
          <w:rFonts w:ascii="Arial" w:eastAsia="Arial" w:hAnsi="Arial" w:cs="Arial"/>
          <w:color w:val="252525"/>
          <w:sz w:val="26"/>
          <w:szCs w:val="26"/>
        </w:rPr>
        <w:t>on Spring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Board Lists</w:t>
      </w:r>
    </w:p>
    <w:p w14:paraId="2BF92A20" w14:textId="77777777"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Inline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F</w:t>
      </w:r>
      <w:r>
        <w:rPr>
          <w:rFonts w:ascii="Arial" w:eastAsia="Arial" w:hAnsi="Arial" w:cs="Arial"/>
          <w:color w:val="252525"/>
          <w:sz w:val="26"/>
          <w:szCs w:val="26"/>
        </w:rPr>
        <w:t>orms</w:t>
      </w:r>
    </w:p>
    <w:p w14:paraId="10D1CCA5" w14:textId="77777777" w:rsidR="003D1BF0" w:rsidRDefault="000E3374">
      <w:pPr>
        <w:spacing w:before="27"/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Spring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b</w:t>
      </w:r>
      <w:r>
        <w:rPr>
          <w:rFonts w:ascii="Arial" w:eastAsia="Arial" w:hAnsi="Arial" w:cs="Arial"/>
          <w:color w:val="252525"/>
          <w:sz w:val="26"/>
          <w:szCs w:val="26"/>
        </w:rPr>
        <w:t>oard</w:t>
      </w:r>
      <w:r>
        <w:rPr>
          <w:rFonts w:ascii="Arial" w:eastAsia="Arial" w:hAnsi="Arial" w:cs="Arial"/>
          <w:color w:val="252525"/>
          <w:spacing w:val="-1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Butt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ns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and</w:t>
      </w:r>
      <w:r>
        <w:rPr>
          <w:rFonts w:ascii="Arial" w:eastAsia="Arial" w:hAnsi="Arial" w:cs="Arial"/>
          <w:color w:val="252525"/>
          <w:spacing w:val="-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Sp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r</w:t>
      </w:r>
      <w:r>
        <w:rPr>
          <w:rFonts w:ascii="Arial" w:eastAsia="Arial" w:hAnsi="Arial" w:cs="Arial"/>
          <w:color w:val="252525"/>
          <w:sz w:val="26"/>
          <w:szCs w:val="26"/>
        </w:rPr>
        <w:t>ing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b</w:t>
      </w:r>
      <w:r>
        <w:rPr>
          <w:rFonts w:ascii="Arial" w:eastAsia="Arial" w:hAnsi="Arial" w:cs="Arial"/>
          <w:color w:val="252525"/>
          <w:sz w:val="26"/>
          <w:szCs w:val="26"/>
        </w:rPr>
        <w:t>oard</w:t>
      </w:r>
      <w:r>
        <w:rPr>
          <w:rFonts w:ascii="Arial" w:eastAsia="Arial" w:hAnsi="Arial" w:cs="Arial"/>
          <w:color w:val="252525"/>
          <w:spacing w:val="-1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Bu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tons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z w:val="26"/>
          <w:szCs w:val="26"/>
        </w:rPr>
        <w:t>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h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icon</w:t>
      </w:r>
    </w:p>
    <w:p w14:paraId="5BA48033" w14:textId="77777777" w:rsidR="003D1BF0" w:rsidRDefault="000E3374">
      <w:pPr>
        <w:spacing w:before="25"/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Progre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s</w:t>
      </w:r>
      <w:r>
        <w:rPr>
          <w:rFonts w:ascii="Arial" w:eastAsia="Arial" w:hAnsi="Arial" w:cs="Arial"/>
          <w:color w:val="252525"/>
          <w:sz w:val="26"/>
          <w:szCs w:val="26"/>
        </w:rPr>
        <w:t>s</w:t>
      </w:r>
      <w:r>
        <w:rPr>
          <w:rFonts w:ascii="Arial" w:eastAsia="Arial" w:hAnsi="Arial" w:cs="Arial"/>
          <w:color w:val="252525"/>
          <w:spacing w:val="-1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bar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/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spi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nn</w:t>
      </w:r>
      <w:r>
        <w:rPr>
          <w:rFonts w:ascii="Arial" w:eastAsia="Arial" w:hAnsi="Arial" w:cs="Arial"/>
          <w:color w:val="252525"/>
          <w:sz w:val="26"/>
          <w:szCs w:val="26"/>
        </w:rPr>
        <w:t>er</w:t>
      </w:r>
    </w:p>
    <w:p w14:paraId="50D70F73" w14:textId="77777777" w:rsidR="003D1BF0" w:rsidRDefault="000E3374">
      <w:pPr>
        <w:spacing w:before="25" w:line="260" w:lineRule="auto"/>
        <w:ind w:left="106" w:right="777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 xml:space="preserve">Controls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ab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bar Modal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lert</w:t>
      </w:r>
    </w:p>
    <w:p w14:paraId="65789055" w14:textId="77777777" w:rsidR="003D1BF0" w:rsidRDefault="000E3374" w:rsidP="00DB0801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Pop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verme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n</w:t>
      </w:r>
      <w:r>
        <w:rPr>
          <w:rFonts w:ascii="Arial" w:eastAsia="Arial" w:hAnsi="Arial" w:cs="Arial"/>
          <w:color w:val="252525"/>
          <w:sz w:val="26"/>
          <w:szCs w:val="26"/>
        </w:rPr>
        <w:t>uCards F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z w:val="26"/>
          <w:szCs w:val="26"/>
        </w:rPr>
        <w:t>orit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s Picker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V</w:t>
      </w:r>
      <w:r>
        <w:rPr>
          <w:rFonts w:ascii="Arial" w:eastAsia="Arial" w:hAnsi="Arial" w:cs="Arial"/>
          <w:color w:val="252525"/>
          <w:spacing w:val="3"/>
          <w:sz w:val="26"/>
          <w:szCs w:val="26"/>
        </w:rPr>
        <w:t>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w</w:t>
      </w:r>
    </w:p>
    <w:p w14:paraId="5D45F9C0" w14:textId="77777777" w:rsidR="003D1BF0" w:rsidRDefault="000E3374">
      <w:pPr>
        <w:spacing w:before="6"/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UIKit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2.0</w:t>
      </w:r>
      <w:r>
        <w:rPr>
          <w:rFonts w:ascii="Arial" w:eastAsia="Arial" w:hAnsi="Arial" w:cs="Arial"/>
          <w:color w:val="252525"/>
          <w:spacing w:val="-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rele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se</w:t>
      </w:r>
      <w:r>
        <w:rPr>
          <w:rFonts w:ascii="Arial" w:eastAsia="Arial" w:hAnsi="Arial" w:cs="Arial"/>
          <w:color w:val="252525"/>
          <w:spacing w:val="-9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r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em</w:t>
      </w:r>
      <w:r>
        <w:rPr>
          <w:rFonts w:ascii="Arial" w:eastAsia="Arial" w:hAnsi="Arial" w:cs="Arial"/>
          <w:color w:val="252525"/>
          <w:sz w:val="26"/>
          <w:szCs w:val="26"/>
        </w:rPr>
        <w:t>oves</w:t>
      </w:r>
      <w:r>
        <w:rPr>
          <w:rFonts w:ascii="Arial" w:eastAsia="Arial" w:hAnsi="Arial" w:cs="Arial"/>
          <w:color w:val="252525"/>
          <w:spacing w:val="-1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hemeU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ils</w:t>
      </w:r>
      <w:r>
        <w:rPr>
          <w:rFonts w:ascii="Arial" w:eastAsia="Arial" w:hAnsi="Arial" w:cs="Arial"/>
          <w:color w:val="252525"/>
          <w:spacing w:val="-1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cl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ss.</w:t>
      </w:r>
    </w:p>
    <w:p w14:paraId="608B11AA" w14:textId="77777777" w:rsidR="003D1BF0" w:rsidRDefault="000E3374">
      <w:pPr>
        <w:spacing w:before="22"/>
        <w:ind w:left="106"/>
        <w:rPr>
          <w:rFonts w:ascii="Segoe UI" w:eastAsia="Segoe UI" w:hAnsi="Segoe UI" w:cs="Segoe UI"/>
          <w:sz w:val="18"/>
          <w:szCs w:val="18"/>
        </w:rPr>
      </w:pPr>
      <w:r>
        <w:rPr>
          <w:rFonts w:ascii="Segoe UI" w:eastAsia="Segoe UI" w:hAnsi="Segoe UI" w:cs="Segoe UI"/>
          <w:sz w:val="18"/>
          <w:szCs w:val="18"/>
        </w:rPr>
        <w:t xml:space="preserve">If </w:t>
      </w:r>
      <w:r>
        <w:rPr>
          <w:rFonts w:ascii="Segoe UI" w:eastAsia="Segoe UI" w:hAnsi="Segoe UI" w:cs="Segoe UI"/>
          <w:spacing w:val="-1"/>
          <w:sz w:val="18"/>
          <w:szCs w:val="18"/>
        </w:rPr>
        <w:t>y</w:t>
      </w:r>
      <w:r>
        <w:rPr>
          <w:rFonts w:ascii="Segoe UI" w:eastAsia="Segoe UI" w:hAnsi="Segoe UI" w:cs="Segoe UI"/>
          <w:sz w:val="18"/>
          <w:szCs w:val="18"/>
        </w:rPr>
        <w:t>o</w:t>
      </w:r>
      <w:r>
        <w:rPr>
          <w:rFonts w:ascii="Segoe UI" w:eastAsia="Segoe UI" w:hAnsi="Segoe UI" w:cs="Segoe UI"/>
          <w:spacing w:val="-1"/>
          <w:sz w:val="18"/>
          <w:szCs w:val="18"/>
        </w:rPr>
        <w:t>u</w:t>
      </w:r>
      <w:r>
        <w:rPr>
          <w:rFonts w:ascii="Segoe UI" w:eastAsia="Segoe UI" w:hAnsi="Segoe UI" w:cs="Segoe UI"/>
          <w:sz w:val="18"/>
          <w:szCs w:val="18"/>
        </w:rPr>
        <w:t>r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</w:t>
      </w:r>
      <w:r>
        <w:rPr>
          <w:rFonts w:ascii="Segoe UI" w:eastAsia="Segoe UI" w:hAnsi="Segoe UI" w:cs="Segoe UI"/>
          <w:sz w:val="18"/>
          <w:szCs w:val="18"/>
        </w:rPr>
        <w:t>a</w:t>
      </w:r>
      <w:r>
        <w:rPr>
          <w:rFonts w:ascii="Segoe UI" w:eastAsia="Segoe UI" w:hAnsi="Segoe UI" w:cs="Segoe UI"/>
          <w:spacing w:val="-1"/>
          <w:sz w:val="18"/>
          <w:szCs w:val="18"/>
        </w:rPr>
        <w:t>p</w:t>
      </w:r>
      <w:r>
        <w:rPr>
          <w:rFonts w:ascii="Segoe UI" w:eastAsia="Segoe UI" w:hAnsi="Segoe UI" w:cs="Segoe UI"/>
          <w:sz w:val="18"/>
          <w:szCs w:val="18"/>
        </w:rPr>
        <w:t>p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</w:t>
      </w:r>
      <w:r>
        <w:rPr>
          <w:rFonts w:ascii="Segoe UI" w:eastAsia="Segoe UI" w:hAnsi="Segoe UI" w:cs="Segoe UI"/>
          <w:spacing w:val="-1"/>
          <w:sz w:val="18"/>
          <w:szCs w:val="18"/>
        </w:rPr>
        <w:t>u</w:t>
      </w:r>
      <w:r>
        <w:rPr>
          <w:rFonts w:ascii="Segoe UI" w:eastAsia="Segoe UI" w:hAnsi="Segoe UI" w:cs="Segoe UI"/>
          <w:sz w:val="18"/>
          <w:szCs w:val="18"/>
        </w:rPr>
        <w:t>si</w:t>
      </w:r>
      <w:r>
        <w:rPr>
          <w:rFonts w:ascii="Segoe UI" w:eastAsia="Segoe UI" w:hAnsi="Segoe UI" w:cs="Segoe UI"/>
          <w:spacing w:val="-1"/>
          <w:sz w:val="18"/>
          <w:szCs w:val="18"/>
        </w:rPr>
        <w:t>n</w:t>
      </w:r>
      <w:r>
        <w:rPr>
          <w:rFonts w:ascii="Segoe UI" w:eastAsia="Segoe UI" w:hAnsi="Segoe UI" w:cs="Segoe UI"/>
          <w:sz w:val="18"/>
          <w:szCs w:val="18"/>
        </w:rPr>
        <w:t>g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t</w:t>
      </w:r>
      <w:r>
        <w:rPr>
          <w:rFonts w:ascii="Segoe UI" w:eastAsia="Segoe UI" w:hAnsi="Segoe UI" w:cs="Segoe UI"/>
          <w:spacing w:val="-1"/>
          <w:sz w:val="18"/>
          <w:szCs w:val="18"/>
        </w:rPr>
        <w:t>h</w:t>
      </w:r>
      <w:r>
        <w:rPr>
          <w:rFonts w:ascii="Segoe UI" w:eastAsia="Segoe UI" w:hAnsi="Segoe UI" w:cs="Segoe UI"/>
          <w:sz w:val="18"/>
          <w:szCs w:val="18"/>
        </w:rPr>
        <w:t>is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c</w:t>
      </w:r>
      <w:r>
        <w:rPr>
          <w:rFonts w:ascii="Segoe UI" w:eastAsia="Segoe UI" w:hAnsi="Segoe UI" w:cs="Segoe UI"/>
          <w:sz w:val="18"/>
          <w:szCs w:val="18"/>
        </w:rPr>
        <w:t>l</w:t>
      </w:r>
      <w:r>
        <w:rPr>
          <w:rFonts w:ascii="Segoe UI" w:eastAsia="Segoe UI" w:hAnsi="Segoe UI" w:cs="Segoe UI"/>
          <w:spacing w:val="-1"/>
          <w:sz w:val="18"/>
          <w:szCs w:val="18"/>
        </w:rPr>
        <w:t>a</w:t>
      </w:r>
      <w:r>
        <w:rPr>
          <w:rFonts w:ascii="Segoe UI" w:eastAsia="Segoe UI" w:hAnsi="Segoe UI" w:cs="Segoe UI"/>
          <w:sz w:val="18"/>
          <w:szCs w:val="18"/>
        </w:rPr>
        <w:t>ss</w:t>
      </w:r>
      <w:r>
        <w:rPr>
          <w:rFonts w:ascii="Segoe UI" w:eastAsia="Segoe UI" w:hAnsi="Segoe UI" w:cs="Segoe UI"/>
          <w:spacing w:val="2"/>
          <w:sz w:val="18"/>
          <w:szCs w:val="18"/>
        </w:rPr>
        <w:t xml:space="preserve"> </w:t>
      </w:r>
      <w:r>
        <w:rPr>
          <w:rFonts w:ascii="Segoe UI" w:eastAsia="Segoe UI" w:hAnsi="Segoe UI" w:cs="Segoe UI"/>
          <w:spacing w:val="-1"/>
          <w:sz w:val="18"/>
          <w:szCs w:val="18"/>
        </w:rPr>
        <w:t>f</w:t>
      </w:r>
      <w:r>
        <w:rPr>
          <w:rFonts w:ascii="Segoe UI" w:eastAsia="Segoe UI" w:hAnsi="Segoe UI" w:cs="Segoe UI"/>
          <w:sz w:val="18"/>
          <w:szCs w:val="18"/>
        </w:rPr>
        <w:t>or</w:t>
      </w:r>
      <w:r>
        <w:rPr>
          <w:rFonts w:ascii="Segoe UI" w:eastAsia="Segoe UI" w:hAnsi="Segoe UI" w:cs="Segoe UI"/>
          <w:spacing w:val="-1"/>
          <w:sz w:val="18"/>
          <w:szCs w:val="18"/>
        </w:rPr>
        <w:t xml:space="preserve"> </w:t>
      </w:r>
      <w:r>
        <w:rPr>
          <w:rFonts w:ascii="Segoe UI" w:eastAsia="Segoe UI" w:hAnsi="Segoe UI" w:cs="Segoe UI"/>
          <w:sz w:val="18"/>
          <w:szCs w:val="18"/>
        </w:rPr>
        <w:t xml:space="preserve">set </w:t>
      </w:r>
      <w:r>
        <w:rPr>
          <w:rFonts w:ascii="Segoe UI" w:eastAsia="Segoe UI" w:hAnsi="Segoe UI" w:cs="Segoe UI"/>
          <w:spacing w:val="-1"/>
          <w:sz w:val="18"/>
          <w:szCs w:val="18"/>
        </w:rPr>
        <w:t>the</w:t>
      </w:r>
      <w:r>
        <w:rPr>
          <w:rFonts w:ascii="Segoe UI" w:eastAsia="Segoe UI" w:hAnsi="Segoe UI" w:cs="Segoe UI"/>
          <w:spacing w:val="1"/>
          <w:sz w:val="18"/>
          <w:szCs w:val="18"/>
        </w:rPr>
        <w:t>m</w:t>
      </w:r>
      <w:r>
        <w:rPr>
          <w:rFonts w:ascii="Segoe UI" w:eastAsia="Segoe UI" w:hAnsi="Segoe UI" w:cs="Segoe UI"/>
          <w:spacing w:val="-1"/>
          <w:sz w:val="18"/>
          <w:szCs w:val="18"/>
        </w:rPr>
        <w:t>e</w:t>
      </w:r>
      <w:r>
        <w:rPr>
          <w:rFonts w:ascii="Segoe UI" w:eastAsia="Segoe UI" w:hAnsi="Segoe UI" w:cs="Segoe UI"/>
          <w:sz w:val="18"/>
          <w:szCs w:val="18"/>
        </w:rPr>
        <w:t>, Re</w:t>
      </w:r>
      <w:r>
        <w:rPr>
          <w:rFonts w:ascii="Segoe UI" w:eastAsia="Segoe UI" w:hAnsi="Segoe UI" w:cs="Segoe UI"/>
          <w:spacing w:val="1"/>
          <w:sz w:val="18"/>
          <w:szCs w:val="18"/>
        </w:rPr>
        <w:t>f</w:t>
      </w:r>
      <w:r>
        <w:rPr>
          <w:rFonts w:ascii="Segoe UI" w:eastAsia="Segoe UI" w:hAnsi="Segoe UI" w:cs="Segoe UI"/>
          <w:spacing w:val="-1"/>
          <w:sz w:val="18"/>
          <w:szCs w:val="18"/>
        </w:rPr>
        <w:t>e</w:t>
      </w:r>
      <w:r>
        <w:rPr>
          <w:rFonts w:ascii="Segoe UI" w:eastAsia="Segoe UI" w:hAnsi="Segoe UI" w:cs="Segoe UI"/>
          <w:sz w:val="18"/>
          <w:szCs w:val="18"/>
        </w:rPr>
        <w:t>r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</w:t>
      </w:r>
      <w:r>
        <w:rPr>
          <w:rFonts w:ascii="Segoe UI" w:eastAsia="Segoe UI" w:hAnsi="Segoe UI" w:cs="Segoe UI"/>
          <w:sz w:val="18"/>
          <w:szCs w:val="18"/>
        </w:rPr>
        <w:t>BasicSe</w:t>
      </w:r>
      <w:r>
        <w:rPr>
          <w:rFonts w:ascii="Segoe UI" w:eastAsia="Segoe UI" w:hAnsi="Segoe UI" w:cs="Segoe UI"/>
          <w:spacing w:val="-1"/>
          <w:sz w:val="18"/>
          <w:szCs w:val="18"/>
        </w:rPr>
        <w:t>t</w:t>
      </w:r>
      <w:r>
        <w:rPr>
          <w:rFonts w:ascii="Segoe UI" w:eastAsia="Segoe UI" w:hAnsi="Segoe UI" w:cs="Segoe UI"/>
          <w:spacing w:val="1"/>
          <w:sz w:val="18"/>
          <w:szCs w:val="18"/>
        </w:rPr>
        <w:t>U</w:t>
      </w:r>
      <w:r>
        <w:rPr>
          <w:rFonts w:ascii="Segoe UI" w:eastAsia="Segoe UI" w:hAnsi="Segoe UI" w:cs="Segoe UI"/>
          <w:sz w:val="18"/>
          <w:szCs w:val="18"/>
        </w:rPr>
        <w:t>p</w:t>
      </w:r>
      <w:r>
        <w:rPr>
          <w:rFonts w:ascii="Segoe UI" w:eastAsia="Segoe UI" w:hAnsi="Segoe UI" w:cs="Segoe UI"/>
          <w:spacing w:val="-1"/>
          <w:sz w:val="18"/>
          <w:szCs w:val="18"/>
        </w:rPr>
        <w:t>.</w:t>
      </w:r>
      <w:r>
        <w:rPr>
          <w:rFonts w:ascii="Segoe UI" w:eastAsia="Segoe UI" w:hAnsi="Segoe UI" w:cs="Segoe UI"/>
          <w:sz w:val="18"/>
          <w:szCs w:val="18"/>
        </w:rPr>
        <w:t>docx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(</w:t>
      </w:r>
      <w:r>
        <w:rPr>
          <w:rFonts w:ascii="Segoe UI" w:eastAsia="Segoe UI" w:hAnsi="Segoe UI" w:cs="Segoe UI"/>
          <w:sz w:val="18"/>
          <w:szCs w:val="18"/>
        </w:rPr>
        <w:t xml:space="preserve">set </w:t>
      </w:r>
      <w:r>
        <w:rPr>
          <w:rFonts w:ascii="Segoe UI" w:eastAsia="Segoe UI" w:hAnsi="Segoe UI" w:cs="Segoe UI"/>
          <w:spacing w:val="-1"/>
          <w:sz w:val="18"/>
          <w:szCs w:val="18"/>
        </w:rPr>
        <w:t>the</w:t>
      </w:r>
      <w:r>
        <w:rPr>
          <w:rFonts w:ascii="Segoe UI" w:eastAsia="Segoe UI" w:hAnsi="Segoe UI" w:cs="Segoe UI"/>
          <w:spacing w:val="1"/>
          <w:sz w:val="18"/>
          <w:szCs w:val="18"/>
        </w:rPr>
        <w:t>m</w:t>
      </w:r>
      <w:r>
        <w:rPr>
          <w:rFonts w:ascii="Segoe UI" w:eastAsia="Segoe UI" w:hAnsi="Segoe UI" w:cs="Segoe UI"/>
          <w:spacing w:val="-1"/>
          <w:sz w:val="18"/>
          <w:szCs w:val="18"/>
        </w:rPr>
        <w:t>e</w:t>
      </w:r>
      <w:r>
        <w:rPr>
          <w:rFonts w:ascii="Segoe UI" w:eastAsia="Segoe UI" w:hAnsi="Segoe UI" w:cs="Segoe UI"/>
          <w:sz w:val="18"/>
          <w:szCs w:val="18"/>
        </w:rPr>
        <w:t>)</w:t>
      </w:r>
    </w:p>
    <w:p w14:paraId="52319B92" w14:textId="77777777" w:rsidR="003D1BF0" w:rsidRDefault="000E3374">
      <w:pPr>
        <w:spacing w:before="23"/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Please</w:t>
      </w:r>
      <w:r>
        <w:rPr>
          <w:rFonts w:ascii="Arial" w:eastAsia="Arial" w:hAnsi="Arial" w:cs="Arial"/>
          <w:color w:val="252525"/>
          <w:spacing w:val="-8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6"/>
          <w:szCs w:val="26"/>
        </w:rPr>
        <w:t>r</w:t>
      </w:r>
      <w:r>
        <w:rPr>
          <w:rFonts w:ascii="Arial" w:eastAsia="Arial" w:hAnsi="Arial" w:cs="Arial"/>
          <w:color w:val="252525"/>
          <w:sz w:val="26"/>
          <w:szCs w:val="26"/>
        </w:rPr>
        <w:t>efer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Ja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Do</w:t>
      </w:r>
      <w:r>
        <w:rPr>
          <w:rFonts w:ascii="Arial" w:eastAsia="Arial" w:hAnsi="Arial" w:cs="Arial"/>
          <w:color w:val="252525"/>
          <w:sz w:val="26"/>
          <w:szCs w:val="26"/>
        </w:rPr>
        <w:t>c.zip</w:t>
      </w:r>
      <w:r>
        <w:rPr>
          <w:rFonts w:ascii="Arial" w:eastAsia="Arial" w:hAnsi="Arial" w:cs="Arial"/>
          <w:color w:val="252525"/>
          <w:spacing w:val="-1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for</w:t>
      </w:r>
      <w:r>
        <w:rPr>
          <w:rFonts w:ascii="Arial" w:eastAsia="Arial" w:hAnsi="Arial" w:cs="Arial"/>
          <w:color w:val="252525"/>
          <w:spacing w:val="-1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Doc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u</w:t>
      </w:r>
      <w:r>
        <w:rPr>
          <w:rFonts w:ascii="Arial" w:eastAsia="Arial" w:hAnsi="Arial" w:cs="Arial"/>
          <w:color w:val="252525"/>
          <w:sz w:val="26"/>
          <w:szCs w:val="26"/>
        </w:rPr>
        <w:t>ment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t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on.</w:t>
      </w:r>
    </w:p>
    <w:p w14:paraId="542A10B2" w14:textId="77777777" w:rsidR="003D1BF0" w:rsidRDefault="000E3374">
      <w:pPr>
        <w:spacing w:before="22"/>
        <w:ind w:left="106"/>
        <w:rPr>
          <w:rFonts w:ascii="Segoe UI" w:eastAsia="Segoe UI" w:hAnsi="Segoe UI" w:cs="Segoe UI"/>
          <w:sz w:val="18"/>
          <w:szCs w:val="18"/>
        </w:rPr>
      </w:pPr>
      <w:r>
        <w:rPr>
          <w:rFonts w:ascii="Segoe UI" w:eastAsia="Segoe UI" w:hAnsi="Segoe UI" w:cs="Segoe UI"/>
          <w:spacing w:val="1"/>
          <w:sz w:val="18"/>
          <w:szCs w:val="18"/>
        </w:rPr>
        <w:t>(U</w:t>
      </w:r>
      <w:r>
        <w:rPr>
          <w:rFonts w:ascii="Segoe UI" w:eastAsia="Segoe UI" w:hAnsi="Segoe UI" w:cs="Segoe UI"/>
          <w:spacing w:val="-1"/>
          <w:sz w:val="18"/>
          <w:szCs w:val="18"/>
        </w:rPr>
        <w:t>n</w:t>
      </w:r>
      <w:r>
        <w:rPr>
          <w:rFonts w:ascii="Segoe UI" w:eastAsia="Segoe UI" w:hAnsi="Segoe UI" w:cs="Segoe UI"/>
          <w:sz w:val="18"/>
          <w:szCs w:val="18"/>
        </w:rPr>
        <w:t>zip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</w:t>
      </w:r>
      <w:r>
        <w:rPr>
          <w:rFonts w:ascii="Segoe UI" w:eastAsia="Segoe UI" w:hAnsi="Segoe UI" w:cs="Segoe UI"/>
          <w:sz w:val="18"/>
          <w:szCs w:val="18"/>
        </w:rPr>
        <w:t>Jav</w:t>
      </w:r>
      <w:r>
        <w:rPr>
          <w:rFonts w:ascii="Segoe UI" w:eastAsia="Segoe UI" w:hAnsi="Segoe UI" w:cs="Segoe UI"/>
          <w:spacing w:val="-1"/>
          <w:sz w:val="18"/>
          <w:szCs w:val="18"/>
        </w:rPr>
        <w:t>a</w:t>
      </w:r>
      <w:r>
        <w:rPr>
          <w:rFonts w:ascii="Segoe UI" w:eastAsia="Segoe UI" w:hAnsi="Segoe UI" w:cs="Segoe UI"/>
          <w:spacing w:val="1"/>
          <w:sz w:val="18"/>
          <w:szCs w:val="18"/>
        </w:rPr>
        <w:t>D</w:t>
      </w:r>
      <w:r>
        <w:rPr>
          <w:rFonts w:ascii="Segoe UI" w:eastAsia="Segoe UI" w:hAnsi="Segoe UI" w:cs="Segoe UI"/>
          <w:sz w:val="18"/>
          <w:szCs w:val="18"/>
        </w:rPr>
        <w:t>o</w:t>
      </w:r>
      <w:r>
        <w:rPr>
          <w:rFonts w:ascii="Segoe UI" w:eastAsia="Segoe UI" w:hAnsi="Segoe UI" w:cs="Segoe UI"/>
          <w:spacing w:val="1"/>
          <w:sz w:val="18"/>
          <w:szCs w:val="18"/>
        </w:rPr>
        <w:t>c</w:t>
      </w:r>
      <w:r>
        <w:rPr>
          <w:rFonts w:ascii="Segoe UI" w:eastAsia="Segoe UI" w:hAnsi="Segoe UI" w:cs="Segoe UI"/>
          <w:spacing w:val="-1"/>
          <w:sz w:val="18"/>
          <w:szCs w:val="18"/>
        </w:rPr>
        <w:t>.</w:t>
      </w:r>
      <w:r>
        <w:rPr>
          <w:rFonts w:ascii="Segoe UI" w:eastAsia="Segoe UI" w:hAnsi="Segoe UI" w:cs="Segoe UI"/>
          <w:sz w:val="18"/>
          <w:szCs w:val="18"/>
        </w:rPr>
        <w:t>zip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</w:t>
      </w:r>
      <w:r>
        <w:rPr>
          <w:rFonts w:ascii="Segoe UI" w:eastAsia="Segoe UI" w:hAnsi="Segoe UI" w:cs="Segoe UI"/>
          <w:spacing w:val="-1"/>
          <w:sz w:val="18"/>
          <w:szCs w:val="18"/>
        </w:rPr>
        <w:t>,</w:t>
      </w:r>
      <w:r>
        <w:rPr>
          <w:rFonts w:ascii="Segoe UI" w:eastAsia="Segoe UI" w:hAnsi="Segoe UI" w:cs="Segoe UI"/>
          <w:sz w:val="18"/>
          <w:szCs w:val="18"/>
        </w:rPr>
        <w:t>op</w:t>
      </w:r>
      <w:r>
        <w:rPr>
          <w:rFonts w:ascii="Segoe UI" w:eastAsia="Segoe UI" w:hAnsi="Segoe UI" w:cs="Segoe UI"/>
          <w:spacing w:val="-1"/>
          <w:sz w:val="18"/>
          <w:szCs w:val="18"/>
        </w:rPr>
        <w:t>e</w:t>
      </w:r>
      <w:r>
        <w:rPr>
          <w:rFonts w:ascii="Segoe UI" w:eastAsia="Segoe UI" w:hAnsi="Segoe UI" w:cs="Segoe UI"/>
          <w:sz w:val="18"/>
          <w:szCs w:val="18"/>
        </w:rPr>
        <w:t>n i</w:t>
      </w:r>
      <w:r>
        <w:rPr>
          <w:rFonts w:ascii="Segoe UI" w:eastAsia="Segoe UI" w:hAnsi="Segoe UI" w:cs="Segoe UI"/>
          <w:spacing w:val="-1"/>
          <w:sz w:val="18"/>
          <w:szCs w:val="18"/>
        </w:rPr>
        <w:t>n</w:t>
      </w:r>
      <w:r>
        <w:rPr>
          <w:rFonts w:ascii="Segoe UI" w:eastAsia="Segoe UI" w:hAnsi="Segoe UI" w:cs="Segoe UI"/>
          <w:sz w:val="18"/>
          <w:szCs w:val="18"/>
        </w:rPr>
        <w:t>d</w:t>
      </w:r>
      <w:r>
        <w:rPr>
          <w:rFonts w:ascii="Segoe UI" w:eastAsia="Segoe UI" w:hAnsi="Segoe UI" w:cs="Segoe UI"/>
          <w:spacing w:val="-1"/>
          <w:sz w:val="18"/>
          <w:szCs w:val="18"/>
        </w:rPr>
        <w:t>ex.ht</w:t>
      </w:r>
      <w:r>
        <w:rPr>
          <w:rFonts w:ascii="Segoe UI" w:eastAsia="Segoe UI" w:hAnsi="Segoe UI" w:cs="Segoe UI"/>
          <w:spacing w:val="1"/>
          <w:sz w:val="18"/>
          <w:szCs w:val="18"/>
        </w:rPr>
        <w:t>m</w:t>
      </w:r>
      <w:r>
        <w:rPr>
          <w:rFonts w:ascii="Segoe UI" w:eastAsia="Segoe UI" w:hAnsi="Segoe UI" w:cs="Segoe UI"/>
          <w:sz w:val="18"/>
          <w:szCs w:val="18"/>
        </w:rPr>
        <w:t>l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</w:t>
      </w:r>
      <w:r>
        <w:rPr>
          <w:rFonts w:ascii="Segoe UI" w:eastAsia="Segoe UI" w:hAnsi="Segoe UI" w:cs="Segoe UI"/>
          <w:sz w:val="18"/>
          <w:szCs w:val="18"/>
        </w:rPr>
        <w:t>sea</w:t>
      </w:r>
      <w:r>
        <w:rPr>
          <w:rFonts w:ascii="Segoe UI" w:eastAsia="Segoe UI" w:hAnsi="Segoe UI" w:cs="Segoe UI"/>
          <w:spacing w:val="-1"/>
          <w:sz w:val="18"/>
          <w:szCs w:val="18"/>
        </w:rPr>
        <w:t>r</w:t>
      </w:r>
      <w:r>
        <w:rPr>
          <w:rFonts w:ascii="Segoe UI" w:eastAsia="Segoe UI" w:hAnsi="Segoe UI" w:cs="Segoe UI"/>
          <w:spacing w:val="1"/>
          <w:sz w:val="18"/>
          <w:szCs w:val="18"/>
        </w:rPr>
        <w:t>c</w:t>
      </w:r>
      <w:r>
        <w:rPr>
          <w:rFonts w:ascii="Segoe UI" w:eastAsia="Segoe UI" w:hAnsi="Segoe UI" w:cs="Segoe UI"/>
          <w:sz w:val="18"/>
          <w:szCs w:val="18"/>
        </w:rPr>
        <w:t xml:space="preserve">h </w:t>
      </w:r>
      <w:r>
        <w:rPr>
          <w:rFonts w:ascii="Segoe UI" w:eastAsia="Segoe UI" w:hAnsi="Segoe UI" w:cs="Segoe UI"/>
          <w:spacing w:val="-1"/>
          <w:sz w:val="18"/>
          <w:szCs w:val="18"/>
        </w:rPr>
        <w:t>M</w:t>
      </w:r>
      <w:r>
        <w:rPr>
          <w:rFonts w:ascii="Segoe UI" w:eastAsia="Segoe UI" w:hAnsi="Segoe UI" w:cs="Segoe UI"/>
          <w:sz w:val="18"/>
          <w:szCs w:val="18"/>
        </w:rPr>
        <w:t>a</w:t>
      </w:r>
      <w:r>
        <w:rPr>
          <w:rFonts w:ascii="Segoe UI" w:eastAsia="Segoe UI" w:hAnsi="Segoe UI" w:cs="Segoe UI"/>
          <w:spacing w:val="-1"/>
          <w:sz w:val="18"/>
          <w:szCs w:val="18"/>
        </w:rPr>
        <w:t>i</w:t>
      </w:r>
      <w:r>
        <w:rPr>
          <w:rFonts w:ascii="Segoe UI" w:eastAsia="Segoe UI" w:hAnsi="Segoe UI" w:cs="Segoe UI"/>
          <w:spacing w:val="1"/>
          <w:sz w:val="18"/>
          <w:szCs w:val="18"/>
        </w:rPr>
        <w:t>n</w:t>
      </w:r>
      <w:r>
        <w:rPr>
          <w:rFonts w:ascii="Segoe UI" w:eastAsia="Segoe UI" w:hAnsi="Segoe UI" w:cs="Segoe UI"/>
          <w:spacing w:val="-1"/>
          <w:sz w:val="18"/>
          <w:szCs w:val="18"/>
        </w:rPr>
        <w:t>A</w:t>
      </w:r>
      <w:r>
        <w:rPr>
          <w:rFonts w:ascii="Segoe UI" w:eastAsia="Segoe UI" w:hAnsi="Segoe UI" w:cs="Segoe UI"/>
          <w:spacing w:val="1"/>
          <w:sz w:val="18"/>
          <w:szCs w:val="18"/>
        </w:rPr>
        <w:t>c</w:t>
      </w:r>
      <w:r>
        <w:rPr>
          <w:rFonts w:ascii="Segoe UI" w:eastAsia="Segoe UI" w:hAnsi="Segoe UI" w:cs="Segoe UI"/>
          <w:spacing w:val="-1"/>
          <w:sz w:val="18"/>
          <w:szCs w:val="18"/>
        </w:rPr>
        <w:t>t</w:t>
      </w:r>
      <w:r>
        <w:rPr>
          <w:rFonts w:ascii="Segoe UI" w:eastAsia="Segoe UI" w:hAnsi="Segoe UI" w:cs="Segoe UI"/>
          <w:sz w:val="18"/>
          <w:szCs w:val="18"/>
        </w:rPr>
        <w:t>iv</w:t>
      </w:r>
      <w:r>
        <w:rPr>
          <w:rFonts w:ascii="Segoe UI" w:eastAsia="Segoe UI" w:hAnsi="Segoe UI" w:cs="Segoe UI"/>
          <w:spacing w:val="2"/>
          <w:sz w:val="18"/>
          <w:szCs w:val="18"/>
        </w:rPr>
        <w:t>i</w:t>
      </w:r>
      <w:r>
        <w:rPr>
          <w:rFonts w:ascii="Segoe UI" w:eastAsia="Segoe UI" w:hAnsi="Segoe UI" w:cs="Segoe UI"/>
          <w:spacing w:val="-1"/>
          <w:sz w:val="18"/>
          <w:szCs w:val="18"/>
        </w:rPr>
        <w:t>t</w:t>
      </w:r>
      <w:r>
        <w:rPr>
          <w:rFonts w:ascii="Segoe UI" w:eastAsia="Segoe UI" w:hAnsi="Segoe UI" w:cs="Segoe UI"/>
          <w:sz w:val="18"/>
          <w:szCs w:val="18"/>
        </w:rPr>
        <w:t xml:space="preserve">y </w:t>
      </w:r>
      <w:r>
        <w:rPr>
          <w:rFonts w:ascii="Segoe UI" w:eastAsia="Segoe UI" w:hAnsi="Segoe UI" w:cs="Segoe UI"/>
          <w:spacing w:val="-1"/>
          <w:sz w:val="18"/>
          <w:szCs w:val="18"/>
        </w:rPr>
        <w:t>t</w:t>
      </w:r>
      <w:r>
        <w:rPr>
          <w:rFonts w:ascii="Segoe UI" w:eastAsia="Segoe UI" w:hAnsi="Segoe UI" w:cs="Segoe UI"/>
          <w:spacing w:val="1"/>
          <w:sz w:val="18"/>
          <w:szCs w:val="18"/>
        </w:rPr>
        <w:t>h</w:t>
      </w:r>
      <w:r>
        <w:rPr>
          <w:rFonts w:ascii="Segoe UI" w:eastAsia="Segoe UI" w:hAnsi="Segoe UI" w:cs="Segoe UI"/>
          <w:spacing w:val="-1"/>
          <w:sz w:val="18"/>
          <w:szCs w:val="18"/>
        </w:rPr>
        <w:t>e</w:t>
      </w:r>
      <w:r>
        <w:rPr>
          <w:rFonts w:ascii="Segoe UI" w:eastAsia="Segoe UI" w:hAnsi="Segoe UI" w:cs="Segoe UI"/>
          <w:sz w:val="18"/>
          <w:szCs w:val="18"/>
        </w:rPr>
        <w:t>n</w:t>
      </w:r>
      <w:r>
        <w:rPr>
          <w:rFonts w:ascii="Segoe UI" w:eastAsia="Segoe UI" w:hAnsi="Segoe UI" w:cs="Segoe UI"/>
          <w:spacing w:val="2"/>
          <w:sz w:val="18"/>
          <w:szCs w:val="18"/>
        </w:rPr>
        <w:t xml:space="preserve"> </w:t>
      </w:r>
      <w:r>
        <w:rPr>
          <w:rFonts w:ascii="Segoe UI" w:eastAsia="Segoe UI" w:hAnsi="Segoe UI" w:cs="Segoe UI"/>
          <w:sz w:val="18"/>
          <w:szCs w:val="18"/>
        </w:rPr>
        <w:t>sea</w:t>
      </w:r>
      <w:r>
        <w:rPr>
          <w:rFonts w:ascii="Segoe UI" w:eastAsia="Segoe UI" w:hAnsi="Segoe UI" w:cs="Segoe UI"/>
          <w:spacing w:val="-1"/>
          <w:sz w:val="18"/>
          <w:szCs w:val="18"/>
        </w:rPr>
        <w:t>r</w:t>
      </w:r>
      <w:r>
        <w:rPr>
          <w:rFonts w:ascii="Segoe UI" w:eastAsia="Segoe UI" w:hAnsi="Segoe UI" w:cs="Segoe UI"/>
          <w:spacing w:val="1"/>
          <w:sz w:val="18"/>
          <w:szCs w:val="18"/>
        </w:rPr>
        <w:t>c</w:t>
      </w:r>
      <w:r>
        <w:rPr>
          <w:rFonts w:ascii="Segoe UI" w:eastAsia="Segoe UI" w:hAnsi="Segoe UI" w:cs="Segoe UI"/>
          <w:sz w:val="18"/>
          <w:szCs w:val="18"/>
        </w:rPr>
        <w:t xml:space="preserve">h </w:t>
      </w:r>
      <w:r>
        <w:rPr>
          <w:rFonts w:ascii="Segoe UI" w:eastAsia="Segoe UI" w:hAnsi="Segoe UI" w:cs="Segoe UI"/>
          <w:spacing w:val="-1"/>
          <w:sz w:val="18"/>
          <w:szCs w:val="18"/>
        </w:rPr>
        <w:t>f</w:t>
      </w:r>
      <w:r>
        <w:rPr>
          <w:rFonts w:ascii="Segoe UI" w:eastAsia="Segoe UI" w:hAnsi="Segoe UI" w:cs="Segoe UI"/>
          <w:sz w:val="18"/>
          <w:szCs w:val="18"/>
        </w:rPr>
        <w:t>or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</w:t>
      </w:r>
      <w:r>
        <w:rPr>
          <w:rFonts w:ascii="Segoe UI" w:eastAsia="Segoe UI" w:hAnsi="Segoe UI" w:cs="Segoe UI"/>
          <w:sz w:val="18"/>
          <w:szCs w:val="18"/>
        </w:rPr>
        <w:t>r</w:t>
      </w:r>
      <w:r>
        <w:rPr>
          <w:rFonts w:ascii="Segoe UI" w:eastAsia="Segoe UI" w:hAnsi="Segoe UI" w:cs="Segoe UI"/>
          <w:spacing w:val="-1"/>
          <w:sz w:val="18"/>
          <w:szCs w:val="18"/>
        </w:rPr>
        <w:t>e</w:t>
      </w:r>
      <w:r>
        <w:rPr>
          <w:rFonts w:ascii="Segoe UI" w:eastAsia="Segoe UI" w:hAnsi="Segoe UI" w:cs="Segoe UI"/>
          <w:sz w:val="18"/>
          <w:szCs w:val="18"/>
        </w:rPr>
        <w:t>q</w:t>
      </w:r>
      <w:r>
        <w:rPr>
          <w:rFonts w:ascii="Segoe UI" w:eastAsia="Segoe UI" w:hAnsi="Segoe UI" w:cs="Segoe UI"/>
          <w:spacing w:val="-1"/>
          <w:sz w:val="18"/>
          <w:szCs w:val="18"/>
        </w:rPr>
        <w:t>u</w:t>
      </w:r>
      <w:r>
        <w:rPr>
          <w:rFonts w:ascii="Segoe UI" w:eastAsia="Segoe UI" w:hAnsi="Segoe UI" w:cs="Segoe UI"/>
          <w:sz w:val="18"/>
          <w:szCs w:val="18"/>
        </w:rPr>
        <w:t>i</w:t>
      </w:r>
      <w:r>
        <w:rPr>
          <w:rFonts w:ascii="Segoe UI" w:eastAsia="Segoe UI" w:hAnsi="Segoe UI" w:cs="Segoe UI"/>
          <w:spacing w:val="-1"/>
          <w:sz w:val="18"/>
          <w:szCs w:val="18"/>
        </w:rPr>
        <w:t>r</w:t>
      </w:r>
      <w:r>
        <w:rPr>
          <w:rFonts w:ascii="Segoe UI" w:eastAsia="Segoe UI" w:hAnsi="Segoe UI" w:cs="Segoe UI"/>
          <w:spacing w:val="2"/>
          <w:sz w:val="18"/>
          <w:szCs w:val="18"/>
        </w:rPr>
        <w:t>e</w:t>
      </w:r>
      <w:r>
        <w:rPr>
          <w:rFonts w:ascii="Segoe UI" w:eastAsia="Segoe UI" w:hAnsi="Segoe UI" w:cs="Segoe UI"/>
          <w:sz w:val="18"/>
          <w:szCs w:val="18"/>
        </w:rPr>
        <w:t>d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c</w:t>
      </w:r>
      <w:r>
        <w:rPr>
          <w:rFonts w:ascii="Segoe UI" w:eastAsia="Segoe UI" w:hAnsi="Segoe UI" w:cs="Segoe UI"/>
          <w:sz w:val="18"/>
          <w:szCs w:val="18"/>
        </w:rPr>
        <w:t>o</w:t>
      </w:r>
      <w:r>
        <w:rPr>
          <w:rFonts w:ascii="Segoe UI" w:eastAsia="Segoe UI" w:hAnsi="Segoe UI" w:cs="Segoe UI"/>
          <w:spacing w:val="1"/>
          <w:sz w:val="18"/>
          <w:szCs w:val="18"/>
        </w:rPr>
        <w:t>m</w:t>
      </w:r>
      <w:r>
        <w:rPr>
          <w:rFonts w:ascii="Segoe UI" w:eastAsia="Segoe UI" w:hAnsi="Segoe UI" w:cs="Segoe UI"/>
          <w:sz w:val="18"/>
          <w:szCs w:val="18"/>
        </w:rPr>
        <w:t>po</w:t>
      </w:r>
      <w:r>
        <w:rPr>
          <w:rFonts w:ascii="Segoe UI" w:eastAsia="Segoe UI" w:hAnsi="Segoe UI" w:cs="Segoe UI"/>
          <w:spacing w:val="-1"/>
          <w:sz w:val="18"/>
          <w:szCs w:val="18"/>
        </w:rPr>
        <w:t>nent</w:t>
      </w:r>
      <w:r>
        <w:rPr>
          <w:rFonts w:ascii="Segoe UI" w:eastAsia="Segoe UI" w:hAnsi="Segoe UI" w:cs="Segoe UI"/>
          <w:sz w:val="18"/>
          <w:szCs w:val="18"/>
        </w:rPr>
        <w:t>s)</w:t>
      </w:r>
    </w:p>
    <w:p w14:paraId="6CCF62A4" w14:textId="77777777" w:rsidR="003D1BF0" w:rsidRDefault="003D1BF0">
      <w:pPr>
        <w:spacing w:before="2" w:line="140" w:lineRule="exact"/>
        <w:rPr>
          <w:sz w:val="14"/>
          <w:szCs w:val="14"/>
        </w:rPr>
      </w:pPr>
    </w:p>
    <w:p w14:paraId="6B080F95" w14:textId="77777777" w:rsidR="003D1BF0" w:rsidRDefault="003D1BF0">
      <w:pPr>
        <w:spacing w:line="200" w:lineRule="exact"/>
      </w:pPr>
    </w:p>
    <w:p w14:paraId="2F4AB773" w14:textId="77777777"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Please</w:t>
      </w:r>
      <w:r>
        <w:rPr>
          <w:rFonts w:ascii="Arial" w:eastAsia="Arial" w:hAnsi="Arial" w:cs="Arial"/>
          <w:color w:val="252525"/>
          <w:spacing w:val="-8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6"/>
          <w:szCs w:val="26"/>
        </w:rPr>
        <w:t>r</w:t>
      </w:r>
      <w:r>
        <w:rPr>
          <w:rFonts w:ascii="Arial" w:eastAsia="Arial" w:hAnsi="Arial" w:cs="Arial"/>
          <w:color w:val="252525"/>
          <w:sz w:val="26"/>
          <w:szCs w:val="26"/>
        </w:rPr>
        <w:t>efer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b</w:t>
      </w:r>
      <w:r>
        <w:rPr>
          <w:rFonts w:ascii="Arial" w:eastAsia="Arial" w:hAnsi="Arial" w:cs="Arial"/>
          <w:color w:val="252525"/>
          <w:sz w:val="26"/>
          <w:szCs w:val="26"/>
        </w:rPr>
        <w:t>el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w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</w:t>
      </w:r>
      <w:r>
        <w:rPr>
          <w:rFonts w:ascii="Arial" w:eastAsia="Arial" w:hAnsi="Arial" w:cs="Arial"/>
          <w:color w:val="252525"/>
          <w:sz w:val="26"/>
          <w:szCs w:val="26"/>
        </w:rPr>
        <w:t>e</w:t>
      </w:r>
      <w:r>
        <w:rPr>
          <w:rFonts w:ascii="Arial" w:eastAsia="Arial" w:hAnsi="Arial" w:cs="Arial"/>
          <w:color w:val="252525"/>
          <w:spacing w:val="-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for</w:t>
      </w:r>
      <w:r>
        <w:rPr>
          <w:rFonts w:ascii="Arial" w:eastAsia="Arial" w:hAnsi="Arial" w:cs="Arial"/>
          <w:color w:val="252525"/>
          <w:spacing w:val="-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heming</w:t>
      </w:r>
    </w:p>
    <w:p w14:paraId="606C750B" w14:textId="77777777" w:rsidR="003D1BF0" w:rsidRDefault="000E3374">
      <w:pPr>
        <w:spacing w:before="22"/>
        <w:ind w:left="106"/>
        <w:rPr>
          <w:rFonts w:ascii="Segoe UI" w:eastAsia="Segoe UI" w:hAnsi="Segoe UI" w:cs="Segoe UI"/>
          <w:sz w:val="18"/>
          <w:szCs w:val="18"/>
        </w:rPr>
      </w:pPr>
      <w:r>
        <w:rPr>
          <w:rFonts w:ascii="Segoe UI" w:eastAsia="Segoe UI" w:hAnsi="Segoe UI" w:cs="Segoe UI"/>
          <w:spacing w:val="-1"/>
          <w:sz w:val="18"/>
          <w:szCs w:val="18"/>
        </w:rPr>
        <w:t>The</w:t>
      </w:r>
      <w:r>
        <w:rPr>
          <w:rFonts w:ascii="Segoe UI" w:eastAsia="Segoe UI" w:hAnsi="Segoe UI" w:cs="Segoe UI"/>
          <w:spacing w:val="1"/>
          <w:sz w:val="18"/>
          <w:szCs w:val="18"/>
        </w:rPr>
        <w:t>m</w:t>
      </w:r>
      <w:r>
        <w:rPr>
          <w:rFonts w:ascii="Segoe UI" w:eastAsia="Segoe UI" w:hAnsi="Segoe UI" w:cs="Segoe UI"/>
          <w:sz w:val="18"/>
          <w:szCs w:val="18"/>
        </w:rPr>
        <w:t>i</w:t>
      </w:r>
      <w:r>
        <w:rPr>
          <w:rFonts w:ascii="Segoe UI" w:eastAsia="Segoe UI" w:hAnsi="Segoe UI" w:cs="Segoe UI"/>
          <w:spacing w:val="-1"/>
          <w:sz w:val="18"/>
          <w:szCs w:val="18"/>
        </w:rPr>
        <w:t>n</w:t>
      </w:r>
      <w:r>
        <w:rPr>
          <w:rFonts w:ascii="Segoe UI" w:eastAsia="Segoe UI" w:hAnsi="Segoe UI" w:cs="Segoe UI"/>
          <w:sz w:val="18"/>
          <w:szCs w:val="18"/>
        </w:rPr>
        <w:t>g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</w:t>
      </w:r>
      <w:r>
        <w:rPr>
          <w:rFonts w:ascii="Segoe UI" w:eastAsia="Segoe UI" w:hAnsi="Segoe UI" w:cs="Segoe UI"/>
          <w:spacing w:val="2"/>
          <w:sz w:val="18"/>
          <w:szCs w:val="18"/>
        </w:rPr>
        <w:t>i</w:t>
      </w:r>
      <w:r>
        <w:rPr>
          <w:rFonts w:ascii="Segoe UI" w:eastAsia="Segoe UI" w:hAnsi="Segoe UI" w:cs="Segoe UI"/>
          <w:sz w:val="18"/>
          <w:szCs w:val="18"/>
        </w:rPr>
        <w:t xml:space="preserve">n </w:t>
      </w:r>
      <w:r>
        <w:rPr>
          <w:rFonts w:ascii="Segoe UI" w:eastAsia="Segoe UI" w:hAnsi="Segoe UI" w:cs="Segoe UI"/>
          <w:spacing w:val="-1"/>
          <w:sz w:val="18"/>
          <w:szCs w:val="18"/>
        </w:rPr>
        <w:t>An</w:t>
      </w:r>
      <w:r>
        <w:rPr>
          <w:rFonts w:ascii="Segoe UI" w:eastAsia="Segoe UI" w:hAnsi="Segoe UI" w:cs="Segoe UI"/>
          <w:sz w:val="18"/>
          <w:szCs w:val="18"/>
        </w:rPr>
        <w:t>d</w:t>
      </w:r>
      <w:r>
        <w:rPr>
          <w:rFonts w:ascii="Segoe UI" w:eastAsia="Segoe UI" w:hAnsi="Segoe UI" w:cs="Segoe UI"/>
          <w:spacing w:val="-1"/>
          <w:sz w:val="18"/>
          <w:szCs w:val="18"/>
        </w:rPr>
        <w:t>r</w:t>
      </w:r>
      <w:r>
        <w:rPr>
          <w:rFonts w:ascii="Segoe UI" w:eastAsia="Segoe UI" w:hAnsi="Segoe UI" w:cs="Segoe UI"/>
          <w:sz w:val="18"/>
          <w:szCs w:val="18"/>
        </w:rPr>
        <w:t>oid P</w:t>
      </w:r>
      <w:r>
        <w:rPr>
          <w:rFonts w:ascii="Segoe UI" w:eastAsia="Segoe UI" w:hAnsi="Segoe UI" w:cs="Segoe UI"/>
          <w:spacing w:val="1"/>
          <w:sz w:val="18"/>
          <w:szCs w:val="18"/>
        </w:rPr>
        <w:t>h</w:t>
      </w:r>
      <w:r>
        <w:rPr>
          <w:rFonts w:ascii="Segoe UI" w:eastAsia="Segoe UI" w:hAnsi="Segoe UI" w:cs="Segoe UI"/>
          <w:sz w:val="18"/>
          <w:szCs w:val="18"/>
        </w:rPr>
        <w:t>i</w:t>
      </w:r>
      <w:r>
        <w:rPr>
          <w:rFonts w:ascii="Segoe UI" w:eastAsia="Segoe UI" w:hAnsi="Segoe UI" w:cs="Segoe UI"/>
          <w:spacing w:val="-1"/>
          <w:sz w:val="18"/>
          <w:szCs w:val="18"/>
        </w:rPr>
        <w:t>l</w:t>
      </w:r>
      <w:r>
        <w:rPr>
          <w:rFonts w:ascii="Segoe UI" w:eastAsia="Segoe UI" w:hAnsi="Segoe UI" w:cs="Segoe UI"/>
          <w:sz w:val="18"/>
          <w:szCs w:val="18"/>
        </w:rPr>
        <w:t>i</w:t>
      </w:r>
      <w:r>
        <w:rPr>
          <w:rFonts w:ascii="Segoe UI" w:eastAsia="Segoe UI" w:hAnsi="Segoe UI" w:cs="Segoe UI"/>
          <w:spacing w:val="-1"/>
          <w:sz w:val="18"/>
          <w:szCs w:val="18"/>
        </w:rPr>
        <w:t>p</w:t>
      </w:r>
      <w:r>
        <w:rPr>
          <w:rFonts w:ascii="Segoe UI" w:eastAsia="Segoe UI" w:hAnsi="Segoe UI" w:cs="Segoe UI"/>
          <w:sz w:val="18"/>
          <w:szCs w:val="18"/>
        </w:rPr>
        <w:t>s</w:t>
      </w:r>
      <w:r>
        <w:rPr>
          <w:rFonts w:ascii="Segoe UI" w:eastAsia="Segoe UI" w:hAnsi="Segoe UI" w:cs="Segoe UI"/>
          <w:spacing w:val="1"/>
          <w:sz w:val="18"/>
          <w:szCs w:val="18"/>
        </w:rPr>
        <w:t>U</w:t>
      </w:r>
      <w:r>
        <w:rPr>
          <w:rFonts w:ascii="Segoe UI" w:eastAsia="Segoe UI" w:hAnsi="Segoe UI" w:cs="Segoe UI"/>
          <w:sz w:val="18"/>
          <w:szCs w:val="18"/>
        </w:rPr>
        <w:t>I</w:t>
      </w:r>
      <w:r>
        <w:rPr>
          <w:rFonts w:ascii="Segoe UI" w:eastAsia="Segoe UI" w:hAnsi="Segoe UI" w:cs="Segoe UI"/>
          <w:spacing w:val="1"/>
          <w:sz w:val="18"/>
          <w:szCs w:val="18"/>
        </w:rPr>
        <w:t>K</w:t>
      </w:r>
      <w:r>
        <w:rPr>
          <w:rFonts w:ascii="Segoe UI" w:eastAsia="Segoe UI" w:hAnsi="Segoe UI" w:cs="Segoe UI"/>
          <w:sz w:val="18"/>
          <w:szCs w:val="18"/>
        </w:rPr>
        <w:t>i</w:t>
      </w:r>
      <w:r>
        <w:rPr>
          <w:rFonts w:ascii="Segoe UI" w:eastAsia="Segoe UI" w:hAnsi="Segoe UI" w:cs="Segoe UI"/>
          <w:spacing w:val="-1"/>
          <w:sz w:val="18"/>
          <w:szCs w:val="18"/>
        </w:rPr>
        <w:t>t.</w:t>
      </w:r>
      <w:r>
        <w:rPr>
          <w:rFonts w:ascii="Segoe UI" w:eastAsia="Segoe UI" w:hAnsi="Segoe UI" w:cs="Segoe UI"/>
          <w:sz w:val="18"/>
          <w:szCs w:val="18"/>
        </w:rPr>
        <w:t>pp</w:t>
      </w:r>
      <w:r>
        <w:rPr>
          <w:rFonts w:ascii="Segoe UI" w:eastAsia="Segoe UI" w:hAnsi="Segoe UI" w:cs="Segoe UI"/>
          <w:spacing w:val="1"/>
          <w:sz w:val="18"/>
          <w:szCs w:val="18"/>
        </w:rPr>
        <w:t>t</w:t>
      </w:r>
      <w:r>
        <w:rPr>
          <w:rFonts w:ascii="Segoe UI" w:eastAsia="Segoe UI" w:hAnsi="Segoe UI" w:cs="Segoe UI"/>
          <w:sz w:val="18"/>
          <w:szCs w:val="18"/>
        </w:rPr>
        <w:t>x</w:t>
      </w:r>
    </w:p>
    <w:p w14:paraId="3BD2FEAA" w14:textId="77777777" w:rsidR="003D1BF0" w:rsidRDefault="003D1BF0">
      <w:pPr>
        <w:spacing w:line="140" w:lineRule="exact"/>
        <w:rPr>
          <w:sz w:val="14"/>
          <w:szCs w:val="14"/>
        </w:rPr>
      </w:pPr>
    </w:p>
    <w:p w14:paraId="2880872B" w14:textId="77777777" w:rsidR="003D1BF0" w:rsidRDefault="003D1BF0">
      <w:pPr>
        <w:spacing w:line="200" w:lineRule="exact"/>
      </w:pPr>
    </w:p>
    <w:p w14:paraId="65CE3411" w14:textId="77777777"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Please</w:t>
      </w:r>
      <w:r>
        <w:rPr>
          <w:rFonts w:ascii="Arial" w:eastAsia="Arial" w:hAnsi="Arial" w:cs="Arial"/>
          <w:color w:val="252525"/>
          <w:spacing w:val="-8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6"/>
          <w:szCs w:val="26"/>
        </w:rPr>
        <w:t>r</w:t>
      </w:r>
      <w:r>
        <w:rPr>
          <w:rFonts w:ascii="Arial" w:eastAsia="Arial" w:hAnsi="Arial" w:cs="Arial"/>
          <w:color w:val="252525"/>
          <w:sz w:val="26"/>
          <w:szCs w:val="26"/>
        </w:rPr>
        <w:t>efer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b</w:t>
      </w:r>
      <w:r>
        <w:rPr>
          <w:rFonts w:ascii="Arial" w:eastAsia="Arial" w:hAnsi="Arial" w:cs="Arial"/>
          <w:color w:val="252525"/>
          <w:sz w:val="26"/>
          <w:szCs w:val="26"/>
        </w:rPr>
        <w:t>el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w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d</w:t>
      </w:r>
      <w:r>
        <w:rPr>
          <w:rFonts w:ascii="Arial" w:eastAsia="Arial" w:hAnsi="Arial" w:cs="Arial"/>
          <w:color w:val="252525"/>
          <w:sz w:val="26"/>
          <w:szCs w:val="26"/>
        </w:rPr>
        <w:t>ocs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for</w:t>
      </w:r>
      <w:r>
        <w:rPr>
          <w:rFonts w:ascii="Arial" w:eastAsia="Arial" w:hAnsi="Arial" w:cs="Arial"/>
          <w:color w:val="252525"/>
          <w:spacing w:val="-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ni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ial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s</w:t>
      </w:r>
      <w:r>
        <w:rPr>
          <w:rFonts w:ascii="Arial" w:eastAsia="Arial" w:hAnsi="Arial" w:cs="Arial"/>
          <w:color w:val="252525"/>
          <w:sz w:val="26"/>
          <w:szCs w:val="26"/>
        </w:rPr>
        <w:t>etup</w:t>
      </w:r>
    </w:p>
    <w:p w14:paraId="32B059E7" w14:textId="77777777" w:rsidR="003D1BF0" w:rsidRDefault="000E3374">
      <w:pPr>
        <w:spacing w:before="22"/>
        <w:ind w:left="106"/>
        <w:rPr>
          <w:rFonts w:ascii="Segoe UI" w:eastAsia="Segoe UI" w:hAnsi="Segoe UI" w:cs="Segoe UI"/>
          <w:sz w:val="18"/>
          <w:szCs w:val="18"/>
        </w:rPr>
      </w:pPr>
      <w:r>
        <w:rPr>
          <w:rFonts w:ascii="Segoe UI" w:eastAsia="Segoe UI" w:hAnsi="Segoe UI" w:cs="Segoe UI"/>
          <w:sz w:val="18"/>
          <w:szCs w:val="18"/>
        </w:rPr>
        <w:t>BasicSe</w:t>
      </w:r>
      <w:r>
        <w:rPr>
          <w:rFonts w:ascii="Segoe UI" w:eastAsia="Segoe UI" w:hAnsi="Segoe UI" w:cs="Segoe UI"/>
          <w:spacing w:val="-1"/>
          <w:sz w:val="18"/>
          <w:szCs w:val="18"/>
        </w:rPr>
        <w:t>t</w:t>
      </w:r>
      <w:r>
        <w:rPr>
          <w:rFonts w:ascii="Segoe UI" w:eastAsia="Segoe UI" w:hAnsi="Segoe UI" w:cs="Segoe UI"/>
          <w:spacing w:val="1"/>
          <w:sz w:val="18"/>
          <w:szCs w:val="18"/>
        </w:rPr>
        <w:t>U</w:t>
      </w:r>
      <w:r>
        <w:rPr>
          <w:rFonts w:ascii="Segoe UI" w:eastAsia="Segoe UI" w:hAnsi="Segoe UI" w:cs="Segoe UI"/>
          <w:sz w:val="18"/>
          <w:szCs w:val="18"/>
        </w:rPr>
        <w:t>p</w:t>
      </w:r>
      <w:r>
        <w:rPr>
          <w:rFonts w:ascii="Segoe UI" w:eastAsia="Segoe UI" w:hAnsi="Segoe UI" w:cs="Segoe UI"/>
          <w:spacing w:val="-1"/>
          <w:sz w:val="18"/>
          <w:szCs w:val="18"/>
        </w:rPr>
        <w:t>.</w:t>
      </w:r>
      <w:r>
        <w:rPr>
          <w:rFonts w:ascii="Segoe UI" w:eastAsia="Segoe UI" w:hAnsi="Segoe UI" w:cs="Segoe UI"/>
          <w:sz w:val="18"/>
          <w:szCs w:val="18"/>
        </w:rPr>
        <w:t>docx</w:t>
      </w:r>
    </w:p>
    <w:p w14:paraId="3275B1B6" w14:textId="77777777" w:rsidR="003D1BF0" w:rsidRDefault="003D1BF0">
      <w:pPr>
        <w:spacing w:before="3" w:line="100" w:lineRule="exact"/>
        <w:rPr>
          <w:sz w:val="11"/>
          <w:szCs w:val="11"/>
        </w:rPr>
      </w:pPr>
    </w:p>
    <w:p w14:paraId="682F4ED5" w14:textId="77777777" w:rsidR="003D1BF0" w:rsidRDefault="003D1BF0">
      <w:pPr>
        <w:spacing w:line="200" w:lineRule="exact"/>
      </w:pPr>
    </w:p>
    <w:p w14:paraId="79F038A9" w14:textId="77777777" w:rsidR="003D1BF0" w:rsidRDefault="003D1BF0">
      <w:pPr>
        <w:spacing w:line="200" w:lineRule="exact"/>
      </w:pPr>
    </w:p>
    <w:p w14:paraId="0FBAB232" w14:textId="77777777" w:rsidR="003D1BF0" w:rsidRDefault="003D1BF0">
      <w:pPr>
        <w:spacing w:line="200" w:lineRule="exact"/>
      </w:pPr>
    </w:p>
    <w:p w14:paraId="0852D2F4" w14:textId="77777777" w:rsidR="003D1BF0" w:rsidRDefault="000E3374">
      <w:pPr>
        <w:ind w:left="10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V</w:t>
      </w:r>
      <w:r>
        <w:rPr>
          <w:rFonts w:ascii="Arial" w:eastAsia="Arial" w:hAnsi="Arial" w:cs="Arial"/>
          <w:b/>
          <w:color w:val="252525"/>
          <w:spacing w:val="-1"/>
          <w:position w:val="2"/>
          <w:sz w:val="36"/>
          <w:szCs w:val="36"/>
        </w:rPr>
        <w:t>e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r</w:t>
      </w:r>
      <w:r>
        <w:rPr>
          <w:rFonts w:ascii="Arial" w:eastAsia="Arial" w:hAnsi="Arial" w:cs="Arial"/>
          <w:b/>
          <w:color w:val="252525"/>
          <w:spacing w:val="-2"/>
          <w:position w:val="2"/>
          <w:sz w:val="36"/>
          <w:szCs w:val="36"/>
        </w:rPr>
        <w:t>s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i</w:t>
      </w:r>
      <w:r>
        <w:rPr>
          <w:rFonts w:ascii="Arial" w:eastAsia="Arial" w:hAnsi="Arial" w:cs="Arial"/>
          <w:b/>
          <w:color w:val="252525"/>
          <w:spacing w:val="1"/>
          <w:position w:val="2"/>
          <w:sz w:val="36"/>
          <w:szCs w:val="36"/>
        </w:rPr>
        <w:t>o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n</w:t>
      </w:r>
      <w:r>
        <w:rPr>
          <w:rFonts w:ascii="Arial" w:eastAsia="Arial" w:hAnsi="Arial" w:cs="Arial"/>
          <w:b/>
          <w:color w:val="252525"/>
          <w:spacing w:val="2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-</w:t>
      </w:r>
      <w:r>
        <w:rPr>
          <w:rFonts w:ascii="Arial" w:eastAsia="Arial" w:hAnsi="Arial" w:cs="Arial"/>
          <w:b/>
          <w:color w:val="252525"/>
          <w:spacing w:val="1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1.</w:t>
      </w:r>
      <w:r>
        <w:rPr>
          <w:rFonts w:ascii="Arial" w:eastAsia="Arial" w:hAnsi="Arial" w:cs="Arial"/>
          <w:b/>
          <w:color w:val="252525"/>
          <w:spacing w:val="-1"/>
          <w:position w:val="2"/>
          <w:sz w:val="36"/>
          <w:szCs w:val="36"/>
        </w:rPr>
        <w:t>2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 xml:space="preserve">.0                              </w:t>
      </w:r>
      <w:r>
        <w:rPr>
          <w:rFonts w:ascii="Arial" w:eastAsia="Arial" w:hAnsi="Arial" w:cs="Arial"/>
          <w:b/>
          <w:color w:val="252525"/>
          <w:spacing w:val="13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spacing w:val="-1"/>
          <w:position w:val="2"/>
          <w:sz w:val="16"/>
          <w:szCs w:val="16"/>
        </w:rPr>
        <w:t>Dat</w:t>
      </w:r>
      <w:r>
        <w:rPr>
          <w:rFonts w:ascii="Arial" w:eastAsia="Arial" w:hAnsi="Arial" w:cs="Arial"/>
          <w:b/>
          <w:color w:val="252525"/>
          <w:spacing w:val="-3"/>
          <w:position w:val="2"/>
          <w:sz w:val="16"/>
          <w:szCs w:val="16"/>
        </w:rPr>
        <w:t>e</w:t>
      </w:r>
      <w:r>
        <w:rPr>
          <w:rFonts w:ascii="Arial" w:eastAsia="Arial" w:hAnsi="Arial" w:cs="Arial"/>
          <w:b/>
          <w:color w:val="252525"/>
          <w:spacing w:val="1"/>
          <w:position w:val="2"/>
          <w:sz w:val="16"/>
          <w:szCs w:val="16"/>
        </w:rPr>
        <w:t>:</w:t>
      </w:r>
      <w:r>
        <w:rPr>
          <w:rFonts w:ascii="Arial" w:eastAsia="Arial" w:hAnsi="Arial" w:cs="Arial"/>
          <w:b/>
          <w:color w:val="252525"/>
          <w:spacing w:val="-1"/>
          <w:position w:val="2"/>
          <w:sz w:val="16"/>
          <w:szCs w:val="16"/>
        </w:rPr>
        <w:t>2</w:t>
      </w:r>
      <w:r>
        <w:rPr>
          <w:rFonts w:ascii="Arial" w:eastAsia="Arial" w:hAnsi="Arial" w:cs="Arial"/>
          <w:b/>
          <w:color w:val="252525"/>
          <w:position w:val="2"/>
          <w:sz w:val="16"/>
          <w:szCs w:val="16"/>
        </w:rPr>
        <w:t>8</w:t>
      </w:r>
      <w:r>
        <w:rPr>
          <w:rFonts w:ascii="Arial" w:eastAsia="Arial" w:hAnsi="Arial" w:cs="Arial"/>
          <w:b/>
          <w:color w:val="252525"/>
          <w:spacing w:val="-1"/>
          <w:sz w:val="16"/>
          <w:szCs w:val="16"/>
        </w:rPr>
        <w:t>-01-2016</w:t>
      </w:r>
    </w:p>
    <w:p w14:paraId="6C738340" w14:textId="77777777" w:rsidR="003D1BF0" w:rsidRDefault="003D1BF0">
      <w:pPr>
        <w:spacing w:before="3" w:line="120" w:lineRule="exact"/>
        <w:rPr>
          <w:sz w:val="13"/>
          <w:szCs w:val="13"/>
        </w:rPr>
      </w:pPr>
    </w:p>
    <w:p w14:paraId="267F1953" w14:textId="77777777" w:rsidR="003D1BF0" w:rsidRDefault="003D1BF0">
      <w:pPr>
        <w:spacing w:line="200" w:lineRule="exact"/>
      </w:pPr>
    </w:p>
    <w:p w14:paraId="74FB4E5B" w14:textId="77777777"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Suppor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ing</w:t>
      </w:r>
      <w:r>
        <w:rPr>
          <w:rFonts w:ascii="Arial" w:eastAsia="Arial" w:hAnsi="Arial" w:cs="Arial"/>
          <w:color w:val="252525"/>
          <w:spacing w:val="59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g</w:t>
      </w:r>
      <w:r>
        <w:rPr>
          <w:rFonts w:ascii="Arial" w:eastAsia="Arial" w:hAnsi="Arial" w:cs="Arial"/>
          <w:color w:val="252525"/>
          <w:sz w:val="26"/>
          <w:szCs w:val="26"/>
        </w:rPr>
        <w:t>radle</w:t>
      </w:r>
      <w:r>
        <w:rPr>
          <w:rFonts w:ascii="Arial" w:eastAsia="Arial" w:hAnsi="Arial" w:cs="Arial"/>
          <w:color w:val="252525"/>
          <w:spacing w:val="-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version</w:t>
      </w:r>
      <w:r>
        <w:rPr>
          <w:rFonts w:ascii="Arial" w:eastAsia="Arial" w:hAnsi="Arial" w:cs="Arial"/>
          <w:color w:val="252525"/>
          <w:spacing w:val="-8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1</w:t>
      </w:r>
      <w:r>
        <w:rPr>
          <w:rFonts w:ascii="Arial" w:eastAsia="Arial" w:hAnsi="Arial" w:cs="Arial"/>
          <w:color w:val="252525"/>
          <w:sz w:val="26"/>
          <w:szCs w:val="26"/>
        </w:rPr>
        <w:t>.5.0</w:t>
      </w:r>
    </w:p>
    <w:p w14:paraId="67F9E4A7" w14:textId="77777777" w:rsidR="003D1BF0" w:rsidRDefault="003D1BF0">
      <w:pPr>
        <w:spacing w:before="3" w:line="100" w:lineRule="exact"/>
        <w:rPr>
          <w:sz w:val="11"/>
          <w:szCs w:val="11"/>
        </w:rPr>
      </w:pPr>
    </w:p>
    <w:p w14:paraId="78C5D493" w14:textId="77777777" w:rsidR="003D1BF0" w:rsidRDefault="003D1BF0">
      <w:pPr>
        <w:spacing w:line="200" w:lineRule="exact"/>
      </w:pPr>
    </w:p>
    <w:p w14:paraId="5878F98C" w14:textId="77777777"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Add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lo</w:t>
      </w:r>
      <w:r>
        <w:rPr>
          <w:rFonts w:ascii="Arial" w:eastAsia="Arial" w:hAnsi="Arial" w:cs="Arial"/>
          <w:color w:val="252525"/>
          <w:sz w:val="26"/>
          <w:szCs w:val="26"/>
        </w:rPr>
        <w:t>w</w:t>
      </w:r>
      <w:r>
        <w:rPr>
          <w:rFonts w:ascii="Arial" w:eastAsia="Arial" w:hAnsi="Arial" w:cs="Arial"/>
          <w:color w:val="252525"/>
          <w:spacing w:val="-9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li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n</w:t>
      </w:r>
      <w:r>
        <w:rPr>
          <w:rFonts w:ascii="Arial" w:eastAsia="Arial" w:hAnsi="Arial" w:cs="Arial"/>
          <w:color w:val="252525"/>
          <w:sz w:val="26"/>
          <w:szCs w:val="26"/>
        </w:rPr>
        <w:t>e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ins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de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defult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C</w:t>
      </w:r>
      <w:r>
        <w:rPr>
          <w:rFonts w:ascii="Arial" w:eastAsia="Arial" w:hAnsi="Arial" w:cs="Arial"/>
          <w:color w:val="252525"/>
          <w:sz w:val="26"/>
          <w:szCs w:val="26"/>
        </w:rPr>
        <w:t>onfig</w:t>
      </w:r>
      <w:r>
        <w:rPr>
          <w:rFonts w:ascii="Arial" w:eastAsia="Arial" w:hAnsi="Arial" w:cs="Arial"/>
          <w:color w:val="252525"/>
          <w:spacing w:val="-1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n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p</w:t>
      </w:r>
      <w:r>
        <w:rPr>
          <w:rFonts w:ascii="Arial" w:eastAsia="Arial" w:hAnsi="Arial" w:cs="Arial"/>
          <w:color w:val="252525"/>
          <w:sz w:val="26"/>
          <w:szCs w:val="26"/>
        </w:rPr>
        <w:t>p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build.g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r</w:t>
      </w:r>
      <w:r>
        <w:rPr>
          <w:rFonts w:ascii="Arial" w:eastAsia="Arial" w:hAnsi="Arial" w:cs="Arial"/>
          <w:color w:val="252525"/>
          <w:sz w:val="26"/>
          <w:szCs w:val="26"/>
        </w:rPr>
        <w:t>adle</w:t>
      </w:r>
      <w:r>
        <w:rPr>
          <w:rFonts w:ascii="Arial" w:eastAsia="Arial" w:hAnsi="Arial" w:cs="Arial"/>
          <w:color w:val="252525"/>
          <w:spacing w:val="-1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le</w:t>
      </w:r>
      <w:r>
        <w:rPr>
          <w:rFonts w:ascii="Arial" w:eastAsia="Arial" w:hAnsi="Arial" w:cs="Arial"/>
          <w:color w:val="252525"/>
          <w:spacing w:val="69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d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f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ultConf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g</w:t>
      </w:r>
    </w:p>
    <w:p w14:paraId="340A4A4D" w14:textId="77777777" w:rsidR="003D1BF0" w:rsidRDefault="000E3374">
      <w:pPr>
        <w:spacing w:before="15" w:line="280" w:lineRule="exact"/>
        <w:ind w:left="11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position w:val="-1"/>
          <w:sz w:val="26"/>
          <w:szCs w:val="26"/>
        </w:rPr>
        <w:t>{</w:t>
      </w:r>
    </w:p>
    <w:p w14:paraId="09D128AB" w14:textId="77777777" w:rsidR="003D1BF0" w:rsidRDefault="003D1BF0">
      <w:pPr>
        <w:spacing w:before="16" w:line="280" w:lineRule="exact"/>
        <w:rPr>
          <w:sz w:val="28"/>
          <w:szCs w:val="28"/>
        </w:rPr>
      </w:pPr>
    </w:p>
    <w:p w14:paraId="3811E08B" w14:textId="77777777" w:rsidR="003D1BF0" w:rsidRDefault="000E3374">
      <w:pPr>
        <w:spacing w:before="26"/>
        <w:ind w:left="394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gen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rate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d</w:t>
      </w:r>
      <w:r>
        <w:rPr>
          <w:rFonts w:ascii="Arial" w:eastAsia="Arial" w:hAnsi="Arial" w:cs="Arial"/>
          <w:color w:val="252525"/>
          <w:sz w:val="26"/>
          <w:szCs w:val="26"/>
        </w:rPr>
        <w:t>Densi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s</w:t>
      </w:r>
      <w:r>
        <w:rPr>
          <w:rFonts w:ascii="Arial" w:eastAsia="Arial" w:hAnsi="Arial" w:cs="Arial"/>
          <w:color w:val="252525"/>
          <w:spacing w:val="-2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=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[]</w:t>
      </w:r>
    </w:p>
    <w:p w14:paraId="20E005B8" w14:textId="77777777" w:rsidR="003D1BF0" w:rsidRDefault="000E3374">
      <w:pPr>
        <w:spacing w:before="25" w:line="280" w:lineRule="exact"/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position w:val="-1"/>
          <w:sz w:val="26"/>
          <w:szCs w:val="26"/>
        </w:rPr>
        <w:t>}</w:t>
      </w:r>
    </w:p>
    <w:p w14:paraId="4D4839C9" w14:textId="77777777" w:rsidR="003D1BF0" w:rsidRDefault="000E3374">
      <w:pPr>
        <w:spacing w:before="31" w:line="260" w:lineRule="auto"/>
        <w:ind w:left="106" w:right="2594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his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z w:val="26"/>
          <w:szCs w:val="26"/>
        </w:rPr>
        <w:t>ill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block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gene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r</w:t>
      </w:r>
      <w:r>
        <w:rPr>
          <w:rFonts w:ascii="Arial" w:eastAsia="Arial" w:hAnsi="Arial" w:cs="Arial"/>
          <w:color w:val="252525"/>
          <w:sz w:val="26"/>
          <w:szCs w:val="26"/>
        </w:rPr>
        <w:t>ating</w:t>
      </w:r>
      <w:r>
        <w:rPr>
          <w:rFonts w:ascii="Arial" w:eastAsia="Arial" w:hAnsi="Arial" w:cs="Arial"/>
          <w:color w:val="252525"/>
          <w:spacing w:val="-1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P</w:t>
      </w:r>
      <w:r>
        <w:rPr>
          <w:rFonts w:ascii="Arial" w:eastAsia="Arial" w:hAnsi="Arial" w:cs="Arial"/>
          <w:color w:val="252525"/>
          <w:sz w:val="26"/>
          <w:szCs w:val="26"/>
        </w:rPr>
        <w:t>NG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fr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m</w:t>
      </w:r>
      <w:r>
        <w:rPr>
          <w:rFonts w:ascii="Arial" w:eastAsia="Arial" w:hAnsi="Arial" w:cs="Arial"/>
          <w:color w:val="252525"/>
          <w:spacing w:val="-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z w:val="26"/>
          <w:szCs w:val="26"/>
        </w:rPr>
        <w:t>ec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or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reso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u</w:t>
      </w:r>
      <w:r>
        <w:rPr>
          <w:rFonts w:ascii="Arial" w:eastAsia="Arial" w:hAnsi="Arial" w:cs="Arial"/>
          <w:color w:val="252525"/>
          <w:sz w:val="26"/>
          <w:szCs w:val="26"/>
        </w:rPr>
        <w:t>rce. UIKIT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support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bac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kw</w:t>
      </w:r>
      <w:r>
        <w:rPr>
          <w:rFonts w:ascii="Arial" w:eastAsia="Arial" w:hAnsi="Arial" w:cs="Arial"/>
          <w:color w:val="252525"/>
          <w:sz w:val="26"/>
          <w:szCs w:val="26"/>
        </w:rPr>
        <w:t>ard</w:t>
      </w:r>
      <w:r>
        <w:rPr>
          <w:rFonts w:ascii="Arial" w:eastAsia="Arial" w:hAnsi="Arial" w:cs="Arial"/>
          <w:color w:val="252525"/>
          <w:spacing w:val="-11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co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m</w:t>
      </w:r>
      <w:r>
        <w:rPr>
          <w:rFonts w:ascii="Arial" w:eastAsia="Arial" w:hAnsi="Arial" w:cs="Arial"/>
          <w:color w:val="252525"/>
          <w:sz w:val="26"/>
          <w:szCs w:val="26"/>
        </w:rPr>
        <w:t>patibi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</w:t>
      </w:r>
      <w:r>
        <w:rPr>
          <w:rFonts w:ascii="Arial" w:eastAsia="Arial" w:hAnsi="Arial" w:cs="Arial"/>
          <w:color w:val="252525"/>
          <w:sz w:val="26"/>
          <w:szCs w:val="26"/>
        </w:rPr>
        <w:t>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y</w:t>
      </w:r>
      <w:r>
        <w:rPr>
          <w:rFonts w:ascii="Arial" w:eastAsia="Arial" w:hAnsi="Arial" w:cs="Arial"/>
          <w:color w:val="252525"/>
          <w:spacing w:val="-1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for</w:t>
      </w:r>
      <w:r>
        <w:rPr>
          <w:rFonts w:ascii="Arial" w:eastAsia="Arial" w:hAnsi="Arial" w:cs="Arial"/>
          <w:color w:val="252525"/>
          <w:spacing w:val="-1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ctor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s</w:t>
      </w:r>
      <w:r>
        <w:rPr>
          <w:rFonts w:ascii="Arial" w:eastAsia="Arial" w:hAnsi="Arial" w:cs="Arial"/>
          <w:color w:val="252525"/>
          <w:sz w:val="26"/>
          <w:szCs w:val="26"/>
        </w:rPr>
        <w:t>uppor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.</w:t>
      </w:r>
    </w:p>
    <w:p w14:paraId="66DDBAF8" w14:textId="77777777" w:rsidR="003D1BF0" w:rsidRDefault="003D1BF0">
      <w:pPr>
        <w:spacing w:before="9" w:line="280" w:lineRule="exact"/>
        <w:rPr>
          <w:sz w:val="28"/>
          <w:szCs w:val="28"/>
        </w:rPr>
      </w:pPr>
    </w:p>
    <w:p w14:paraId="635AABF6" w14:textId="77777777" w:rsidR="003D1BF0" w:rsidRDefault="000E3374">
      <w:pPr>
        <w:spacing w:line="252" w:lineRule="auto"/>
        <w:ind w:left="120" w:right="4155" w:firstLine="72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It can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b</w:t>
      </w:r>
      <w:r>
        <w:rPr>
          <w:rFonts w:ascii="Arial" w:eastAsia="Arial" w:hAnsi="Arial" w:cs="Arial"/>
          <w:color w:val="252525"/>
          <w:sz w:val="26"/>
          <w:szCs w:val="26"/>
        </w:rPr>
        <w:t>e</w:t>
      </w:r>
      <w:r>
        <w:rPr>
          <w:rFonts w:ascii="Arial" w:eastAsia="Arial" w:hAnsi="Arial" w:cs="Arial"/>
          <w:color w:val="252525"/>
          <w:spacing w:val="-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us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d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z w:val="26"/>
          <w:szCs w:val="26"/>
        </w:rPr>
        <w:t>ia</w:t>
      </w:r>
      <w:r>
        <w:rPr>
          <w:rFonts w:ascii="Arial" w:eastAsia="Arial" w:hAnsi="Arial" w:cs="Arial"/>
          <w:color w:val="252525"/>
          <w:spacing w:val="-1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p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r</w:t>
      </w:r>
      <w:r>
        <w:rPr>
          <w:rFonts w:ascii="Arial" w:eastAsia="Arial" w:hAnsi="Arial" w:cs="Arial"/>
          <w:color w:val="252525"/>
          <w:sz w:val="26"/>
          <w:szCs w:val="26"/>
        </w:rPr>
        <w:t>ogram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m</w:t>
      </w:r>
      <w:r>
        <w:rPr>
          <w:rFonts w:ascii="Arial" w:eastAsia="Arial" w:hAnsi="Arial" w:cs="Arial"/>
          <w:color w:val="252525"/>
          <w:sz w:val="26"/>
          <w:szCs w:val="26"/>
        </w:rPr>
        <w:t>atical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</w:t>
      </w:r>
      <w:r>
        <w:rPr>
          <w:rFonts w:ascii="Arial" w:eastAsia="Arial" w:hAnsi="Arial" w:cs="Arial"/>
          <w:color w:val="252525"/>
          <w:sz w:val="26"/>
          <w:szCs w:val="26"/>
        </w:rPr>
        <w:t>y. Examp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</w:t>
      </w:r>
      <w:r>
        <w:rPr>
          <w:rFonts w:ascii="Arial" w:eastAsia="Arial" w:hAnsi="Arial" w:cs="Arial"/>
          <w:color w:val="252525"/>
          <w:sz w:val="26"/>
          <w:szCs w:val="26"/>
        </w:rPr>
        <w:t>e:</w:t>
      </w:r>
      <w:r>
        <w:rPr>
          <w:rFonts w:ascii="Arial" w:eastAsia="Arial" w:hAnsi="Arial" w:cs="Arial"/>
          <w:color w:val="252525"/>
          <w:spacing w:val="-11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-&gt;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D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ra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bl</w:t>
      </w:r>
      <w:r>
        <w:rPr>
          <w:rFonts w:ascii="Arial" w:eastAsia="Arial" w:hAnsi="Arial" w:cs="Arial"/>
          <w:color w:val="252525"/>
          <w:sz w:val="26"/>
          <w:szCs w:val="26"/>
        </w:rPr>
        <w:t>e</w:t>
      </w:r>
      <w:r>
        <w:rPr>
          <w:rFonts w:ascii="Arial" w:eastAsia="Arial" w:hAnsi="Arial" w:cs="Arial"/>
          <w:color w:val="252525"/>
          <w:spacing w:val="-11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d</w:t>
      </w:r>
      <w:r>
        <w:rPr>
          <w:rFonts w:ascii="Arial" w:eastAsia="Arial" w:hAnsi="Arial" w:cs="Arial"/>
          <w:color w:val="252525"/>
          <w:spacing w:val="-1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=</w:t>
      </w:r>
    </w:p>
    <w:p w14:paraId="2883DD7A" w14:textId="77777777" w:rsidR="003D1BF0" w:rsidRDefault="000E3374">
      <w:pPr>
        <w:spacing w:before="7" w:line="252" w:lineRule="auto"/>
        <w:ind w:left="116" w:right="1149" w:firstLine="725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com.phil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ps.c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d</w:t>
      </w:r>
      <w:r>
        <w:rPr>
          <w:rFonts w:ascii="Arial" w:eastAsia="Arial" w:hAnsi="Arial" w:cs="Arial"/>
          <w:color w:val="252525"/>
          <w:sz w:val="26"/>
          <w:szCs w:val="26"/>
        </w:rPr>
        <w:t>p.uiki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t.</w:t>
      </w:r>
      <w:r>
        <w:rPr>
          <w:rFonts w:ascii="Arial" w:eastAsia="Arial" w:hAnsi="Arial" w:cs="Arial"/>
          <w:color w:val="252525"/>
          <w:sz w:val="26"/>
          <w:szCs w:val="26"/>
        </w:rPr>
        <w:t>dr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z w:val="26"/>
          <w:szCs w:val="26"/>
        </w:rPr>
        <w:t>ab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</w:t>
      </w:r>
      <w:r>
        <w:rPr>
          <w:rFonts w:ascii="Arial" w:eastAsia="Arial" w:hAnsi="Arial" w:cs="Arial"/>
          <w:color w:val="252525"/>
          <w:sz w:val="26"/>
          <w:szCs w:val="26"/>
        </w:rPr>
        <w:t>e.Ve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c</w:t>
      </w:r>
      <w:r>
        <w:rPr>
          <w:rFonts w:ascii="Arial" w:eastAsia="Arial" w:hAnsi="Arial" w:cs="Arial"/>
          <w:color w:val="252525"/>
          <w:sz w:val="26"/>
          <w:szCs w:val="26"/>
        </w:rPr>
        <w:t>torDr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ble.c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r</w:t>
      </w:r>
      <w:r>
        <w:rPr>
          <w:rFonts w:ascii="Arial" w:eastAsia="Arial" w:hAnsi="Arial" w:cs="Arial"/>
          <w:color w:val="252525"/>
          <w:sz w:val="26"/>
          <w:szCs w:val="26"/>
        </w:rPr>
        <w:t>eate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(</w:t>
      </w:r>
      <w:r>
        <w:rPr>
          <w:rFonts w:ascii="Arial" w:eastAsia="Arial" w:hAnsi="Arial" w:cs="Arial"/>
          <w:color w:val="252525"/>
          <w:sz w:val="26"/>
          <w:szCs w:val="26"/>
        </w:rPr>
        <w:t>cont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x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, R.dr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ble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.</w:t>
      </w:r>
      <w:r>
        <w:rPr>
          <w:rFonts w:ascii="Arial" w:eastAsia="Arial" w:hAnsi="Arial" w:cs="Arial"/>
          <w:color w:val="252525"/>
          <w:sz w:val="26"/>
          <w:szCs w:val="26"/>
        </w:rPr>
        <w:t>xyz);</w:t>
      </w:r>
    </w:p>
    <w:p w14:paraId="65D45461" w14:textId="77777777" w:rsidR="003D1BF0" w:rsidRDefault="003D1BF0">
      <w:pPr>
        <w:spacing w:before="1" w:line="100" w:lineRule="exact"/>
        <w:rPr>
          <w:sz w:val="10"/>
          <w:szCs w:val="10"/>
        </w:rPr>
      </w:pPr>
    </w:p>
    <w:p w14:paraId="1DB5FCE2" w14:textId="77777777" w:rsidR="003D1BF0" w:rsidRDefault="003D1BF0">
      <w:pPr>
        <w:spacing w:line="200" w:lineRule="exact"/>
      </w:pPr>
    </w:p>
    <w:p w14:paraId="69B3364D" w14:textId="77777777" w:rsidR="003D1BF0" w:rsidRDefault="000E3374">
      <w:pPr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imageV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ie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z w:val="26"/>
          <w:szCs w:val="26"/>
        </w:rPr>
        <w:t>.s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tIma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ge</w:t>
      </w:r>
      <w:r>
        <w:rPr>
          <w:rFonts w:ascii="Arial" w:eastAsia="Arial" w:hAnsi="Arial" w:cs="Arial"/>
          <w:color w:val="252525"/>
          <w:sz w:val="26"/>
          <w:szCs w:val="26"/>
        </w:rPr>
        <w:t>Dr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z w:val="26"/>
          <w:szCs w:val="26"/>
        </w:rPr>
        <w:t>ab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</w:t>
      </w:r>
      <w:r>
        <w:rPr>
          <w:rFonts w:ascii="Arial" w:eastAsia="Arial" w:hAnsi="Arial" w:cs="Arial"/>
          <w:color w:val="252525"/>
          <w:sz w:val="26"/>
          <w:szCs w:val="26"/>
        </w:rPr>
        <w:t>e(d);</w:t>
      </w:r>
    </w:p>
    <w:p w14:paraId="1B371DC3" w14:textId="77777777" w:rsidR="003D1BF0" w:rsidRDefault="003D1BF0">
      <w:pPr>
        <w:spacing w:before="5" w:line="100" w:lineRule="exact"/>
        <w:rPr>
          <w:sz w:val="11"/>
          <w:szCs w:val="11"/>
        </w:rPr>
      </w:pPr>
    </w:p>
    <w:p w14:paraId="2C7D89FF" w14:textId="77777777" w:rsidR="003D1BF0" w:rsidRDefault="003D1BF0">
      <w:pPr>
        <w:spacing w:line="200" w:lineRule="exact"/>
      </w:pPr>
    </w:p>
    <w:p w14:paraId="6723D267" w14:textId="77777777"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###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u</w:t>
      </w:r>
      <w:r>
        <w:rPr>
          <w:rFonts w:ascii="Arial" w:eastAsia="Arial" w:hAnsi="Arial" w:cs="Arial"/>
          <w:color w:val="252525"/>
          <w:sz w:val="26"/>
          <w:szCs w:val="26"/>
        </w:rPr>
        <w:t>gs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xed</w:t>
      </w:r>
    </w:p>
    <w:p w14:paraId="644BA04B" w14:textId="77777777" w:rsidR="003D1BF0" w:rsidRDefault="003D1BF0">
      <w:pPr>
        <w:spacing w:before="3" w:line="100" w:lineRule="exact"/>
        <w:rPr>
          <w:sz w:val="11"/>
          <w:szCs w:val="11"/>
        </w:rPr>
      </w:pPr>
    </w:p>
    <w:p w14:paraId="44514625" w14:textId="77777777" w:rsidR="003D1BF0" w:rsidRDefault="003D1BF0">
      <w:pPr>
        <w:spacing w:line="200" w:lineRule="exact"/>
      </w:pPr>
    </w:p>
    <w:p w14:paraId="7CFCDEAB" w14:textId="77777777"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DE97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2</w:t>
      </w:r>
      <w:r>
        <w:rPr>
          <w:rFonts w:ascii="Arial" w:eastAsia="Arial" w:hAnsi="Arial" w:cs="Arial"/>
          <w:color w:val="252525"/>
          <w:sz w:val="26"/>
          <w:szCs w:val="26"/>
        </w:rPr>
        <w:t>0</w:t>
      </w:r>
      <w:r>
        <w:rPr>
          <w:rFonts w:ascii="Arial" w:eastAsia="Arial" w:hAnsi="Arial" w:cs="Arial"/>
          <w:color w:val="252525"/>
          <w:spacing w:val="-9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: Cr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sh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is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su</w:t>
      </w:r>
      <w:r>
        <w:rPr>
          <w:rFonts w:ascii="Arial" w:eastAsia="Arial" w:hAnsi="Arial" w:cs="Arial"/>
          <w:color w:val="252525"/>
          <w:sz w:val="26"/>
          <w:szCs w:val="26"/>
        </w:rPr>
        <w:t>e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x</w:t>
      </w:r>
      <w:r>
        <w:rPr>
          <w:rFonts w:ascii="Arial" w:eastAsia="Arial" w:hAnsi="Arial" w:cs="Arial"/>
          <w:color w:val="252525"/>
          <w:sz w:val="26"/>
          <w:szCs w:val="26"/>
        </w:rPr>
        <w:t>ed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f</w:t>
      </w:r>
      <w:r>
        <w:rPr>
          <w:rFonts w:ascii="Arial" w:eastAsia="Arial" w:hAnsi="Arial" w:cs="Arial"/>
          <w:color w:val="252525"/>
          <w:sz w:val="26"/>
          <w:szCs w:val="26"/>
        </w:rPr>
        <w:t>or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PUI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s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z w:val="26"/>
          <w:szCs w:val="26"/>
        </w:rPr>
        <w:t>it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ch</w:t>
      </w:r>
      <w:r>
        <w:rPr>
          <w:rFonts w:ascii="Arial" w:eastAsia="Arial" w:hAnsi="Arial" w:cs="Arial"/>
          <w:color w:val="252525"/>
          <w:sz w:val="26"/>
          <w:szCs w:val="26"/>
        </w:rPr>
        <w:t>.</w:t>
      </w:r>
    </w:p>
    <w:p w14:paraId="0BF72F2D" w14:textId="77777777" w:rsidR="003D1BF0" w:rsidRDefault="003D1BF0">
      <w:pPr>
        <w:spacing w:before="2" w:line="160" w:lineRule="exact"/>
        <w:rPr>
          <w:sz w:val="17"/>
          <w:szCs w:val="17"/>
        </w:rPr>
      </w:pPr>
    </w:p>
    <w:p w14:paraId="24D977F0" w14:textId="77777777" w:rsidR="003D1BF0" w:rsidRDefault="003D1BF0">
      <w:pPr>
        <w:spacing w:line="200" w:lineRule="exact"/>
      </w:pPr>
    </w:p>
    <w:p w14:paraId="45DAFA91" w14:textId="77777777" w:rsidR="00DB0801" w:rsidRDefault="000E3374" w:rsidP="00DB0801">
      <w:pPr>
        <w:ind w:left="106"/>
        <w:rPr>
          <w:rFonts w:ascii="Arial" w:eastAsia="Arial" w:hAnsi="Arial" w:cs="Arial"/>
          <w:b/>
          <w:color w:val="252525"/>
          <w:spacing w:val="-1"/>
          <w:sz w:val="16"/>
          <w:szCs w:val="16"/>
        </w:rPr>
      </w:pP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V</w:t>
      </w:r>
      <w:r>
        <w:rPr>
          <w:rFonts w:ascii="Arial" w:eastAsia="Arial" w:hAnsi="Arial" w:cs="Arial"/>
          <w:b/>
          <w:color w:val="252525"/>
          <w:spacing w:val="-1"/>
          <w:position w:val="2"/>
          <w:sz w:val="36"/>
          <w:szCs w:val="36"/>
        </w:rPr>
        <w:t>e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r</w:t>
      </w:r>
      <w:r>
        <w:rPr>
          <w:rFonts w:ascii="Arial" w:eastAsia="Arial" w:hAnsi="Arial" w:cs="Arial"/>
          <w:b/>
          <w:color w:val="252525"/>
          <w:spacing w:val="-2"/>
          <w:position w:val="2"/>
          <w:sz w:val="36"/>
          <w:szCs w:val="36"/>
        </w:rPr>
        <w:t>s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i</w:t>
      </w:r>
      <w:r>
        <w:rPr>
          <w:rFonts w:ascii="Arial" w:eastAsia="Arial" w:hAnsi="Arial" w:cs="Arial"/>
          <w:b/>
          <w:color w:val="252525"/>
          <w:spacing w:val="1"/>
          <w:position w:val="2"/>
          <w:sz w:val="36"/>
          <w:szCs w:val="36"/>
        </w:rPr>
        <w:t>o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n</w:t>
      </w:r>
      <w:r>
        <w:rPr>
          <w:rFonts w:ascii="Arial" w:eastAsia="Arial" w:hAnsi="Arial" w:cs="Arial"/>
          <w:b/>
          <w:color w:val="252525"/>
          <w:spacing w:val="2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-</w:t>
      </w:r>
      <w:r>
        <w:rPr>
          <w:rFonts w:ascii="Arial" w:eastAsia="Arial" w:hAnsi="Arial" w:cs="Arial"/>
          <w:b/>
          <w:color w:val="252525"/>
          <w:spacing w:val="1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1.</w:t>
      </w:r>
      <w:r>
        <w:rPr>
          <w:rFonts w:ascii="Arial" w:eastAsia="Arial" w:hAnsi="Arial" w:cs="Arial"/>
          <w:b/>
          <w:color w:val="252525"/>
          <w:spacing w:val="-1"/>
          <w:position w:val="2"/>
          <w:sz w:val="36"/>
          <w:szCs w:val="36"/>
        </w:rPr>
        <w:t>1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 xml:space="preserve">.0                              </w:t>
      </w:r>
      <w:r>
        <w:rPr>
          <w:rFonts w:ascii="Arial" w:eastAsia="Arial" w:hAnsi="Arial" w:cs="Arial"/>
          <w:b/>
          <w:color w:val="252525"/>
          <w:spacing w:val="13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spacing w:val="-1"/>
          <w:position w:val="2"/>
          <w:sz w:val="16"/>
          <w:szCs w:val="16"/>
        </w:rPr>
        <w:t>Dat</w:t>
      </w:r>
      <w:r>
        <w:rPr>
          <w:rFonts w:ascii="Arial" w:eastAsia="Arial" w:hAnsi="Arial" w:cs="Arial"/>
          <w:b/>
          <w:color w:val="252525"/>
          <w:spacing w:val="-3"/>
          <w:position w:val="2"/>
          <w:sz w:val="16"/>
          <w:szCs w:val="16"/>
        </w:rPr>
        <w:t>e</w:t>
      </w:r>
      <w:r>
        <w:rPr>
          <w:rFonts w:ascii="Arial" w:eastAsia="Arial" w:hAnsi="Arial" w:cs="Arial"/>
          <w:b/>
          <w:color w:val="252525"/>
          <w:spacing w:val="1"/>
          <w:position w:val="2"/>
          <w:sz w:val="16"/>
          <w:szCs w:val="16"/>
        </w:rPr>
        <w:t>:</w:t>
      </w:r>
      <w:r>
        <w:rPr>
          <w:rFonts w:ascii="Arial" w:eastAsia="Arial" w:hAnsi="Arial" w:cs="Arial"/>
          <w:b/>
          <w:color w:val="252525"/>
          <w:spacing w:val="-1"/>
          <w:position w:val="2"/>
          <w:sz w:val="16"/>
          <w:szCs w:val="16"/>
        </w:rPr>
        <w:t>1</w:t>
      </w:r>
      <w:r>
        <w:rPr>
          <w:rFonts w:ascii="Arial" w:eastAsia="Arial" w:hAnsi="Arial" w:cs="Arial"/>
          <w:b/>
          <w:color w:val="252525"/>
          <w:position w:val="2"/>
          <w:sz w:val="16"/>
          <w:szCs w:val="16"/>
        </w:rPr>
        <w:t>8</w:t>
      </w:r>
      <w:r>
        <w:rPr>
          <w:rFonts w:ascii="Arial" w:eastAsia="Arial" w:hAnsi="Arial" w:cs="Arial"/>
          <w:b/>
          <w:color w:val="252525"/>
          <w:spacing w:val="-1"/>
          <w:sz w:val="16"/>
          <w:szCs w:val="16"/>
        </w:rPr>
        <w:t>-01-2016</w:t>
      </w:r>
    </w:p>
    <w:p w14:paraId="7CCB7858" w14:textId="77777777" w:rsidR="00DB0801" w:rsidRDefault="00DB0801" w:rsidP="00DB0801">
      <w:pPr>
        <w:ind w:left="106"/>
        <w:rPr>
          <w:rFonts w:ascii="Arial" w:eastAsia="Arial" w:hAnsi="Arial" w:cs="Arial"/>
          <w:color w:val="252525"/>
          <w:sz w:val="26"/>
          <w:szCs w:val="26"/>
        </w:rPr>
      </w:pPr>
    </w:p>
    <w:p w14:paraId="24D4C8D9" w14:textId="77777777" w:rsidR="003D1BF0" w:rsidRDefault="000E3374" w:rsidP="00DB0801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Docum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ntati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n</w:t>
      </w:r>
      <w:r>
        <w:rPr>
          <w:rFonts w:ascii="Arial" w:eastAsia="Arial" w:hAnsi="Arial" w:cs="Arial"/>
          <w:color w:val="252525"/>
          <w:spacing w:val="-1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</w:t>
      </w:r>
      <w:r>
        <w:rPr>
          <w:rFonts w:ascii="Arial" w:eastAsia="Arial" w:hAnsi="Arial" w:cs="Arial"/>
          <w:color w:val="252525"/>
          <w:sz w:val="26"/>
          <w:szCs w:val="26"/>
        </w:rPr>
        <w:t>able</w:t>
      </w:r>
      <w:r>
        <w:rPr>
          <w:rFonts w:ascii="Arial" w:eastAsia="Arial" w:hAnsi="Arial" w:cs="Arial"/>
          <w:color w:val="252525"/>
          <w:spacing w:val="-1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in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ja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d</w:t>
      </w:r>
      <w:r>
        <w:rPr>
          <w:rFonts w:ascii="Arial" w:eastAsia="Arial" w:hAnsi="Arial" w:cs="Arial"/>
          <w:color w:val="252525"/>
          <w:sz w:val="26"/>
          <w:szCs w:val="26"/>
        </w:rPr>
        <w:t>oc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fo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rm</w:t>
      </w:r>
      <w:r>
        <w:rPr>
          <w:rFonts w:ascii="Arial" w:eastAsia="Arial" w:hAnsi="Arial" w:cs="Arial"/>
          <w:color w:val="252525"/>
          <w:sz w:val="26"/>
          <w:szCs w:val="26"/>
        </w:rPr>
        <w:t>at.</w:t>
      </w:r>
    </w:p>
    <w:p w14:paraId="1229F07F" w14:textId="77777777" w:rsidR="003D1BF0" w:rsidRDefault="003D1BF0">
      <w:pPr>
        <w:spacing w:before="5" w:line="160" w:lineRule="exact"/>
        <w:rPr>
          <w:sz w:val="17"/>
          <w:szCs w:val="17"/>
        </w:rPr>
      </w:pPr>
    </w:p>
    <w:p w14:paraId="6DFBEC6F" w14:textId="77777777" w:rsidR="003D1BF0" w:rsidRDefault="003D1BF0">
      <w:pPr>
        <w:spacing w:line="200" w:lineRule="exact"/>
      </w:pPr>
    </w:p>
    <w:p w14:paraId="74AA5648" w14:textId="77777777"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Feature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comp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</w:t>
      </w:r>
      <w:r>
        <w:rPr>
          <w:rFonts w:ascii="Arial" w:eastAsia="Arial" w:hAnsi="Arial" w:cs="Arial"/>
          <w:color w:val="252525"/>
          <w:sz w:val="26"/>
          <w:szCs w:val="26"/>
        </w:rPr>
        <w:t>eted</w:t>
      </w:r>
    </w:p>
    <w:p w14:paraId="45BD0104" w14:textId="77777777" w:rsidR="003D1BF0" w:rsidRDefault="000E3374">
      <w:pPr>
        <w:spacing w:before="27"/>
        <w:ind w:left="441" w:right="6679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1.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Hambu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r</w:t>
      </w:r>
      <w:r>
        <w:rPr>
          <w:rFonts w:ascii="Arial" w:eastAsia="Arial" w:hAnsi="Arial" w:cs="Arial"/>
          <w:color w:val="252525"/>
          <w:sz w:val="26"/>
          <w:szCs w:val="26"/>
        </w:rPr>
        <w:t>ger</w:t>
      </w:r>
      <w:r>
        <w:rPr>
          <w:rFonts w:ascii="Arial" w:eastAsia="Arial" w:hAnsi="Arial" w:cs="Arial"/>
          <w:color w:val="252525"/>
          <w:spacing w:val="-1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w w:val="99"/>
          <w:sz w:val="26"/>
          <w:szCs w:val="26"/>
        </w:rPr>
        <w:t>m</w:t>
      </w:r>
      <w:r>
        <w:rPr>
          <w:rFonts w:ascii="Arial" w:eastAsia="Arial" w:hAnsi="Arial" w:cs="Arial"/>
          <w:color w:val="252525"/>
          <w:w w:val="99"/>
          <w:sz w:val="26"/>
          <w:szCs w:val="26"/>
        </w:rPr>
        <w:t>enu</w:t>
      </w:r>
    </w:p>
    <w:p w14:paraId="7EDCCFD7" w14:textId="77777777" w:rsidR="003D1BF0" w:rsidRDefault="000E3374">
      <w:pPr>
        <w:spacing w:before="25"/>
        <w:ind w:left="441" w:right="7126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2.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About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w w:val="99"/>
          <w:sz w:val="26"/>
          <w:szCs w:val="26"/>
        </w:rPr>
        <w:t>S</w:t>
      </w:r>
      <w:r>
        <w:rPr>
          <w:rFonts w:ascii="Arial" w:eastAsia="Arial" w:hAnsi="Arial" w:cs="Arial"/>
          <w:color w:val="252525"/>
          <w:w w:val="99"/>
          <w:sz w:val="26"/>
          <w:szCs w:val="26"/>
        </w:rPr>
        <w:t>cre</w:t>
      </w:r>
      <w:r>
        <w:rPr>
          <w:rFonts w:ascii="Arial" w:eastAsia="Arial" w:hAnsi="Arial" w:cs="Arial"/>
          <w:color w:val="252525"/>
          <w:spacing w:val="2"/>
          <w:w w:val="99"/>
          <w:sz w:val="26"/>
          <w:szCs w:val="26"/>
        </w:rPr>
        <w:t>e</w:t>
      </w:r>
      <w:r>
        <w:rPr>
          <w:rFonts w:ascii="Arial" w:eastAsia="Arial" w:hAnsi="Arial" w:cs="Arial"/>
          <w:color w:val="252525"/>
          <w:w w:val="99"/>
          <w:sz w:val="26"/>
          <w:szCs w:val="26"/>
        </w:rPr>
        <w:t>n</w:t>
      </w:r>
    </w:p>
    <w:p w14:paraId="781E5FB1" w14:textId="77777777" w:rsidR="003D1BF0" w:rsidRDefault="003D1BF0">
      <w:pPr>
        <w:spacing w:before="8" w:line="160" w:lineRule="exact"/>
        <w:rPr>
          <w:sz w:val="17"/>
          <w:szCs w:val="17"/>
        </w:rPr>
      </w:pPr>
    </w:p>
    <w:p w14:paraId="4049FB6B" w14:textId="77777777" w:rsidR="003D1BF0" w:rsidRDefault="003D1BF0">
      <w:pPr>
        <w:spacing w:line="200" w:lineRule="exact"/>
      </w:pPr>
    </w:p>
    <w:p w14:paraId="713F03EC" w14:textId="77777777"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N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w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ture</w:t>
      </w:r>
      <w:r>
        <w:rPr>
          <w:rFonts w:ascii="Arial" w:eastAsia="Arial" w:hAnsi="Arial" w:cs="Arial"/>
          <w:color w:val="252525"/>
          <w:spacing w:val="-8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u</w:t>
      </w:r>
      <w:r>
        <w:rPr>
          <w:rFonts w:ascii="Arial" w:eastAsia="Arial" w:hAnsi="Arial" w:cs="Arial"/>
          <w:color w:val="252525"/>
          <w:sz w:val="26"/>
          <w:szCs w:val="26"/>
        </w:rPr>
        <w:t>nder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d</w:t>
      </w:r>
      <w:r>
        <w:rPr>
          <w:rFonts w:ascii="Arial" w:eastAsia="Arial" w:hAnsi="Arial" w:cs="Arial"/>
          <w:color w:val="252525"/>
          <w:sz w:val="26"/>
          <w:szCs w:val="26"/>
        </w:rPr>
        <w:t>evelo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p</w:t>
      </w:r>
      <w:r>
        <w:rPr>
          <w:rFonts w:ascii="Arial" w:eastAsia="Arial" w:hAnsi="Arial" w:cs="Arial"/>
          <w:color w:val="252525"/>
          <w:sz w:val="26"/>
          <w:szCs w:val="26"/>
        </w:rPr>
        <w:t>ment:</w:t>
      </w:r>
    </w:p>
    <w:p w14:paraId="19865C96" w14:textId="77777777" w:rsidR="003D1BF0" w:rsidRDefault="000E3374">
      <w:pPr>
        <w:spacing w:before="25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1.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Modal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lert</w:t>
      </w:r>
    </w:p>
    <w:p w14:paraId="529AB70A" w14:textId="77777777" w:rsidR="003D1BF0" w:rsidRDefault="000E3374">
      <w:pPr>
        <w:spacing w:before="25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2.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Inline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rms</w:t>
      </w:r>
    </w:p>
    <w:p w14:paraId="146CDE97" w14:textId="77777777" w:rsidR="003D1BF0" w:rsidRDefault="000E3374">
      <w:pPr>
        <w:spacing w:before="25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3.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Cards</w:t>
      </w:r>
    </w:p>
    <w:p w14:paraId="2FA4062C" w14:textId="77777777" w:rsidR="003D1BF0" w:rsidRDefault="000E3374">
      <w:pPr>
        <w:spacing w:before="25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4.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z w:val="26"/>
          <w:szCs w:val="26"/>
        </w:rPr>
        <w:t>orit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s</w:t>
      </w:r>
    </w:p>
    <w:p w14:paraId="428D8C1E" w14:textId="77777777" w:rsidR="003D1BF0" w:rsidRDefault="000E3374">
      <w:pPr>
        <w:spacing w:before="25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5.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Picker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V</w:t>
      </w:r>
      <w:r>
        <w:rPr>
          <w:rFonts w:ascii="Arial" w:eastAsia="Arial" w:hAnsi="Arial" w:cs="Arial"/>
          <w:color w:val="252525"/>
          <w:spacing w:val="3"/>
          <w:sz w:val="26"/>
          <w:szCs w:val="26"/>
        </w:rPr>
        <w:t>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w</w:t>
      </w:r>
    </w:p>
    <w:p w14:paraId="4B453556" w14:textId="77777777" w:rsidR="003D1BF0" w:rsidRDefault="000E3374">
      <w:pPr>
        <w:spacing w:before="27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6.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Spring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b</w:t>
      </w:r>
      <w:r>
        <w:rPr>
          <w:rFonts w:ascii="Arial" w:eastAsia="Arial" w:hAnsi="Arial" w:cs="Arial"/>
          <w:color w:val="252525"/>
          <w:sz w:val="26"/>
          <w:szCs w:val="26"/>
        </w:rPr>
        <w:t>oard</w:t>
      </w:r>
      <w:r>
        <w:rPr>
          <w:rFonts w:ascii="Arial" w:eastAsia="Arial" w:hAnsi="Arial" w:cs="Arial"/>
          <w:color w:val="252525"/>
          <w:spacing w:val="-1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Butt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ns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and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Sp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r</w:t>
      </w:r>
      <w:r>
        <w:rPr>
          <w:rFonts w:ascii="Arial" w:eastAsia="Arial" w:hAnsi="Arial" w:cs="Arial"/>
          <w:color w:val="252525"/>
          <w:sz w:val="26"/>
          <w:szCs w:val="26"/>
        </w:rPr>
        <w:t>ing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b</w:t>
      </w:r>
      <w:r>
        <w:rPr>
          <w:rFonts w:ascii="Arial" w:eastAsia="Arial" w:hAnsi="Arial" w:cs="Arial"/>
          <w:color w:val="252525"/>
          <w:sz w:val="26"/>
          <w:szCs w:val="26"/>
        </w:rPr>
        <w:t>oard</w:t>
      </w:r>
      <w:r>
        <w:rPr>
          <w:rFonts w:ascii="Arial" w:eastAsia="Arial" w:hAnsi="Arial" w:cs="Arial"/>
          <w:color w:val="252525"/>
          <w:spacing w:val="-1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Bu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tons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z w:val="26"/>
          <w:szCs w:val="26"/>
        </w:rPr>
        <w:t>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h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icon</w:t>
      </w:r>
    </w:p>
    <w:p w14:paraId="391C074C" w14:textId="77777777" w:rsidR="003D1BF0" w:rsidRDefault="000E3374">
      <w:pPr>
        <w:spacing w:before="25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7.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Progre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s</w:t>
      </w:r>
      <w:r>
        <w:rPr>
          <w:rFonts w:ascii="Arial" w:eastAsia="Arial" w:hAnsi="Arial" w:cs="Arial"/>
          <w:color w:val="252525"/>
          <w:sz w:val="26"/>
          <w:szCs w:val="26"/>
        </w:rPr>
        <w:t>s</w:t>
      </w:r>
      <w:r>
        <w:rPr>
          <w:rFonts w:ascii="Arial" w:eastAsia="Arial" w:hAnsi="Arial" w:cs="Arial"/>
          <w:color w:val="252525"/>
          <w:spacing w:val="-1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bar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/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spi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nn</w:t>
      </w:r>
      <w:r>
        <w:rPr>
          <w:rFonts w:ascii="Arial" w:eastAsia="Arial" w:hAnsi="Arial" w:cs="Arial"/>
          <w:color w:val="252525"/>
          <w:sz w:val="26"/>
          <w:szCs w:val="26"/>
        </w:rPr>
        <w:t>er</w:t>
      </w:r>
    </w:p>
    <w:p w14:paraId="0350CD66" w14:textId="77777777" w:rsidR="003D1BF0" w:rsidRDefault="000E3374">
      <w:pPr>
        <w:spacing w:before="22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8.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Controls</w:t>
      </w:r>
    </w:p>
    <w:p w14:paraId="4DE46CEA" w14:textId="77777777" w:rsidR="003D1BF0" w:rsidRDefault="003D1BF0">
      <w:pPr>
        <w:spacing w:line="200" w:lineRule="exact"/>
      </w:pPr>
    </w:p>
    <w:p w14:paraId="4F3322F4" w14:textId="77777777" w:rsidR="003D1BF0" w:rsidRDefault="003D1BF0">
      <w:pPr>
        <w:spacing w:line="200" w:lineRule="exact"/>
      </w:pPr>
    </w:p>
    <w:p w14:paraId="77D0C23B" w14:textId="77777777" w:rsidR="003D1BF0" w:rsidRDefault="003D1BF0">
      <w:pPr>
        <w:spacing w:before="19" w:line="260" w:lineRule="exact"/>
        <w:rPr>
          <w:sz w:val="26"/>
          <w:szCs w:val="26"/>
        </w:rPr>
      </w:pPr>
    </w:p>
    <w:p w14:paraId="1EB8383D" w14:textId="77777777" w:rsidR="003D1BF0" w:rsidRDefault="000E3374">
      <w:pPr>
        <w:ind w:left="10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V</w:t>
      </w:r>
      <w:r>
        <w:rPr>
          <w:rFonts w:ascii="Arial" w:eastAsia="Arial" w:hAnsi="Arial" w:cs="Arial"/>
          <w:b/>
          <w:color w:val="252525"/>
          <w:spacing w:val="-1"/>
          <w:position w:val="2"/>
          <w:sz w:val="36"/>
          <w:szCs w:val="36"/>
        </w:rPr>
        <w:t>e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r</w:t>
      </w:r>
      <w:r>
        <w:rPr>
          <w:rFonts w:ascii="Arial" w:eastAsia="Arial" w:hAnsi="Arial" w:cs="Arial"/>
          <w:b/>
          <w:color w:val="252525"/>
          <w:spacing w:val="-2"/>
          <w:position w:val="2"/>
          <w:sz w:val="36"/>
          <w:szCs w:val="36"/>
        </w:rPr>
        <w:t>s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i</w:t>
      </w:r>
      <w:r>
        <w:rPr>
          <w:rFonts w:ascii="Arial" w:eastAsia="Arial" w:hAnsi="Arial" w:cs="Arial"/>
          <w:b/>
          <w:color w:val="252525"/>
          <w:spacing w:val="1"/>
          <w:position w:val="2"/>
          <w:sz w:val="36"/>
          <w:szCs w:val="36"/>
        </w:rPr>
        <w:t>o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n</w:t>
      </w:r>
      <w:r>
        <w:rPr>
          <w:rFonts w:ascii="Arial" w:eastAsia="Arial" w:hAnsi="Arial" w:cs="Arial"/>
          <w:b/>
          <w:color w:val="252525"/>
          <w:spacing w:val="2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-</w:t>
      </w:r>
      <w:r>
        <w:rPr>
          <w:rFonts w:ascii="Arial" w:eastAsia="Arial" w:hAnsi="Arial" w:cs="Arial"/>
          <w:b/>
          <w:color w:val="252525"/>
          <w:spacing w:val="1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1.</w:t>
      </w:r>
      <w:r>
        <w:rPr>
          <w:rFonts w:ascii="Arial" w:eastAsia="Arial" w:hAnsi="Arial" w:cs="Arial"/>
          <w:b/>
          <w:color w:val="252525"/>
          <w:spacing w:val="-1"/>
          <w:position w:val="2"/>
          <w:sz w:val="36"/>
          <w:szCs w:val="36"/>
        </w:rPr>
        <w:t>0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 xml:space="preserve">.0                                                        </w:t>
      </w:r>
      <w:r>
        <w:rPr>
          <w:rFonts w:ascii="Arial" w:eastAsia="Arial" w:hAnsi="Arial" w:cs="Arial"/>
          <w:b/>
          <w:color w:val="252525"/>
          <w:spacing w:val="17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spacing w:val="-1"/>
          <w:position w:val="2"/>
          <w:sz w:val="16"/>
          <w:szCs w:val="16"/>
        </w:rPr>
        <w:t>Date</w:t>
      </w:r>
      <w:r>
        <w:rPr>
          <w:rFonts w:ascii="Arial" w:eastAsia="Arial" w:hAnsi="Arial" w:cs="Arial"/>
          <w:b/>
          <w:color w:val="252525"/>
          <w:spacing w:val="1"/>
          <w:position w:val="2"/>
          <w:sz w:val="16"/>
          <w:szCs w:val="16"/>
        </w:rPr>
        <w:t>:</w:t>
      </w:r>
      <w:r>
        <w:rPr>
          <w:rFonts w:ascii="Arial" w:eastAsia="Arial" w:hAnsi="Arial" w:cs="Arial"/>
          <w:b/>
          <w:color w:val="252525"/>
          <w:spacing w:val="-1"/>
          <w:position w:val="2"/>
          <w:sz w:val="16"/>
          <w:szCs w:val="16"/>
        </w:rPr>
        <w:t>0</w:t>
      </w:r>
      <w:r>
        <w:rPr>
          <w:rFonts w:ascii="Arial" w:eastAsia="Arial" w:hAnsi="Arial" w:cs="Arial"/>
          <w:b/>
          <w:color w:val="252525"/>
          <w:position w:val="2"/>
          <w:sz w:val="16"/>
          <w:szCs w:val="16"/>
        </w:rPr>
        <w:t>4</w:t>
      </w:r>
      <w:r>
        <w:rPr>
          <w:rFonts w:ascii="Arial" w:eastAsia="Arial" w:hAnsi="Arial" w:cs="Arial"/>
          <w:b/>
          <w:color w:val="252525"/>
          <w:spacing w:val="-1"/>
          <w:sz w:val="16"/>
          <w:szCs w:val="16"/>
        </w:rPr>
        <w:t>-12-2015</w:t>
      </w:r>
    </w:p>
    <w:p w14:paraId="1C5237BB" w14:textId="77777777" w:rsidR="003D1BF0" w:rsidRDefault="003D1BF0">
      <w:pPr>
        <w:spacing w:before="3" w:line="120" w:lineRule="exact"/>
        <w:rPr>
          <w:sz w:val="13"/>
          <w:szCs w:val="13"/>
        </w:rPr>
      </w:pPr>
    </w:p>
    <w:p w14:paraId="1930C3EC" w14:textId="77777777" w:rsidR="003D1BF0" w:rsidRDefault="003D1BF0">
      <w:pPr>
        <w:spacing w:line="200" w:lineRule="exact"/>
      </w:pPr>
    </w:p>
    <w:p w14:paraId="7ED8F70B" w14:textId="77777777" w:rsidR="003D1BF0" w:rsidRDefault="000E3374">
      <w:pPr>
        <w:spacing w:line="260" w:lineRule="exact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position w:val="-1"/>
          <w:sz w:val="24"/>
          <w:szCs w:val="24"/>
        </w:rPr>
        <w:t xml:space="preserve">Git: </w:t>
      </w:r>
      <w:r>
        <w:rPr>
          <w:rFonts w:ascii="Arial" w:eastAsia="Arial" w:hAnsi="Arial" w:cs="Arial"/>
          <w:color w:val="0462C1"/>
          <w:spacing w:val="-65"/>
          <w:position w:val="-1"/>
          <w:sz w:val="24"/>
          <w:szCs w:val="24"/>
        </w:rPr>
        <w:t xml:space="preserve"> </w:t>
      </w:r>
      <w:hyperlink r:id="rId6"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h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t</w:t>
        </w:r>
        <w:r>
          <w:rPr>
            <w:rFonts w:ascii="Arial" w:eastAsia="Arial" w:hAnsi="Arial" w:cs="Arial"/>
            <w:color w:val="0462C1"/>
            <w:spacing w:val="-1"/>
            <w:position w:val="-1"/>
            <w:sz w:val="24"/>
            <w:szCs w:val="24"/>
            <w:u w:val="single" w:color="0462C1"/>
          </w:rPr>
          <w:t>t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p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: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/</w:t>
        </w:r>
        <w:r>
          <w:rPr>
            <w:rFonts w:ascii="Arial" w:eastAsia="Arial" w:hAnsi="Arial" w:cs="Arial"/>
            <w:color w:val="0462C1"/>
            <w:spacing w:val="-2"/>
            <w:position w:val="-1"/>
            <w:sz w:val="24"/>
            <w:szCs w:val="24"/>
            <w:u w:val="single" w:color="0462C1"/>
          </w:rPr>
          <w:t>/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p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w</w:t>
        </w:r>
        <w:r>
          <w:rPr>
            <w:rFonts w:ascii="Arial" w:eastAsia="Arial" w:hAnsi="Arial" w:cs="Arial"/>
            <w:color w:val="0462C1"/>
            <w:spacing w:val="-3"/>
            <w:position w:val="-1"/>
            <w:sz w:val="24"/>
            <w:szCs w:val="24"/>
            <w:u w:val="single" w:color="0462C1"/>
          </w:rPr>
          <w:t>w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.clje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n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kins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.p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ic.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ph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i</w:t>
        </w:r>
        <w:r>
          <w:rPr>
            <w:rFonts w:ascii="Arial" w:eastAsia="Arial" w:hAnsi="Arial" w:cs="Arial"/>
            <w:color w:val="0462C1"/>
            <w:spacing w:val="-1"/>
            <w:position w:val="-1"/>
            <w:sz w:val="24"/>
            <w:szCs w:val="24"/>
            <w:u w:val="single" w:color="0462C1"/>
          </w:rPr>
          <w:t>l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ips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.</w:t>
        </w:r>
        <w:r>
          <w:rPr>
            <w:rFonts w:ascii="Arial" w:eastAsia="Arial" w:hAnsi="Arial" w:cs="Arial"/>
            <w:color w:val="0462C1"/>
            <w:spacing w:val="-2"/>
            <w:position w:val="-1"/>
            <w:sz w:val="24"/>
            <w:szCs w:val="24"/>
            <w:u w:val="single" w:color="0462C1"/>
          </w:rPr>
          <w:t>c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o</w:t>
        </w:r>
        <w:r>
          <w:rPr>
            <w:rFonts w:ascii="Arial" w:eastAsia="Arial" w:hAnsi="Arial" w:cs="Arial"/>
            <w:color w:val="0462C1"/>
            <w:spacing w:val="-1"/>
            <w:position w:val="-1"/>
            <w:sz w:val="24"/>
            <w:szCs w:val="24"/>
            <w:u w:val="single" w:color="0462C1"/>
          </w:rPr>
          <w:t>m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: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9</w:t>
        </w:r>
        <w:r>
          <w:rPr>
            <w:rFonts w:ascii="Arial" w:eastAsia="Arial" w:hAnsi="Arial" w:cs="Arial"/>
            <w:color w:val="0462C1"/>
            <w:spacing w:val="-1"/>
            <w:position w:val="-1"/>
            <w:sz w:val="24"/>
            <w:szCs w:val="24"/>
            <w:u w:val="single" w:color="0462C1"/>
          </w:rPr>
          <w:t>0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00</w:t>
        </w:r>
        <w:r>
          <w:rPr>
            <w:rFonts w:ascii="Arial" w:eastAsia="Arial" w:hAnsi="Arial" w:cs="Arial"/>
            <w:color w:val="0462C1"/>
            <w:spacing w:val="-2"/>
            <w:position w:val="-1"/>
            <w:sz w:val="24"/>
            <w:szCs w:val="24"/>
            <w:u w:val="single" w:color="0462C1"/>
          </w:rPr>
          <w:t>/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sc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m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/</w:t>
        </w:r>
        <w:r>
          <w:rPr>
            <w:rFonts w:ascii="Arial" w:eastAsia="Arial" w:hAnsi="Arial" w:cs="Arial"/>
            <w:color w:val="0462C1"/>
            <w:spacing w:val="-1"/>
            <w:position w:val="-1"/>
            <w:sz w:val="24"/>
            <w:szCs w:val="24"/>
            <w:u w:val="single" w:color="0462C1"/>
          </w:rPr>
          <w:t>g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it/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ho</w:t>
        </w:r>
        <w:r>
          <w:rPr>
            <w:rFonts w:ascii="Arial" w:eastAsia="Arial" w:hAnsi="Arial" w:cs="Arial"/>
            <w:color w:val="0462C1"/>
            <w:spacing w:val="4"/>
            <w:position w:val="-1"/>
            <w:sz w:val="24"/>
            <w:szCs w:val="24"/>
            <w:u w:val="single" w:color="0462C1"/>
          </w:rPr>
          <w:t>r</w:t>
        </w:r>
      </w:hyperlink>
      <w:hyperlink r:id="rId7">
        <w:r>
          <w:rPr>
            <w:rFonts w:ascii="Arial" w:eastAsia="Arial" w:hAnsi="Arial" w:cs="Arial"/>
            <w:color w:val="0462C1"/>
            <w:spacing w:val="-1"/>
            <w:position w:val="-1"/>
            <w:sz w:val="24"/>
            <w:szCs w:val="24"/>
            <w:u w:val="single" w:color="0462C1"/>
          </w:rPr>
          <w:t>-</w:t>
        </w:r>
      </w:hyperlink>
      <w:hyperlink r:id="rId8"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ph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i</w:t>
        </w:r>
        <w:r>
          <w:rPr>
            <w:rFonts w:ascii="Arial" w:eastAsia="Arial" w:hAnsi="Arial" w:cs="Arial"/>
            <w:color w:val="0462C1"/>
            <w:spacing w:val="-1"/>
            <w:position w:val="-1"/>
            <w:sz w:val="24"/>
            <w:szCs w:val="24"/>
            <w:u w:val="single" w:color="0462C1"/>
          </w:rPr>
          <w:t>l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ip</w:t>
        </w:r>
        <w:r>
          <w:rPr>
            <w:rFonts w:ascii="Arial" w:eastAsia="Arial" w:hAnsi="Arial" w:cs="Arial"/>
            <w:color w:val="0462C1"/>
            <w:spacing w:val="-2"/>
            <w:position w:val="-1"/>
            <w:sz w:val="24"/>
            <w:szCs w:val="24"/>
            <w:u w:val="single" w:color="0462C1"/>
          </w:rPr>
          <w:t>s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u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ik</w:t>
        </w:r>
        <w:r>
          <w:rPr>
            <w:rFonts w:ascii="Arial" w:eastAsia="Arial" w:hAnsi="Arial" w:cs="Arial"/>
            <w:color w:val="0462C1"/>
            <w:spacing w:val="-1"/>
            <w:position w:val="-1"/>
            <w:sz w:val="24"/>
            <w:szCs w:val="24"/>
            <w:u w:val="single" w:color="0462C1"/>
          </w:rPr>
          <w:t>i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t</w:t>
        </w:r>
      </w:hyperlink>
      <w:hyperlink r:id="rId9">
        <w:r>
          <w:rPr>
            <w:rFonts w:ascii="Arial" w:eastAsia="Arial" w:hAnsi="Arial" w:cs="Arial"/>
            <w:color w:val="0462C1"/>
            <w:spacing w:val="-1"/>
            <w:position w:val="-1"/>
            <w:sz w:val="24"/>
            <w:szCs w:val="24"/>
            <w:u w:val="single" w:color="0462C1"/>
          </w:rPr>
          <w:t>-</w:t>
        </w:r>
      </w:hyperlink>
      <w:hyperlink r:id="rId10"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and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roid</w:t>
        </w:r>
      </w:hyperlink>
    </w:p>
    <w:p w14:paraId="648A57AE" w14:textId="77777777" w:rsidR="003D1BF0" w:rsidRDefault="003D1BF0">
      <w:pPr>
        <w:spacing w:before="4" w:line="280" w:lineRule="exact"/>
        <w:rPr>
          <w:sz w:val="28"/>
          <w:szCs w:val="28"/>
        </w:rPr>
      </w:pPr>
    </w:p>
    <w:p w14:paraId="2A52A3A0" w14:textId="77777777" w:rsidR="003D1BF0" w:rsidRDefault="000E3374">
      <w:pPr>
        <w:spacing w:before="29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rst rel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z w:val="24"/>
          <w:szCs w:val="24"/>
        </w:rPr>
        <w:t>se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nd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UI</w:t>
      </w:r>
      <w:r>
        <w:rPr>
          <w:rFonts w:ascii="Arial" w:eastAsia="Arial" w:hAnsi="Arial" w:cs="Arial"/>
          <w:spacing w:val="1"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>it.</w:t>
      </w:r>
    </w:p>
    <w:p w14:paraId="3F5BFCCE" w14:textId="77777777" w:rsidR="003D1BF0" w:rsidRDefault="003D1BF0">
      <w:pPr>
        <w:spacing w:before="7" w:line="100" w:lineRule="exact"/>
        <w:rPr>
          <w:sz w:val="10"/>
          <w:szCs w:val="10"/>
        </w:rPr>
      </w:pPr>
    </w:p>
    <w:p w14:paraId="46FE2FD8" w14:textId="77777777" w:rsidR="003D1BF0" w:rsidRDefault="003D1BF0">
      <w:pPr>
        <w:spacing w:line="200" w:lineRule="exact"/>
      </w:pPr>
    </w:p>
    <w:p w14:paraId="207E5679" w14:textId="77777777" w:rsidR="003D1BF0" w:rsidRDefault="000E3374">
      <w:pPr>
        <w:spacing w:line="250" w:lineRule="auto"/>
        <w:ind w:left="130" w:right="432" w:hanging="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Ple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rati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do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(B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sicS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Up</w:t>
      </w:r>
      <w:r>
        <w:rPr>
          <w:rFonts w:ascii="Arial" w:eastAsia="Arial" w:hAnsi="Arial" w:cs="Arial"/>
          <w:spacing w:val="1"/>
          <w:sz w:val="24"/>
          <w:szCs w:val="24"/>
        </w:rPr>
        <w:t>.do</w:t>
      </w:r>
      <w:r>
        <w:rPr>
          <w:rFonts w:ascii="Arial" w:eastAsia="Arial" w:hAnsi="Arial" w:cs="Arial"/>
          <w:sz w:val="24"/>
          <w:szCs w:val="24"/>
        </w:rPr>
        <w:t>cx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z w:val="24"/>
          <w:szCs w:val="24"/>
        </w:rPr>
        <w:t>rchi</w:t>
      </w:r>
      <w:r>
        <w:rPr>
          <w:rFonts w:ascii="Arial" w:eastAsia="Arial" w:hAnsi="Arial" w:cs="Arial"/>
          <w:spacing w:val="-3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) 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 using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he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3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ou</w:t>
      </w:r>
      <w:r>
        <w:rPr>
          <w:rFonts w:ascii="Arial" w:eastAsia="Arial" w:hAnsi="Arial" w:cs="Arial"/>
          <w:sz w:val="24"/>
          <w:szCs w:val="24"/>
        </w:rPr>
        <w:t>s UI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om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ts.</w:t>
      </w:r>
    </w:p>
    <w:p w14:paraId="29C8341A" w14:textId="77777777" w:rsidR="003D1BF0" w:rsidRDefault="003D1BF0">
      <w:pPr>
        <w:spacing w:before="13" w:line="280" w:lineRule="exact"/>
        <w:rPr>
          <w:sz w:val="28"/>
          <w:szCs w:val="28"/>
        </w:rPr>
      </w:pPr>
    </w:p>
    <w:p w14:paraId="0083A29D" w14:textId="77777777" w:rsidR="003D1BF0" w:rsidRDefault="000E3374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res:</w:t>
      </w:r>
    </w:p>
    <w:p w14:paraId="55021A5B" w14:textId="77777777" w:rsidR="003D1BF0" w:rsidRDefault="000E3374">
      <w:pPr>
        <w:spacing w:before="17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s: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Dark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Blu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ig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Ora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Br</w:t>
      </w:r>
      <w:r>
        <w:rPr>
          <w:rFonts w:ascii="Arial" w:eastAsia="Arial" w:hAnsi="Arial" w:cs="Arial"/>
          <w:spacing w:val="-1"/>
          <w:sz w:val="24"/>
          <w:szCs w:val="24"/>
        </w:rPr>
        <w:t>ig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-4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.</w:t>
      </w:r>
    </w:p>
    <w:p w14:paraId="4CB9ED2D" w14:textId="77777777" w:rsidR="003D1BF0" w:rsidRDefault="000E3374">
      <w:pPr>
        <w:spacing w:before="17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s</w:t>
      </w:r>
    </w:p>
    <w:p w14:paraId="13CCADAB" w14:textId="77777777" w:rsidR="003D1BF0" w:rsidRDefault="000E3374">
      <w:pPr>
        <w:spacing w:before="17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Acti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z w:val="24"/>
          <w:szCs w:val="24"/>
        </w:rPr>
        <w:t>s</w:t>
      </w:r>
    </w:p>
    <w:p w14:paraId="2E2F3630" w14:textId="77777777" w:rsidR="003D1BF0" w:rsidRDefault="000E3374">
      <w:pPr>
        <w:spacing w:before="17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Up</w:t>
      </w:r>
      <w:r>
        <w:rPr>
          <w:rFonts w:ascii="Arial" w:eastAsia="Arial" w:hAnsi="Arial" w:cs="Arial"/>
          <w:spacing w:val="1"/>
          <w:sz w:val="24"/>
          <w:szCs w:val="24"/>
        </w:rPr>
        <w:t xml:space="preserve"> bu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ith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z w:val="24"/>
          <w:szCs w:val="24"/>
        </w:rPr>
        <w:t>cti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b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</w:p>
    <w:p w14:paraId="643EAAB3" w14:textId="77777777" w:rsidR="003D1BF0" w:rsidRDefault="000E3374">
      <w:pPr>
        <w:spacing w:before="17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5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Ha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ss</w:t>
      </w:r>
      <w:r>
        <w:rPr>
          <w:rFonts w:ascii="Arial" w:eastAsia="Arial" w:hAnsi="Arial" w:cs="Arial"/>
          <w:spacing w:val="1"/>
          <w:sz w:val="24"/>
          <w:szCs w:val="24"/>
        </w:rPr>
        <w:t>ue</w:t>
      </w:r>
      <w:r>
        <w:rPr>
          <w:rFonts w:ascii="Arial" w:eastAsia="Arial" w:hAnsi="Arial" w:cs="Arial"/>
          <w:sz w:val="24"/>
          <w:szCs w:val="24"/>
        </w:rPr>
        <w:t>s)</w:t>
      </w:r>
    </w:p>
    <w:p w14:paraId="53277802" w14:textId="77777777" w:rsidR="003D1BF0" w:rsidRDefault="000E3374">
      <w:pPr>
        <w:spacing w:before="17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6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ing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</w:p>
    <w:p w14:paraId="2C33BC8B" w14:textId="77777777" w:rsidR="003D1BF0" w:rsidRDefault="000E3374">
      <w:pPr>
        <w:spacing w:before="17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7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No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2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3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>ls</w:t>
      </w:r>
    </w:p>
    <w:p w14:paraId="57D4F5D7" w14:textId="77777777" w:rsidR="003D1BF0" w:rsidRDefault="000E3374">
      <w:pPr>
        <w:spacing w:before="14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8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1"/>
          <w:sz w:val="24"/>
          <w:szCs w:val="24"/>
        </w:rPr>
        <w:t>(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ue</w:t>
      </w:r>
      <w:r>
        <w:rPr>
          <w:rFonts w:ascii="Arial" w:eastAsia="Arial" w:hAnsi="Arial" w:cs="Arial"/>
          <w:sz w:val="24"/>
          <w:szCs w:val="24"/>
        </w:rPr>
        <w:t>s)</w:t>
      </w:r>
    </w:p>
    <w:p w14:paraId="1FE80EAD" w14:textId="77777777" w:rsidR="003D1BF0" w:rsidRDefault="000E3374">
      <w:pPr>
        <w:spacing w:before="17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9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Acti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I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z w:val="24"/>
          <w:szCs w:val="24"/>
        </w:rPr>
        <w:t>s</w:t>
      </w:r>
    </w:p>
    <w:p w14:paraId="2487C6F6" w14:textId="77777777" w:rsidR="003D1BF0" w:rsidRDefault="000E3374">
      <w:pPr>
        <w:spacing w:before="17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10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np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iel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.</w:t>
      </w:r>
    </w:p>
    <w:p w14:paraId="07E8831E" w14:textId="77777777" w:rsidR="003D1BF0" w:rsidRDefault="000E3374">
      <w:pPr>
        <w:spacing w:before="22"/>
        <w:ind w:left="48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pacing w:val="1"/>
          <w:sz w:val="24"/>
          <w:szCs w:val="24"/>
        </w:rPr>
        <w:t>11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Social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</w:t>
      </w:r>
      <w:r>
        <w:rPr>
          <w:rFonts w:ascii="Arial" w:eastAsia="Arial" w:hAnsi="Arial" w:cs="Arial"/>
          <w:color w:val="252525"/>
          <w:spacing w:val="3"/>
          <w:sz w:val="26"/>
          <w:szCs w:val="26"/>
        </w:rPr>
        <w:t>c</w:t>
      </w:r>
      <w:r>
        <w:rPr>
          <w:rFonts w:ascii="Arial" w:eastAsia="Arial" w:hAnsi="Arial" w:cs="Arial"/>
          <w:color w:val="252525"/>
          <w:sz w:val="26"/>
          <w:szCs w:val="26"/>
        </w:rPr>
        <w:t>ons</w:t>
      </w:r>
    </w:p>
    <w:p w14:paraId="7DFACEC4" w14:textId="77777777" w:rsidR="003D1BF0" w:rsidRDefault="000E3374">
      <w:pPr>
        <w:spacing w:before="25"/>
        <w:ind w:left="48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pacing w:val="1"/>
          <w:sz w:val="24"/>
          <w:szCs w:val="24"/>
        </w:rPr>
        <w:t>12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Dot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N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gati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n</w:t>
      </w:r>
    </w:p>
    <w:p w14:paraId="19DB303D" w14:textId="77777777" w:rsidR="003D1BF0" w:rsidRDefault="000E3374">
      <w:pPr>
        <w:spacing w:before="25"/>
        <w:ind w:left="48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pacing w:val="1"/>
          <w:sz w:val="24"/>
          <w:szCs w:val="24"/>
        </w:rPr>
        <w:t>13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Image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na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z w:val="26"/>
          <w:szCs w:val="26"/>
        </w:rPr>
        <w:t>ig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tion</w:t>
      </w:r>
    </w:p>
    <w:p w14:paraId="08D65188" w14:textId="77777777" w:rsidR="00DB0801" w:rsidRDefault="000E3374" w:rsidP="00DB0801">
      <w:pPr>
        <w:spacing w:before="27"/>
        <w:ind w:left="480"/>
        <w:rPr>
          <w:rFonts w:ascii="Arial" w:eastAsia="Arial" w:hAnsi="Arial" w:cs="Arial"/>
          <w:color w:val="252525"/>
          <w:sz w:val="26"/>
          <w:szCs w:val="26"/>
        </w:rPr>
      </w:pPr>
      <w:r>
        <w:rPr>
          <w:rFonts w:ascii="Arial" w:eastAsia="Arial" w:hAnsi="Arial" w:cs="Arial"/>
          <w:spacing w:val="1"/>
          <w:sz w:val="24"/>
          <w:szCs w:val="24"/>
        </w:rPr>
        <w:t>14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Splash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Scre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n</w:t>
      </w:r>
    </w:p>
    <w:p w14:paraId="210278D1" w14:textId="77777777" w:rsidR="003D1BF0" w:rsidRDefault="000E3374" w:rsidP="00DB0801">
      <w:pPr>
        <w:spacing w:before="27"/>
        <w:ind w:left="48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pacing w:val="1"/>
          <w:sz w:val="24"/>
          <w:szCs w:val="24"/>
        </w:rPr>
        <w:t>15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About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S</w:t>
      </w:r>
      <w:r>
        <w:rPr>
          <w:rFonts w:ascii="Arial" w:eastAsia="Arial" w:hAnsi="Arial" w:cs="Arial"/>
          <w:color w:val="252525"/>
          <w:sz w:val="26"/>
          <w:szCs w:val="26"/>
        </w:rPr>
        <w:t>cre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n</w:t>
      </w:r>
      <w:r>
        <w:rPr>
          <w:rFonts w:ascii="Arial" w:eastAsia="Arial" w:hAnsi="Arial" w:cs="Arial"/>
          <w:color w:val="252525"/>
          <w:spacing w:val="-8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(mi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n</w:t>
      </w:r>
      <w:r>
        <w:rPr>
          <w:rFonts w:ascii="Arial" w:eastAsia="Arial" w:hAnsi="Arial" w:cs="Arial"/>
          <w:color w:val="252525"/>
          <w:sz w:val="26"/>
          <w:szCs w:val="26"/>
        </w:rPr>
        <w:t>or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issues)</w:t>
      </w:r>
    </w:p>
    <w:p w14:paraId="76E1BC6B" w14:textId="77777777" w:rsidR="003D1BF0" w:rsidRDefault="000E3374">
      <w:pPr>
        <w:spacing w:before="25"/>
        <w:ind w:left="48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pacing w:val="1"/>
          <w:sz w:val="24"/>
          <w:szCs w:val="24"/>
        </w:rPr>
        <w:t>16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Slider</w:t>
      </w:r>
    </w:p>
    <w:p w14:paraId="4D06548C" w14:textId="77777777" w:rsidR="003D1BF0" w:rsidRDefault="000E3374">
      <w:pPr>
        <w:spacing w:before="25"/>
        <w:ind w:left="48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pacing w:val="1"/>
          <w:sz w:val="24"/>
          <w:szCs w:val="24"/>
        </w:rPr>
        <w:t>17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Range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Slider</w:t>
      </w:r>
    </w:p>
    <w:p w14:paraId="06E66C7C" w14:textId="77777777" w:rsidR="003D1BF0" w:rsidRDefault="000E3374">
      <w:pPr>
        <w:spacing w:before="25"/>
        <w:ind w:left="48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pacing w:val="1"/>
          <w:sz w:val="24"/>
          <w:szCs w:val="24"/>
        </w:rPr>
        <w:t>18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S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z w:val="26"/>
          <w:szCs w:val="26"/>
        </w:rPr>
        <w:t>itch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s</w:t>
      </w:r>
    </w:p>
    <w:p w14:paraId="50DC7A8E" w14:textId="77777777" w:rsidR="003D1BF0" w:rsidRDefault="000E3374">
      <w:pPr>
        <w:spacing w:before="25"/>
        <w:ind w:left="48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pacing w:val="1"/>
          <w:sz w:val="24"/>
          <w:szCs w:val="24"/>
        </w:rPr>
        <w:t>19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Notificat</w:t>
      </w:r>
      <w:r>
        <w:rPr>
          <w:rFonts w:ascii="Arial" w:eastAsia="Arial" w:hAnsi="Arial" w:cs="Arial"/>
          <w:color w:val="252525"/>
          <w:spacing w:val="1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on</w:t>
      </w:r>
      <w:r>
        <w:rPr>
          <w:rFonts w:ascii="Arial" w:eastAsia="Arial" w:hAnsi="Arial" w:cs="Arial"/>
          <w:color w:val="252525"/>
          <w:spacing w:val="-1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b</w:t>
      </w:r>
      <w:r>
        <w:rPr>
          <w:rFonts w:ascii="Arial" w:eastAsia="Arial" w:hAnsi="Arial" w:cs="Arial"/>
          <w:color w:val="252525"/>
          <w:sz w:val="26"/>
          <w:szCs w:val="26"/>
        </w:rPr>
        <w:t>ar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(p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p</w:t>
      </w:r>
      <w:r>
        <w:rPr>
          <w:rFonts w:ascii="Arial" w:eastAsia="Arial" w:hAnsi="Arial" w:cs="Arial"/>
          <w:color w:val="252525"/>
          <w:spacing w:val="-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over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al</w:t>
      </w:r>
      <w:r>
        <w:rPr>
          <w:rFonts w:ascii="Arial" w:eastAsia="Arial" w:hAnsi="Arial" w:cs="Arial"/>
          <w:color w:val="252525"/>
          <w:spacing w:val="1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rt)</w:t>
      </w:r>
    </w:p>
    <w:p w14:paraId="35568B8E" w14:textId="77777777" w:rsidR="003D1BF0" w:rsidRDefault="000E3374">
      <w:pPr>
        <w:spacing w:before="27"/>
        <w:ind w:left="48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pacing w:val="1"/>
          <w:sz w:val="24"/>
          <w:szCs w:val="24"/>
        </w:rPr>
        <w:t>20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Lists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(m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nor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is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s</w:t>
      </w:r>
      <w:r>
        <w:rPr>
          <w:rFonts w:ascii="Arial" w:eastAsia="Arial" w:hAnsi="Arial" w:cs="Arial"/>
          <w:color w:val="252525"/>
          <w:sz w:val="26"/>
          <w:szCs w:val="26"/>
        </w:rPr>
        <w:t>ues)</w:t>
      </w:r>
    </w:p>
    <w:p w14:paraId="543484A0" w14:textId="77777777" w:rsidR="003D1BF0" w:rsidRDefault="003D1BF0">
      <w:pPr>
        <w:spacing w:before="3" w:line="100" w:lineRule="exact"/>
        <w:rPr>
          <w:sz w:val="11"/>
          <w:szCs w:val="11"/>
        </w:rPr>
      </w:pPr>
    </w:p>
    <w:p w14:paraId="7DD0D73F" w14:textId="77777777" w:rsidR="003D1BF0" w:rsidRDefault="003D1BF0">
      <w:pPr>
        <w:spacing w:line="200" w:lineRule="exact"/>
      </w:pPr>
    </w:p>
    <w:p w14:paraId="4FDE8605" w14:textId="77777777"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Feature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und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r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d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ve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</w:t>
      </w:r>
      <w:r>
        <w:rPr>
          <w:rFonts w:ascii="Arial" w:eastAsia="Arial" w:hAnsi="Arial" w:cs="Arial"/>
          <w:color w:val="252525"/>
          <w:sz w:val="26"/>
          <w:szCs w:val="26"/>
        </w:rPr>
        <w:t>opment:</w:t>
      </w:r>
    </w:p>
    <w:p w14:paraId="26C84AA8" w14:textId="77777777" w:rsidR="003D1BF0" w:rsidRDefault="000E3374">
      <w:pPr>
        <w:spacing w:before="27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 xml:space="preserve">9.     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Pop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r</w:t>
      </w:r>
      <w:r>
        <w:rPr>
          <w:rFonts w:ascii="Arial" w:eastAsia="Arial" w:hAnsi="Arial" w:cs="Arial"/>
          <w:color w:val="252525"/>
          <w:spacing w:val="-1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me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n</w:t>
      </w:r>
      <w:r>
        <w:rPr>
          <w:rFonts w:ascii="Arial" w:eastAsia="Arial" w:hAnsi="Arial" w:cs="Arial"/>
          <w:color w:val="252525"/>
          <w:sz w:val="26"/>
          <w:szCs w:val="26"/>
        </w:rPr>
        <w:t>u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in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ct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on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bar</w:t>
      </w:r>
    </w:p>
    <w:p w14:paraId="6CE4C487" w14:textId="77777777" w:rsidR="003D1BF0" w:rsidRDefault="000E3374">
      <w:pPr>
        <w:spacing w:before="25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 xml:space="preserve">10.   </w:t>
      </w:r>
      <w:r>
        <w:rPr>
          <w:rFonts w:ascii="Arial" w:eastAsia="Arial" w:hAnsi="Arial" w:cs="Arial"/>
          <w:color w:val="252525"/>
          <w:spacing w:val="68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Spring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board</w:t>
      </w:r>
    </w:p>
    <w:p w14:paraId="1F546369" w14:textId="77777777" w:rsidR="003D1BF0" w:rsidRDefault="000E3374">
      <w:pPr>
        <w:spacing w:before="25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 xml:space="preserve">11.   </w:t>
      </w:r>
      <w:r>
        <w:rPr>
          <w:rFonts w:ascii="Arial" w:eastAsia="Arial" w:hAnsi="Arial" w:cs="Arial"/>
          <w:color w:val="252525"/>
          <w:spacing w:val="68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Modal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lert</w:t>
      </w:r>
    </w:p>
    <w:p w14:paraId="03766A12" w14:textId="77777777" w:rsidR="003D1BF0" w:rsidRDefault="000E3374">
      <w:pPr>
        <w:spacing w:before="25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 xml:space="preserve">12.   </w:t>
      </w:r>
      <w:r>
        <w:rPr>
          <w:rFonts w:ascii="Arial" w:eastAsia="Arial" w:hAnsi="Arial" w:cs="Arial"/>
          <w:color w:val="252525"/>
          <w:spacing w:val="68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Inline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rms</w:t>
      </w:r>
    </w:p>
    <w:p w14:paraId="70CFED7B" w14:textId="77777777" w:rsidR="003D1BF0" w:rsidRDefault="003D1BF0">
      <w:pPr>
        <w:spacing w:line="200" w:lineRule="exact"/>
      </w:pPr>
    </w:p>
    <w:p w14:paraId="73D689AE" w14:textId="77777777" w:rsidR="003D1BF0" w:rsidRDefault="003D1BF0">
      <w:pPr>
        <w:spacing w:line="200" w:lineRule="exact"/>
      </w:pPr>
    </w:p>
    <w:p w14:paraId="086CDE1D" w14:textId="77777777" w:rsidR="003D1BF0" w:rsidRDefault="003D1BF0">
      <w:pPr>
        <w:spacing w:before="3" w:line="200" w:lineRule="exact"/>
      </w:pPr>
    </w:p>
    <w:p w14:paraId="5391A26D" w14:textId="77777777"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color w:val="252525"/>
          <w:sz w:val="26"/>
          <w:szCs w:val="26"/>
        </w:rPr>
        <w:t>Impr</w:t>
      </w:r>
      <w:r>
        <w:rPr>
          <w:rFonts w:ascii="Arial" w:eastAsia="Arial" w:hAnsi="Arial" w:cs="Arial"/>
          <w:b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b/>
          <w:color w:val="252525"/>
          <w:spacing w:val="-3"/>
          <w:sz w:val="26"/>
          <w:szCs w:val="26"/>
        </w:rPr>
        <w:t>v</w:t>
      </w:r>
      <w:r>
        <w:rPr>
          <w:rFonts w:ascii="Arial" w:eastAsia="Arial" w:hAnsi="Arial" w:cs="Arial"/>
          <w:b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b/>
          <w:color w:val="252525"/>
          <w:sz w:val="26"/>
          <w:szCs w:val="26"/>
        </w:rPr>
        <w:t>ment</w:t>
      </w:r>
      <w:r>
        <w:rPr>
          <w:rFonts w:ascii="Arial" w:eastAsia="Arial" w:hAnsi="Arial" w:cs="Arial"/>
          <w:b/>
          <w:color w:val="252525"/>
          <w:spacing w:val="-14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color w:val="252525"/>
          <w:sz w:val="26"/>
          <w:szCs w:val="26"/>
        </w:rPr>
        <w:t>Plan</w:t>
      </w:r>
      <w:r>
        <w:rPr>
          <w:rFonts w:ascii="Arial" w:eastAsia="Arial" w:hAnsi="Arial" w:cs="Arial"/>
          <w:b/>
          <w:color w:val="252525"/>
          <w:spacing w:val="3"/>
          <w:sz w:val="26"/>
          <w:szCs w:val="26"/>
        </w:rPr>
        <w:t>s</w:t>
      </w:r>
      <w:r>
        <w:rPr>
          <w:rFonts w:ascii="Arial" w:eastAsia="Arial" w:hAnsi="Arial" w:cs="Arial"/>
          <w:color w:val="252525"/>
          <w:sz w:val="26"/>
          <w:szCs w:val="26"/>
        </w:rPr>
        <w:t>: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Impr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vement</w:t>
      </w:r>
      <w:r>
        <w:rPr>
          <w:rFonts w:ascii="Arial" w:eastAsia="Arial" w:hAnsi="Arial" w:cs="Arial"/>
          <w:color w:val="252525"/>
          <w:spacing w:val="-1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of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d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oc</w:t>
      </w:r>
      <w:r>
        <w:rPr>
          <w:rFonts w:ascii="Arial" w:eastAsia="Arial" w:hAnsi="Arial" w:cs="Arial"/>
          <w:color w:val="252525"/>
          <w:sz w:val="26"/>
          <w:szCs w:val="26"/>
        </w:rPr>
        <w:t>umenta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ion</w:t>
      </w:r>
      <w:r>
        <w:rPr>
          <w:rFonts w:ascii="Arial" w:eastAsia="Arial" w:hAnsi="Arial" w:cs="Arial"/>
          <w:color w:val="252525"/>
          <w:spacing w:val="-1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in J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ad</w:t>
      </w:r>
      <w:r>
        <w:rPr>
          <w:rFonts w:ascii="Arial" w:eastAsia="Arial" w:hAnsi="Arial" w:cs="Arial"/>
          <w:color w:val="252525"/>
          <w:sz w:val="26"/>
          <w:szCs w:val="26"/>
        </w:rPr>
        <w:t>oc/</w:t>
      </w:r>
      <w:r>
        <w:rPr>
          <w:rFonts w:ascii="Arial" w:eastAsia="Arial" w:hAnsi="Arial" w:cs="Arial"/>
          <w:color w:val="252525"/>
          <w:spacing w:val="-1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unif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ed</w:t>
      </w:r>
      <w:r>
        <w:rPr>
          <w:rFonts w:ascii="Arial" w:eastAsia="Arial" w:hAnsi="Arial" w:cs="Arial"/>
          <w:color w:val="252525"/>
          <w:spacing w:val="-8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h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ml.</w:t>
      </w:r>
    </w:p>
    <w:sectPr w:rsidR="003D1BF0">
      <w:pgSz w:w="12240" w:h="15840"/>
      <w:pgMar w:top="1380" w:right="17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42F042A1"/>
    <w:multiLevelType w:val="hybridMultilevel"/>
    <w:tmpl w:val="D14261A2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">
    <w:nsid w:val="4F483F0D"/>
    <w:multiLevelType w:val="hybridMultilevel"/>
    <w:tmpl w:val="85DE0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3701AB"/>
    <w:multiLevelType w:val="multilevel"/>
    <w:tmpl w:val="517C723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BF0"/>
    <w:rsid w:val="000E3374"/>
    <w:rsid w:val="00244A05"/>
    <w:rsid w:val="002778F3"/>
    <w:rsid w:val="003D1BF0"/>
    <w:rsid w:val="00653A38"/>
    <w:rsid w:val="008F46AE"/>
    <w:rsid w:val="009C19D2"/>
    <w:rsid w:val="00B54469"/>
    <w:rsid w:val="00B6311E"/>
    <w:rsid w:val="00BC3469"/>
    <w:rsid w:val="00CB0306"/>
    <w:rsid w:val="00D871F2"/>
    <w:rsid w:val="00DB0801"/>
    <w:rsid w:val="00EF524C"/>
    <w:rsid w:val="00F86CF0"/>
    <w:rsid w:val="00FA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12213D6"/>
  <w15:docId w15:val="{87E55EBF-3BB0-4F13-AD1E-E9B27EF0D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653A38"/>
    <w:pPr>
      <w:ind w:left="720"/>
    </w:pPr>
    <w:rPr>
      <w:rFonts w:ascii="Calibri" w:eastAsiaTheme="minorHAns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0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aartens-mini.ddns.htc.nl.philips.com:8081/artifactory/libs-release-local-android" TargetMode="External"/><Relationship Id="rId6" Type="http://schemas.openxmlformats.org/officeDocument/2006/relationships/hyperlink" Target="http://pww.cljenkins.pic.philips.com:9000/scm/git/hor-philipsuikit-android" TargetMode="External"/><Relationship Id="rId7" Type="http://schemas.openxmlformats.org/officeDocument/2006/relationships/hyperlink" Target="http://pww.cljenkins.pic.philips.com:9000/scm/git/hor-philipsuikit-android" TargetMode="External"/><Relationship Id="rId8" Type="http://schemas.openxmlformats.org/officeDocument/2006/relationships/hyperlink" Target="http://pww.cljenkins.pic.philips.com:9000/scm/git/hor-philipsuikit-android" TargetMode="External"/><Relationship Id="rId9" Type="http://schemas.openxmlformats.org/officeDocument/2006/relationships/hyperlink" Target="http://pww.cljenkins.pic.philips.com:9000/scm/git/hor-philipsuikit-android" TargetMode="External"/><Relationship Id="rId10" Type="http://schemas.openxmlformats.org/officeDocument/2006/relationships/hyperlink" Target="http://pww.cljenkins.pic.philips.com:9000/scm/git/hor-philipsuikit-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1507</Words>
  <Characters>8595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10082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Amit</dc:creator>
  <cp:lastModifiedBy>Kumar, Amit</cp:lastModifiedBy>
  <cp:revision>12</cp:revision>
  <cp:lastPrinted>2016-07-12T10:57:00Z</cp:lastPrinted>
  <dcterms:created xsi:type="dcterms:W3CDTF">2016-07-12T12:27:00Z</dcterms:created>
  <dcterms:modified xsi:type="dcterms:W3CDTF">2017-11-16T06:51:00Z</dcterms:modified>
</cp:coreProperties>
</file>