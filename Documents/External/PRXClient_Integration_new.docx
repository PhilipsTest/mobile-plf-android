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049A2" w14:textId="77777777" w:rsidR="00953FB5" w:rsidRPr="00CB17BC" w:rsidRDefault="00953FB5" w:rsidP="00CC52FB">
      <w:pPr>
        <w:pStyle w:val="BodyText"/>
        <w:rPr>
          <w:rFonts w:asciiTheme="minorHAnsi" w:hAnsiTheme="minorHAnsi"/>
        </w:rPr>
      </w:pPr>
    </w:p>
    <w:p w14:paraId="1935A6F8" w14:textId="41BC0CA2" w:rsidR="00953FB5" w:rsidRPr="00CB17BC" w:rsidRDefault="00EB078C" w:rsidP="00CC52FB">
      <w:pPr>
        <w:pStyle w:val="BodyText"/>
        <w:rPr>
          <w:rFonts w:asciiTheme="minorHAnsi" w:eastAsia="Helvetica" w:hAnsiTheme="minorHAnsi" w:cs="Helvetica"/>
        </w:rPr>
      </w:pPr>
      <w:r w:rsidRPr="00CB17BC">
        <w:rPr>
          <w:rFonts w:asciiTheme="minorHAnsi" w:hAnsiTheme="minorHAnsi"/>
        </w:rPr>
        <w:t>PRXClient</w:t>
      </w:r>
      <w:r w:rsidR="0020748A" w:rsidRPr="00CB17BC">
        <w:rPr>
          <w:rFonts w:asciiTheme="minorHAnsi" w:hAnsiTheme="minorHAnsi"/>
        </w:rPr>
        <w:t xml:space="preserve"> IOS Integration</w:t>
      </w:r>
    </w:p>
    <w:p w14:paraId="3A5326C6" w14:textId="77777777" w:rsidR="00953FB5" w:rsidRPr="00CB17BC" w:rsidRDefault="00953FB5" w:rsidP="00CC52FB">
      <w:pPr>
        <w:pStyle w:val="BodyText"/>
        <w:rPr>
          <w:rFonts w:asciiTheme="minorHAnsi" w:hAnsiTheme="minorHAnsi"/>
        </w:rPr>
      </w:pPr>
    </w:p>
    <w:tbl>
      <w:tblPr>
        <w:tblW w:w="9533"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2"/>
        <w:gridCol w:w="2383"/>
        <w:gridCol w:w="2383"/>
        <w:gridCol w:w="2385"/>
      </w:tblGrid>
      <w:tr w:rsidR="00953FB5" w:rsidRPr="00CB17BC" w14:paraId="52A01381" w14:textId="77777777">
        <w:trPr>
          <w:trHeight w:val="260"/>
        </w:trPr>
        <w:tc>
          <w:tcPr>
            <w:tcW w:w="95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359FD" w14:textId="77777777" w:rsidR="00953FB5" w:rsidRPr="00CB17BC" w:rsidRDefault="0020748A" w:rsidP="00CC52FB">
            <w:pPr>
              <w:pStyle w:val="BodyText"/>
              <w:rPr>
                <w:rFonts w:asciiTheme="minorHAnsi" w:hAnsiTheme="minorHAnsi"/>
              </w:rPr>
            </w:pPr>
            <w:r w:rsidRPr="00CB17BC">
              <w:rPr>
                <w:rFonts w:asciiTheme="minorHAnsi" w:hAnsiTheme="minorHAnsi"/>
              </w:rPr>
              <w:t>Document History</w:t>
            </w:r>
          </w:p>
        </w:tc>
      </w:tr>
      <w:tr w:rsidR="00953FB5" w:rsidRPr="00CB17BC" w14:paraId="344F530C" w14:textId="77777777">
        <w:trPr>
          <w:trHeight w:val="260"/>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91879" w14:textId="77777777" w:rsidR="00953FB5" w:rsidRPr="00CB17BC" w:rsidRDefault="0020748A" w:rsidP="00CC52FB">
            <w:pPr>
              <w:pStyle w:val="BodyText"/>
              <w:rPr>
                <w:rFonts w:asciiTheme="minorHAnsi" w:hAnsiTheme="minorHAnsi"/>
              </w:rPr>
            </w:pPr>
            <w:r w:rsidRPr="00CB17BC">
              <w:rPr>
                <w:rFonts w:asciiTheme="minorHAnsi" w:hAnsiTheme="minorHAnsi"/>
              </w:rPr>
              <w:t>Version</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CC746" w14:textId="77777777" w:rsidR="00953FB5" w:rsidRPr="00CB17BC" w:rsidRDefault="0020748A" w:rsidP="00CC52FB">
            <w:pPr>
              <w:pStyle w:val="BodyText"/>
              <w:rPr>
                <w:rFonts w:asciiTheme="minorHAnsi" w:hAnsiTheme="minorHAnsi"/>
              </w:rPr>
            </w:pPr>
            <w:r w:rsidRPr="00CB17BC">
              <w:rPr>
                <w:rFonts w:asciiTheme="minorHAnsi" w:hAnsiTheme="minorHAnsi"/>
              </w:rPr>
              <w:t>Date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5C929" w14:textId="77777777" w:rsidR="00953FB5" w:rsidRPr="00CB17BC" w:rsidRDefault="0020748A" w:rsidP="00CC52FB">
            <w:pPr>
              <w:pStyle w:val="BodyText"/>
              <w:rPr>
                <w:rFonts w:asciiTheme="minorHAnsi" w:hAnsiTheme="minorHAnsi"/>
              </w:rPr>
            </w:pPr>
            <w:r w:rsidRPr="00CB17BC">
              <w:rPr>
                <w:rFonts w:asciiTheme="minorHAnsi" w:hAnsiTheme="minorHAnsi"/>
              </w:rPr>
              <w:t>Section</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DFC5" w14:textId="77777777" w:rsidR="00953FB5" w:rsidRPr="00CB17BC" w:rsidRDefault="0020748A" w:rsidP="00CC52FB">
            <w:pPr>
              <w:pStyle w:val="BodyText"/>
              <w:rPr>
                <w:rFonts w:asciiTheme="minorHAnsi" w:hAnsiTheme="minorHAnsi"/>
              </w:rPr>
            </w:pPr>
            <w:r w:rsidRPr="00CB17BC">
              <w:rPr>
                <w:rFonts w:asciiTheme="minorHAnsi" w:hAnsiTheme="minorHAnsi"/>
              </w:rPr>
              <w:t>Changes</w:t>
            </w:r>
          </w:p>
        </w:tc>
      </w:tr>
      <w:tr w:rsidR="00953FB5" w:rsidRPr="00CB17BC" w14:paraId="67EADB77" w14:textId="77777777">
        <w:trPr>
          <w:trHeight w:val="980"/>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1BBF7" w14:textId="77777777" w:rsidR="00953FB5" w:rsidRPr="00CB17BC" w:rsidRDefault="0020748A" w:rsidP="00CC52FB">
            <w:pPr>
              <w:pStyle w:val="BodyText"/>
              <w:rPr>
                <w:rFonts w:asciiTheme="minorHAnsi" w:hAnsiTheme="minorHAnsi"/>
              </w:rPr>
            </w:pPr>
            <w:r w:rsidRPr="00CB17BC">
              <w:rPr>
                <w:rFonts w:asciiTheme="minorHAnsi" w:hAnsiTheme="minorHAnsi"/>
              </w:rPr>
              <w:t>1.0.0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4CCF2" w14:textId="447EEC96" w:rsidR="00953FB5" w:rsidRPr="00CB17BC" w:rsidRDefault="00953FB5" w:rsidP="00CC52FB">
            <w:pPr>
              <w:pStyle w:val="BodyText"/>
              <w:rPr>
                <w:rFonts w:asciiTheme="minorHAnsi" w:hAnsiTheme="minorHAnsi"/>
              </w:rPr>
            </w:pP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72E11" w14:textId="77777777" w:rsidR="00953FB5" w:rsidRPr="00CB17BC" w:rsidRDefault="0020748A" w:rsidP="00CC52FB">
            <w:pPr>
              <w:pStyle w:val="BodyText"/>
              <w:rPr>
                <w:rFonts w:asciiTheme="minorHAnsi" w:hAnsiTheme="minorHAnsi"/>
              </w:rPr>
            </w:pPr>
            <w:r w:rsidRPr="00CB17BC">
              <w:rPr>
                <w:rFonts w:asciiTheme="minorHAnsi" w:hAnsiTheme="minorHAnsi"/>
              </w:rPr>
              <w:t>All</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F06F6" w14:textId="07968E4E" w:rsidR="00953FB5" w:rsidRPr="00CB17BC" w:rsidRDefault="00EB078C" w:rsidP="00CC52FB">
            <w:pPr>
              <w:pStyle w:val="BodyText"/>
              <w:rPr>
                <w:rFonts w:asciiTheme="minorHAnsi" w:hAnsiTheme="minorHAnsi"/>
              </w:rPr>
            </w:pPr>
            <w:r w:rsidRPr="00CB17BC">
              <w:rPr>
                <w:rFonts w:asciiTheme="minorHAnsi" w:hAnsiTheme="minorHAnsi"/>
              </w:rPr>
              <w:t>Initial Release</w:t>
            </w:r>
          </w:p>
        </w:tc>
      </w:tr>
      <w:tr w:rsidR="00953FB5" w:rsidRPr="00CB17BC" w14:paraId="0D3D193D" w14:textId="77777777">
        <w:trPr>
          <w:trHeight w:val="903"/>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244BD" w14:textId="5A9EEDD3" w:rsidR="00953FB5" w:rsidRPr="00CB17BC" w:rsidRDefault="00A528C3" w:rsidP="00CC52FB">
            <w:pPr>
              <w:pStyle w:val="BodyText"/>
              <w:rPr>
                <w:rFonts w:asciiTheme="minorHAnsi" w:hAnsiTheme="minorHAnsi"/>
              </w:rPr>
            </w:pPr>
            <w:r>
              <w:rPr>
                <w:rFonts w:asciiTheme="minorHAnsi" w:hAnsiTheme="minorHAnsi"/>
              </w:rPr>
              <w:t>3</w:t>
            </w:r>
            <w:r w:rsidR="00EB078C" w:rsidRPr="00CB17BC">
              <w:rPr>
                <w:rFonts w:asciiTheme="minorHAnsi" w:hAnsiTheme="minorHAnsi"/>
              </w:rPr>
              <w:t>.0.0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3DEB3" w14:textId="5CE01F6F" w:rsidR="00953FB5" w:rsidRPr="00CB17BC" w:rsidRDefault="00A528C3" w:rsidP="00CC52FB">
            <w:pPr>
              <w:pStyle w:val="BodyText"/>
              <w:rPr>
                <w:rFonts w:asciiTheme="minorHAnsi" w:hAnsiTheme="minorHAnsi"/>
              </w:rPr>
            </w:pPr>
            <w:r>
              <w:rPr>
                <w:rFonts w:asciiTheme="minorHAnsi" w:hAnsiTheme="minorHAnsi"/>
              </w:rPr>
              <w:t>19</w:t>
            </w:r>
            <w:r w:rsidR="00EB078C" w:rsidRPr="00CB17BC">
              <w:rPr>
                <w:rFonts w:asciiTheme="minorHAnsi" w:hAnsiTheme="minorHAnsi"/>
              </w:rPr>
              <w:t>- Jan-2017</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36347" w14:textId="217D3E73" w:rsidR="00953FB5" w:rsidRPr="00CB17BC" w:rsidRDefault="00EB078C" w:rsidP="00CC52FB">
            <w:pPr>
              <w:pStyle w:val="BodyText"/>
              <w:rPr>
                <w:rFonts w:asciiTheme="minorHAnsi" w:hAnsiTheme="minorHAnsi"/>
              </w:rPr>
            </w:pPr>
            <w:r w:rsidRPr="00CB17BC">
              <w:rPr>
                <w:rFonts w:asciiTheme="minorHAnsi" w:hAnsiTheme="minorHAnsi"/>
              </w:rPr>
              <w:t>All</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463FF" w14:textId="61D855EB" w:rsidR="00953FB5" w:rsidRPr="00CB17BC" w:rsidRDefault="0000331F" w:rsidP="00CC52FB">
            <w:pPr>
              <w:pStyle w:val="BodyText"/>
              <w:rPr>
                <w:rFonts w:asciiTheme="minorHAnsi" w:hAnsiTheme="minorHAnsi"/>
              </w:rPr>
            </w:pPr>
            <w:r w:rsidRPr="00CB17BC">
              <w:rPr>
                <w:rFonts w:asciiTheme="minorHAnsi" w:hAnsiTheme="minorHAnsi"/>
              </w:rPr>
              <w:t>Now using Appinfra</w:t>
            </w:r>
          </w:p>
        </w:tc>
      </w:tr>
    </w:tbl>
    <w:p w14:paraId="170535EE" w14:textId="77777777" w:rsidR="00953FB5" w:rsidRPr="00CB17BC" w:rsidRDefault="00953FB5" w:rsidP="00CC52FB">
      <w:pPr>
        <w:pStyle w:val="BodyText"/>
        <w:rPr>
          <w:rFonts w:asciiTheme="minorHAnsi" w:hAnsiTheme="minorHAnsi"/>
        </w:rPr>
      </w:pPr>
    </w:p>
    <w:p w14:paraId="3DF2AC0D" w14:textId="77777777" w:rsidR="00953FB5" w:rsidRPr="00CB17BC" w:rsidRDefault="00953FB5" w:rsidP="00CC52FB">
      <w:pPr>
        <w:pStyle w:val="BodyText"/>
        <w:rPr>
          <w:rFonts w:asciiTheme="minorHAnsi" w:hAnsiTheme="minorHAnsi"/>
        </w:rPr>
      </w:pPr>
    </w:p>
    <w:p w14:paraId="21BF383B" w14:textId="77777777" w:rsidR="00953FB5" w:rsidRPr="00CB17BC" w:rsidRDefault="00953FB5" w:rsidP="00CC52FB">
      <w:pPr>
        <w:pStyle w:val="BodyText"/>
        <w:rPr>
          <w:rFonts w:asciiTheme="minorHAnsi" w:hAnsiTheme="minorHAnsi"/>
        </w:rPr>
      </w:pPr>
    </w:p>
    <w:p w14:paraId="3FDCEA2D" w14:textId="77777777" w:rsidR="00953FB5" w:rsidRPr="00CB17BC" w:rsidRDefault="00953FB5" w:rsidP="00CC52FB">
      <w:pPr>
        <w:pStyle w:val="BodyText"/>
        <w:rPr>
          <w:rFonts w:asciiTheme="minorHAnsi" w:hAnsiTheme="minorHAnsi"/>
          <w:sz w:val="20"/>
          <w:szCs w:val="20"/>
        </w:rPr>
      </w:pPr>
    </w:p>
    <w:tbl>
      <w:tblPr>
        <w:tblW w:w="975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18"/>
        <w:gridCol w:w="7241"/>
      </w:tblGrid>
      <w:tr w:rsidR="00953FB5" w:rsidRPr="00CB17BC" w14:paraId="58B915D1"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0A9C6"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Author</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DDA36" w14:textId="21ACEC29" w:rsidR="00953FB5" w:rsidRPr="00CB17BC" w:rsidRDefault="00A528C3" w:rsidP="00A528C3">
            <w:pPr>
              <w:pStyle w:val="BodyText"/>
              <w:rPr>
                <w:rFonts w:asciiTheme="minorHAnsi" w:hAnsiTheme="minorHAnsi"/>
              </w:rPr>
            </w:pPr>
            <w:r>
              <w:rPr>
                <w:rFonts w:asciiTheme="minorHAnsi" w:hAnsiTheme="minorHAnsi"/>
                <w:sz w:val="20"/>
                <w:szCs w:val="20"/>
              </w:rPr>
              <w:t>Anurag , G Kavya , Adarsh Shetty</w:t>
            </w:r>
          </w:p>
        </w:tc>
      </w:tr>
      <w:tr w:rsidR="00953FB5" w:rsidRPr="00CB17BC" w14:paraId="12AC4FFC"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6E8B6"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Approved by</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A7CA4" w14:textId="77777777" w:rsidR="00953FB5" w:rsidRPr="00CB17BC" w:rsidRDefault="00953FB5" w:rsidP="00CC52FB">
            <w:pPr>
              <w:pStyle w:val="BodyText"/>
              <w:rPr>
                <w:rFonts w:asciiTheme="minorHAnsi" w:hAnsiTheme="minorHAnsi"/>
              </w:rPr>
            </w:pPr>
          </w:p>
        </w:tc>
      </w:tr>
      <w:tr w:rsidR="00953FB5" w:rsidRPr="00CB17BC" w14:paraId="1D0669CE" w14:textId="77777777">
        <w:trPr>
          <w:trHeight w:val="12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5370F"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Email ID</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66A59" w14:textId="53F22264" w:rsidR="00953FB5" w:rsidRDefault="00A528C3" w:rsidP="00CC52FB">
            <w:pPr>
              <w:pStyle w:val="BodyText"/>
              <w:rPr>
                <w:rFonts w:asciiTheme="minorHAnsi" w:eastAsia="Helvetica" w:hAnsiTheme="minorHAnsi" w:cs="Helvetica"/>
                <w:sz w:val="20"/>
                <w:szCs w:val="20"/>
              </w:rPr>
            </w:pPr>
            <w:hyperlink r:id="rId8" w:history="1">
              <w:r w:rsidRPr="00EA20F8">
                <w:rPr>
                  <w:rStyle w:val="Hyperlink"/>
                  <w:rFonts w:asciiTheme="minorHAnsi" w:eastAsia="Helvetica" w:hAnsiTheme="minorHAnsi" w:cs="Helvetica"/>
                  <w:sz w:val="20"/>
                  <w:szCs w:val="20"/>
                </w:rPr>
                <w:t>anurag.gautam@philips.com</w:t>
              </w:r>
            </w:hyperlink>
          </w:p>
          <w:p w14:paraId="07C2B777" w14:textId="36D35694" w:rsidR="00A528C3" w:rsidRDefault="00A528C3" w:rsidP="00CC52FB">
            <w:pPr>
              <w:pStyle w:val="BodyText"/>
              <w:rPr>
                <w:rFonts w:asciiTheme="minorHAnsi" w:eastAsia="Helvetica" w:hAnsiTheme="minorHAnsi" w:cs="Helvetica"/>
                <w:sz w:val="20"/>
                <w:szCs w:val="20"/>
              </w:rPr>
            </w:pPr>
            <w:hyperlink r:id="rId9" w:history="1">
              <w:r w:rsidRPr="00EA20F8">
                <w:rPr>
                  <w:rStyle w:val="Hyperlink"/>
                  <w:rFonts w:asciiTheme="minorHAnsi" w:eastAsia="Helvetica" w:hAnsiTheme="minorHAnsi" w:cs="Helvetica"/>
                  <w:sz w:val="20"/>
                  <w:szCs w:val="20"/>
                </w:rPr>
                <w:t>kavya.g.kurpad@philips.com</w:t>
              </w:r>
            </w:hyperlink>
          </w:p>
          <w:p w14:paraId="5D6C40FF" w14:textId="19CE19AD" w:rsidR="00A528C3" w:rsidRPr="00A528C3" w:rsidRDefault="00A528C3" w:rsidP="00CC52FB">
            <w:pPr>
              <w:pStyle w:val="BodyText"/>
              <w:rPr>
                <w:rFonts w:asciiTheme="minorHAnsi" w:eastAsia="Helvetica" w:hAnsiTheme="minorHAnsi" w:cs="Helvetica"/>
                <w:sz w:val="20"/>
                <w:szCs w:val="20"/>
              </w:rPr>
            </w:pPr>
            <w:r w:rsidRPr="00A528C3">
              <w:rPr>
                <w:rFonts w:asciiTheme="minorHAnsi" w:eastAsia="Helvetica" w:hAnsiTheme="minorHAnsi" w:cs="Helvetica"/>
                <w:sz w:val="20"/>
                <w:szCs w:val="20"/>
              </w:rPr>
              <w:t>adarsha.shetty@philips.com</w:t>
            </w:r>
          </w:p>
        </w:tc>
      </w:tr>
    </w:tbl>
    <w:p w14:paraId="1A15BE48" w14:textId="77777777" w:rsidR="00953FB5" w:rsidRPr="00CB17BC" w:rsidRDefault="00953FB5" w:rsidP="00CC52FB">
      <w:pPr>
        <w:pStyle w:val="BodyText"/>
        <w:rPr>
          <w:rFonts w:asciiTheme="minorHAnsi" w:hAnsiTheme="minorHAnsi"/>
          <w:sz w:val="20"/>
          <w:szCs w:val="20"/>
        </w:rPr>
      </w:pPr>
    </w:p>
    <w:p w14:paraId="4F319DB5" w14:textId="77777777" w:rsidR="00953FB5" w:rsidRPr="00CB17BC" w:rsidRDefault="00953FB5" w:rsidP="00CC52FB">
      <w:pPr>
        <w:pStyle w:val="BodyText"/>
        <w:rPr>
          <w:rFonts w:asciiTheme="minorHAnsi" w:hAnsiTheme="minorHAnsi"/>
          <w:sz w:val="20"/>
          <w:szCs w:val="20"/>
        </w:rPr>
      </w:pPr>
    </w:p>
    <w:p w14:paraId="3D7C0285" w14:textId="77777777" w:rsidR="00953FB5" w:rsidRPr="00CB17BC" w:rsidRDefault="00953FB5" w:rsidP="00CC52FB">
      <w:pPr>
        <w:pStyle w:val="BodyText"/>
        <w:rPr>
          <w:rFonts w:asciiTheme="minorHAnsi" w:hAnsiTheme="minorHAnsi"/>
          <w:sz w:val="22"/>
          <w:szCs w:val="22"/>
        </w:rPr>
      </w:pPr>
    </w:p>
    <w:p w14:paraId="3F64E554" w14:textId="77777777" w:rsidR="00536CEE" w:rsidRPr="00CB17BC" w:rsidRDefault="00536CEE" w:rsidP="00CC52FB">
      <w:pPr>
        <w:pStyle w:val="BodyText"/>
        <w:rPr>
          <w:rFonts w:asciiTheme="minorHAnsi" w:hAnsiTheme="minorHAnsi"/>
          <w:sz w:val="22"/>
          <w:szCs w:val="22"/>
        </w:rPr>
      </w:pPr>
    </w:p>
    <w:p w14:paraId="1CBE9345" w14:textId="77777777" w:rsidR="00536CEE" w:rsidRPr="00CB17BC" w:rsidRDefault="00536CEE" w:rsidP="00CC52FB">
      <w:pPr>
        <w:pStyle w:val="BodyText"/>
        <w:rPr>
          <w:rFonts w:asciiTheme="minorHAnsi" w:hAnsiTheme="minorHAnsi"/>
          <w:sz w:val="22"/>
          <w:szCs w:val="22"/>
        </w:rPr>
      </w:pPr>
    </w:p>
    <w:p w14:paraId="56248A0B" w14:textId="77777777" w:rsidR="00536CEE" w:rsidRPr="00CB17BC" w:rsidRDefault="00536CEE" w:rsidP="00CC52FB">
      <w:pPr>
        <w:pStyle w:val="BodyText"/>
        <w:rPr>
          <w:rFonts w:asciiTheme="minorHAnsi" w:hAnsiTheme="minorHAnsi"/>
          <w:sz w:val="22"/>
          <w:szCs w:val="22"/>
        </w:rPr>
      </w:pPr>
    </w:p>
    <w:p w14:paraId="52D0A8E1" w14:textId="77777777" w:rsidR="00536CEE" w:rsidRPr="00CB17BC" w:rsidRDefault="00536CEE" w:rsidP="00CC52FB">
      <w:pPr>
        <w:pStyle w:val="BodyText"/>
        <w:rPr>
          <w:rFonts w:asciiTheme="minorHAnsi" w:hAnsiTheme="minorHAnsi"/>
          <w:sz w:val="22"/>
          <w:szCs w:val="22"/>
        </w:rPr>
      </w:pPr>
    </w:p>
    <w:p w14:paraId="29EB9442" w14:textId="77777777" w:rsidR="00536CEE" w:rsidRPr="00CB17BC" w:rsidRDefault="00536CEE" w:rsidP="00CC52FB">
      <w:pPr>
        <w:pStyle w:val="BodyText"/>
        <w:rPr>
          <w:rFonts w:asciiTheme="minorHAnsi" w:hAnsiTheme="minorHAnsi"/>
          <w:sz w:val="22"/>
          <w:szCs w:val="22"/>
        </w:rPr>
      </w:pPr>
    </w:p>
    <w:p w14:paraId="4DA37D9E" w14:textId="77777777" w:rsidR="00536CEE" w:rsidRPr="00CB17BC" w:rsidRDefault="00536CEE" w:rsidP="00CC52FB">
      <w:pPr>
        <w:pStyle w:val="BodyText"/>
        <w:rPr>
          <w:rFonts w:asciiTheme="minorHAnsi" w:hAnsiTheme="minorHAnsi"/>
          <w:sz w:val="22"/>
          <w:szCs w:val="22"/>
        </w:rPr>
      </w:pPr>
    </w:p>
    <w:sdt>
      <w:sdtPr>
        <w:rPr>
          <w:rFonts w:asciiTheme="minorHAnsi" w:eastAsia="Arial Unicode MS" w:hAnsiTheme="minorHAnsi" w:cs="Times New Roman"/>
          <w:b w:val="0"/>
          <w:bCs w:val="0"/>
          <w:color w:val="auto"/>
          <w:sz w:val="24"/>
          <w:szCs w:val="24"/>
          <w:bdr w:val="nil"/>
        </w:rPr>
        <w:id w:val="-1518691262"/>
        <w:docPartObj>
          <w:docPartGallery w:val="Table of Contents"/>
          <w:docPartUnique/>
        </w:docPartObj>
      </w:sdtPr>
      <w:sdtEndPr>
        <w:rPr>
          <w:noProof/>
        </w:rPr>
      </w:sdtEndPr>
      <w:sdtContent>
        <w:p w14:paraId="2806936D" w14:textId="3D52B230" w:rsidR="00D96DB4" w:rsidRPr="00CB17BC" w:rsidRDefault="00D96DB4">
          <w:pPr>
            <w:pStyle w:val="TOCHeading"/>
            <w:rPr>
              <w:rFonts w:asciiTheme="minorHAnsi" w:hAnsiTheme="minorHAnsi"/>
            </w:rPr>
          </w:pPr>
          <w:r w:rsidRPr="00CB17BC">
            <w:rPr>
              <w:rFonts w:asciiTheme="minorHAnsi" w:hAnsiTheme="minorHAnsi"/>
            </w:rPr>
            <w:t>Table of Contents</w:t>
          </w:r>
        </w:p>
        <w:p w14:paraId="4BFA7B3D" w14:textId="77777777" w:rsidR="00B55F50" w:rsidRDefault="00D96DB4">
          <w:pPr>
            <w:pStyle w:val="TOC1"/>
            <w:tabs>
              <w:tab w:val="right" w:leader="dot" w:pos="9010"/>
            </w:tabs>
            <w:rPr>
              <w:rFonts w:eastAsiaTheme="minorEastAsia" w:cstheme="minorBidi"/>
              <w:b w:val="0"/>
              <w:bCs w:val="0"/>
              <w:noProof/>
              <w:bdr w:val="none" w:sz="0" w:space="0" w:color="auto"/>
              <w:lang w:val="en-GB" w:eastAsia="en-GB"/>
            </w:rPr>
          </w:pPr>
          <w:r w:rsidRPr="00CB17BC">
            <w:rPr>
              <w:b w:val="0"/>
              <w:bCs w:val="0"/>
            </w:rPr>
            <w:fldChar w:fldCharType="begin"/>
          </w:r>
          <w:r w:rsidRPr="00CB17BC">
            <w:instrText xml:space="preserve"> TOC \o "1-3" \h \z \u </w:instrText>
          </w:r>
          <w:r w:rsidRPr="00CB17BC">
            <w:rPr>
              <w:b w:val="0"/>
              <w:bCs w:val="0"/>
            </w:rPr>
            <w:fldChar w:fldCharType="separate"/>
          </w:r>
          <w:hyperlink w:anchor="_Toc471832963" w:history="1">
            <w:r w:rsidR="00B55F50" w:rsidRPr="00CE5035">
              <w:rPr>
                <w:rStyle w:val="Hyperlink"/>
                <w:rFonts w:cs="Arial"/>
                <w:noProof/>
                <w:lang w:val="en-GB"/>
              </w:rPr>
              <w:t>I</w:t>
            </w:r>
            <w:r w:rsidR="00B55F50" w:rsidRPr="00CE5035">
              <w:rPr>
                <w:rStyle w:val="Hyperlink"/>
                <w:noProof/>
              </w:rPr>
              <w:t>ntroduction.</w:t>
            </w:r>
            <w:r w:rsidR="00B55F50">
              <w:rPr>
                <w:noProof/>
                <w:webHidden/>
              </w:rPr>
              <w:tab/>
            </w:r>
            <w:r w:rsidR="00B55F50">
              <w:rPr>
                <w:noProof/>
                <w:webHidden/>
              </w:rPr>
              <w:fldChar w:fldCharType="begin"/>
            </w:r>
            <w:r w:rsidR="00B55F50">
              <w:rPr>
                <w:noProof/>
                <w:webHidden/>
              </w:rPr>
              <w:instrText xml:space="preserve"> PAGEREF _Toc471832963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356B623" w14:textId="77777777" w:rsidR="00B55F50" w:rsidRDefault="0017768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4" w:history="1">
            <w:r w:rsidR="00B55F50" w:rsidRPr="00CE5035">
              <w:rPr>
                <w:rStyle w:val="Hyperlink"/>
                <w:noProof/>
              </w:rPr>
              <w:t>1 Client</w:t>
            </w:r>
            <w:r w:rsidR="00B55F50">
              <w:rPr>
                <w:noProof/>
                <w:webHidden/>
              </w:rPr>
              <w:tab/>
            </w:r>
            <w:r w:rsidR="00B55F50">
              <w:rPr>
                <w:noProof/>
                <w:webHidden/>
              </w:rPr>
              <w:fldChar w:fldCharType="begin"/>
            </w:r>
            <w:r w:rsidR="00B55F50">
              <w:rPr>
                <w:noProof/>
                <w:webHidden/>
              </w:rPr>
              <w:instrText xml:space="preserve"> PAGEREF _Toc471832964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0965AE6" w14:textId="77777777" w:rsidR="00B55F50" w:rsidRDefault="0017768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5" w:history="1">
            <w:r w:rsidR="00B55F50" w:rsidRPr="00CE5035">
              <w:rPr>
                <w:rStyle w:val="Hyperlink"/>
                <w:noProof/>
              </w:rPr>
              <w:t>2 RequestManager</w:t>
            </w:r>
            <w:r w:rsidR="00B55F50">
              <w:rPr>
                <w:noProof/>
                <w:webHidden/>
              </w:rPr>
              <w:tab/>
            </w:r>
            <w:r w:rsidR="00B55F50">
              <w:rPr>
                <w:noProof/>
                <w:webHidden/>
              </w:rPr>
              <w:fldChar w:fldCharType="begin"/>
            </w:r>
            <w:r w:rsidR="00B55F50">
              <w:rPr>
                <w:noProof/>
                <w:webHidden/>
              </w:rPr>
              <w:instrText xml:space="preserve"> PAGEREF _Toc471832965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7329D888" w14:textId="77777777" w:rsidR="00B55F50" w:rsidRDefault="0017768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6" w:history="1">
            <w:r w:rsidR="00B55F50" w:rsidRPr="00CE5035">
              <w:rPr>
                <w:rStyle w:val="Hyperlink"/>
                <w:noProof/>
              </w:rPr>
              <w:t>3 Responsehandler</w:t>
            </w:r>
            <w:r w:rsidR="00B55F50">
              <w:rPr>
                <w:noProof/>
                <w:webHidden/>
              </w:rPr>
              <w:tab/>
            </w:r>
            <w:r w:rsidR="00B55F50">
              <w:rPr>
                <w:noProof/>
                <w:webHidden/>
              </w:rPr>
              <w:fldChar w:fldCharType="begin"/>
            </w:r>
            <w:r w:rsidR="00B55F50">
              <w:rPr>
                <w:noProof/>
                <w:webHidden/>
              </w:rPr>
              <w:instrText xml:space="preserve"> PAGEREF _Toc471832966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2764D557" w14:textId="77777777" w:rsidR="00B55F50" w:rsidRDefault="00177681">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7" w:history="1">
            <w:r w:rsidR="00B55F50" w:rsidRPr="00CE5035">
              <w:rPr>
                <w:rStyle w:val="Hyperlink"/>
                <w:noProof/>
              </w:rPr>
              <w:t>4 Product/ProductSummary/ProductAssets</w:t>
            </w:r>
            <w:r w:rsidR="00B55F50">
              <w:rPr>
                <w:noProof/>
                <w:webHidden/>
              </w:rPr>
              <w:tab/>
            </w:r>
            <w:r w:rsidR="00B55F50">
              <w:rPr>
                <w:noProof/>
                <w:webHidden/>
              </w:rPr>
              <w:fldChar w:fldCharType="begin"/>
            </w:r>
            <w:r w:rsidR="00B55F50">
              <w:rPr>
                <w:noProof/>
                <w:webHidden/>
              </w:rPr>
              <w:instrText xml:space="preserve"> PAGEREF _Toc471832967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2592EDD" w14:textId="77777777" w:rsidR="00B55F50" w:rsidRDefault="00177681">
          <w:pPr>
            <w:pStyle w:val="TOC1"/>
            <w:tabs>
              <w:tab w:val="right" w:leader="dot" w:pos="9010"/>
            </w:tabs>
            <w:rPr>
              <w:rFonts w:eastAsiaTheme="minorEastAsia" w:cstheme="minorBidi"/>
              <w:b w:val="0"/>
              <w:bCs w:val="0"/>
              <w:noProof/>
              <w:bdr w:val="none" w:sz="0" w:space="0" w:color="auto"/>
              <w:lang w:val="en-GB" w:eastAsia="en-GB"/>
            </w:rPr>
          </w:pPr>
          <w:hyperlink w:anchor="_Toc471832968" w:history="1">
            <w:r w:rsidR="00B55F50" w:rsidRPr="00CE5035">
              <w:rPr>
                <w:rStyle w:val="Hyperlink"/>
                <w:noProof/>
                <w:lang w:val="en-GB"/>
              </w:rPr>
              <w:t>Installation</w:t>
            </w:r>
            <w:r w:rsidR="00B55F50">
              <w:rPr>
                <w:noProof/>
                <w:webHidden/>
              </w:rPr>
              <w:tab/>
            </w:r>
            <w:r w:rsidR="00B55F50">
              <w:rPr>
                <w:noProof/>
                <w:webHidden/>
              </w:rPr>
              <w:fldChar w:fldCharType="begin"/>
            </w:r>
            <w:r w:rsidR="00B55F50">
              <w:rPr>
                <w:noProof/>
                <w:webHidden/>
              </w:rPr>
              <w:instrText xml:space="preserve"> PAGEREF _Toc471832968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267C056" w14:textId="77777777" w:rsidR="00B55F50" w:rsidRDefault="00177681">
          <w:pPr>
            <w:pStyle w:val="TOC1"/>
            <w:tabs>
              <w:tab w:val="right" w:leader="dot" w:pos="9010"/>
            </w:tabs>
            <w:rPr>
              <w:rFonts w:eastAsiaTheme="minorEastAsia" w:cstheme="minorBidi"/>
              <w:b w:val="0"/>
              <w:bCs w:val="0"/>
              <w:noProof/>
              <w:bdr w:val="none" w:sz="0" w:space="0" w:color="auto"/>
              <w:lang w:val="en-GB" w:eastAsia="en-GB"/>
            </w:rPr>
          </w:pPr>
          <w:hyperlink w:anchor="_Toc471832969" w:history="1">
            <w:r w:rsidR="00B55F50" w:rsidRPr="00CE5035">
              <w:rPr>
                <w:rStyle w:val="Hyperlink"/>
                <w:noProof/>
                <w:lang w:val="en-GB"/>
              </w:rPr>
              <w:t>Code Example - Quick integration</w:t>
            </w:r>
            <w:r w:rsidR="00B55F50">
              <w:rPr>
                <w:noProof/>
                <w:webHidden/>
              </w:rPr>
              <w:tab/>
            </w:r>
            <w:r w:rsidR="00B55F50">
              <w:rPr>
                <w:noProof/>
                <w:webHidden/>
              </w:rPr>
              <w:fldChar w:fldCharType="begin"/>
            </w:r>
            <w:r w:rsidR="00B55F50">
              <w:rPr>
                <w:noProof/>
                <w:webHidden/>
              </w:rPr>
              <w:instrText xml:space="preserve"> PAGEREF _Toc471832969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314A53DF" w14:textId="77777777" w:rsidR="00B55F50" w:rsidRDefault="00177681">
          <w:pPr>
            <w:pStyle w:val="TOC3"/>
            <w:tabs>
              <w:tab w:val="right" w:leader="dot" w:pos="9010"/>
            </w:tabs>
            <w:rPr>
              <w:rFonts w:eastAsiaTheme="minorEastAsia" w:cstheme="minorBidi"/>
              <w:noProof/>
              <w:sz w:val="24"/>
              <w:szCs w:val="24"/>
              <w:bdr w:val="none" w:sz="0" w:space="0" w:color="auto"/>
              <w:lang w:val="en-GB" w:eastAsia="en-GB"/>
            </w:rPr>
          </w:pPr>
          <w:hyperlink w:anchor="_Toc471832970" w:history="1">
            <w:r w:rsidR="00B55F50" w:rsidRPr="00CE5035">
              <w:rPr>
                <w:rStyle w:val="Hyperlink"/>
                <w:noProof/>
                <w:lang w:val="en-GB"/>
              </w:rPr>
              <w:t>Create  request</w:t>
            </w:r>
            <w:r w:rsidR="00B55F50">
              <w:rPr>
                <w:noProof/>
                <w:webHidden/>
              </w:rPr>
              <w:tab/>
            </w:r>
            <w:r w:rsidR="00B55F50">
              <w:rPr>
                <w:noProof/>
                <w:webHidden/>
              </w:rPr>
              <w:fldChar w:fldCharType="begin"/>
            </w:r>
            <w:r w:rsidR="00B55F50">
              <w:rPr>
                <w:noProof/>
                <w:webHidden/>
              </w:rPr>
              <w:instrText xml:space="preserve"> PAGEREF _Toc471832970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0B80676F" w14:textId="77777777" w:rsidR="00B55F50" w:rsidRDefault="00177681">
          <w:pPr>
            <w:pStyle w:val="TOC3"/>
            <w:tabs>
              <w:tab w:val="right" w:leader="dot" w:pos="9010"/>
            </w:tabs>
            <w:rPr>
              <w:rFonts w:eastAsiaTheme="minorEastAsia" w:cstheme="minorBidi"/>
              <w:noProof/>
              <w:sz w:val="24"/>
              <w:szCs w:val="24"/>
              <w:bdr w:val="none" w:sz="0" w:space="0" w:color="auto"/>
              <w:lang w:val="en-GB" w:eastAsia="en-GB"/>
            </w:rPr>
          </w:pPr>
          <w:hyperlink w:anchor="_Toc471832971" w:history="1">
            <w:r w:rsidR="00B55F50" w:rsidRPr="00CE5035">
              <w:rPr>
                <w:rStyle w:val="Hyperlink"/>
                <w:noProof/>
                <w:lang w:val="en-GB" w:eastAsia="en-GB"/>
              </w:rPr>
              <w:t>Execute Request</w:t>
            </w:r>
            <w:r w:rsidR="00B55F50">
              <w:rPr>
                <w:noProof/>
                <w:webHidden/>
              </w:rPr>
              <w:tab/>
            </w:r>
            <w:r w:rsidR="00B55F50">
              <w:rPr>
                <w:noProof/>
                <w:webHidden/>
              </w:rPr>
              <w:fldChar w:fldCharType="begin"/>
            </w:r>
            <w:r w:rsidR="00B55F50">
              <w:rPr>
                <w:noProof/>
                <w:webHidden/>
              </w:rPr>
              <w:instrText xml:space="preserve"> PAGEREF _Toc471832971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F52782B" w14:textId="6B47D210" w:rsidR="00D96DB4" w:rsidRPr="00CB17BC" w:rsidRDefault="00D96DB4">
          <w:pPr>
            <w:rPr>
              <w:rFonts w:asciiTheme="minorHAnsi" w:hAnsiTheme="minorHAnsi"/>
            </w:rPr>
          </w:pPr>
          <w:r w:rsidRPr="00CB17BC">
            <w:rPr>
              <w:rFonts w:asciiTheme="minorHAnsi" w:hAnsiTheme="minorHAnsi"/>
              <w:b/>
              <w:bCs/>
              <w:noProof/>
            </w:rPr>
            <w:fldChar w:fldCharType="end"/>
          </w:r>
        </w:p>
      </w:sdtContent>
    </w:sdt>
    <w:p w14:paraId="66615207" w14:textId="77777777" w:rsidR="00D96DB4" w:rsidRPr="00CB17BC" w:rsidRDefault="00D96DB4" w:rsidP="00D96DB4">
      <w:pPr>
        <w:pStyle w:val="Heading1"/>
        <w:rPr>
          <w:rFonts w:asciiTheme="minorHAnsi" w:hAnsiTheme="minorHAnsi" w:cs="Arial"/>
          <w:color w:val="262626"/>
          <w:sz w:val="28"/>
          <w:szCs w:val="28"/>
          <w:lang w:val="en-GB"/>
        </w:rPr>
      </w:pPr>
    </w:p>
    <w:p w14:paraId="4CED5D23" w14:textId="77777777" w:rsidR="0000760E" w:rsidRDefault="0000760E" w:rsidP="00CB17BC">
      <w:pPr>
        <w:pStyle w:val="Heading1"/>
        <w:rPr>
          <w:rFonts w:cs="Arial"/>
          <w:color w:val="262626"/>
          <w:sz w:val="28"/>
          <w:szCs w:val="28"/>
          <w:lang w:val="en-GB"/>
        </w:rPr>
      </w:pPr>
    </w:p>
    <w:p w14:paraId="491AF2CA" w14:textId="77777777" w:rsidR="0000760E" w:rsidRDefault="0000760E" w:rsidP="00CB17BC">
      <w:pPr>
        <w:pStyle w:val="Heading1"/>
        <w:rPr>
          <w:rFonts w:cs="Arial"/>
          <w:color w:val="262626"/>
          <w:sz w:val="28"/>
          <w:szCs w:val="28"/>
          <w:lang w:val="en-GB"/>
        </w:rPr>
      </w:pPr>
    </w:p>
    <w:p w14:paraId="29E0F884" w14:textId="77777777" w:rsidR="0000760E" w:rsidRDefault="0000760E" w:rsidP="00CB17BC">
      <w:pPr>
        <w:pStyle w:val="Heading1"/>
        <w:rPr>
          <w:rFonts w:cs="Arial"/>
          <w:color w:val="262626"/>
          <w:sz w:val="28"/>
          <w:szCs w:val="28"/>
          <w:lang w:val="en-GB"/>
        </w:rPr>
      </w:pPr>
    </w:p>
    <w:p w14:paraId="36AA9E38" w14:textId="77777777" w:rsidR="0000760E" w:rsidRDefault="0000760E" w:rsidP="00CB17BC">
      <w:pPr>
        <w:pStyle w:val="Heading1"/>
        <w:rPr>
          <w:rFonts w:cs="Arial"/>
          <w:color w:val="262626"/>
          <w:sz w:val="28"/>
          <w:szCs w:val="28"/>
          <w:lang w:val="en-GB"/>
        </w:rPr>
      </w:pPr>
    </w:p>
    <w:p w14:paraId="4A84A202" w14:textId="77777777" w:rsidR="0000760E" w:rsidRDefault="0000760E" w:rsidP="00CB17BC">
      <w:pPr>
        <w:pStyle w:val="Heading1"/>
        <w:rPr>
          <w:rFonts w:cs="Arial"/>
          <w:color w:val="262626"/>
          <w:sz w:val="28"/>
          <w:szCs w:val="28"/>
          <w:lang w:val="en-GB"/>
        </w:rPr>
      </w:pPr>
    </w:p>
    <w:p w14:paraId="5D48147F" w14:textId="77777777" w:rsidR="0000760E" w:rsidRDefault="0000760E" w:rsidP="00CB17BC">
      <w:pPr>
        <w:pStyle w:val="Heading1"/>
        <w:rPr>
          <w:rFonts w:cs="Arial"/>
          <w:color w:val="262626"/>
          <w:sz w:val="28"/>
          <w:szCs w:val="28"/>
          <w:lang w:val="en-GB"/>
        </w:rPr>
      </w:pPr>
    </w:p>
    <w:p w14:paraId="314729F3" w14:textId="77777777" w:rsidR="0000760E" w:rsidRDefault="0000760E" w:rsidP="00CB17BC">
      <w:pPr>
        <w:pStyle w:val="Heading1"/>
        <w:rPr>
          <w:rFonts w:cs="Arial"/>
          <w:color w:val="262626"/>
          <w:sz w:val="28"/>
          <w:szCs w:val="28"/>
          <w:lang w:val="en-GB"/>
        </w:rPr>
      </w:pPr>
    </w:p>
    <w:p w14:paraId="122112A4" w14:textId="77777777" w:rsidR="0000760E" w:rsidRDefault="0000760E" w:rsidP="00CB17BC">
      <w:pPr>
        <w:pStyle w:val="Heading1"/>
        <w:rPr>
          <w:rFonts w:cs="Arial"/>
          <w:color w:val="262626"/>
          <w:sz w:val="28"/>
          <w:szCs w:val="28"/>
          <w:lang w:val="en-GB"/>
        </w:rPr>
      </w:pPr>
    </w:p>
    <w:p w14:paraId="19D4DC5F" w14:textId="77777777" w:rsidR="0000760E" w:rsidRDefault="0000760E" w:rsidP="00CB17BC">
      <w:pPr>
        <w:pStyle w:val="Heading1"/>
        <w:rPr>
          <w:rFonts w:cs="Arial"/>
          <w:color w:val="262626"/>
          <w:sz w:val="28"/>
          <w:szCs w:val="28"/>
          <w:lang w:val="en-GB"/>
        </w:rPr>
      </w:pPr>
    </w:p>
    <w:p w14:paraId="19C477FA" w14:textId="77777777" w:rsidR="0000760E" w:rsidRPr="0000760E" w:rsidRDefault="0000760E" w:rsidP="0000760E"/>
    <w:p w14:paraId="3254DD2F" w14:textId="77777777" w:rsidR="0000760E" w:rsidRDefault="0000760E" w:rsidP="00CB17BC">
      <w:pPr>
        <w:pStyle w:val="Heading1"/>
        <w:rPr>
          <w:rFonts w:cs="Arial"/>
          <w:color w:val="262626"/>
          <w:sz w:val="28"/>
          <w:szCs w:val="28"/>
          <w:lang w:val="en-GB"/>
        </w:rPr>
      </w:pPr>
    </w:p>
    <w:p w14:paraId="12BBD1E0" w14:textId="77777777" w:rsidR="00A528C3" w:rsidRDefault="00A528C3" w:rsidP="00A528C3">
      <w:pPr>
        <w:rPr>
          <w:lang w:val="en-GB"/>
        </w:rPr>
      </w:pPr>
    </w:p>
    <w:p w14:paraId="4A6F318D" w14:textId="77777777" w:rsidR="00A528C3" w:rsidRDefault="00A528C3" w:rsidP="00A528C3">
      <w:pPr>
        <w:rPr>
          <w:lang w:val="en-GB"/>
        </w:rPr>
      </w:pPr>
    </w:p>
    <w:p w14:paraId="26CCCA63" w14:textId="77777777" w:rsidR="00A528C3" w:rsidRDefault="00A528C3" w:rsidP="00A528C3">
      <w:pPr>
        <w:rPr>
          <w:lang w:val="en-GB"/>
        </w:rPr>
      </w:pPr>
    </w:p>
    <w:p w14:paraId="197CFB7A" w14:textId="77777777" w:rsidR="00A528C3" w:rsidRDefault="00A528C3" w:rsidP="00A528C3">
      <w:pPr>
        <w:rPr>
          <w:lang w:val="en-GB"/>
        </w:rPr>
      </w:pPr>
    </w:p>
    <w:p w14:paraId="6AC8440B" w14:textId="77777777" w:rsidR="00A528C3" w:rsidRDefault="00A528C3" w:rsidP="00A528C3">
      <w:pPr>
        <w:rPr>
          <w:lang w:val="en-GB"/>
        </w:rPr>
      </w:pPr>
    </w:p>
    <w:p w14:paraId="1FE75A33" w14:textId="77777777" w:rsidR="00A528C3" w:rsidRPr="00A528C3" w:rsidRDefault="00A528C3" w:rsidP="00A528C3">
      <w:pPr>
        <w:rPr>
          <w:lang w:val="en-GB"/>
        </w:rPr>
      </w:pPr>
    </w:p>
    <w:p w14:paraId="67E5CF7C" w14:textId="4FA60253" w:rsidR="00D96DB4" w:rsidRPr="00CB17BC" w:rsidRDefault="00D96DB4" w:rsidP="00CB17BC">
      <w:pPr>
        <w:pStyle w:val="Heading1"/>
        <w:rPr>
          <w:rFonts w:cs="Arial"/>
          <w:color w:val="262626"/>
          <w:sz w:val="28"/>
          <w:szCs w:val="28"/>
          <w:lang w:val="en-GB"/>
        </w:rPr>
      </w:pPr>
      <w:bookmarkStart w:id="0" w:name="_Toc471832963"/>
      <w:r w:rsidRPr="00CB17BC">
        <w:rPr>
          <w:rFonts w:cs="Arial"/>
          <w:color w:val="262626"/>
          <w:sz w:val="28"/>
          <w:szCs w:val="28"/>
          <w:lang w:val="en-GB"/>
        </w:rPr>
        <w:lastRenderedPageBreak/>
        <w:t>I</w:t>
      </w:r>
      <w:r w:rsidRPr="00CB17BC">
        <w:t>ntroduction.</w:t>
      </w:r>
      <w:bookmarkEnd w:id="0"/>
    </w:p>
    <w:p w14:paraId="360D14B2" w14:textId="77777777" w:rsidR="001551DD"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CB17BC">
        <w:rPr>
          <w:rFonts w:asciiTheme="minorHAnsi" w:hAnsiTheme="minorHAnsi" w:cs="Arial"/>
          <w:color w:val="262626"/>
          <w:lang w:val="en-GB"/>
        </w:rPr>
        <w:t>The main functionality of this library is to download any data related to product present on PRX. It can be used by consumer care, registration and different applications. This library can be reused by other projects with minimal development changes as a generic network component as well. PRX client library exposes classes and APIs to clients to send a request and get a response. Library also helps clients to customise the requests.</w:t>
      </w:r>
    </w:p>
    <w:p w14:paraId="2333C8F9" w14:textId="77777777"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Style w:val="Heading2Char"/>
          <w:rFonts w:asciiTheme="minorHAnsi" w:hAnsiTheme="minorHAnsi"/>
        </w:rPr>
      </w:pPr>
      <w:bookmarkStart w:id="1" w:name="_Toc471832964"/>
      <w:r w:rsidRPr="00CB17BC">
        <w:rPr>
          <w:rStyle w:val="Heading2Char"/>
          <w:rFonts w:asciiTheme="minorHAnsi" w:hAnsiTheme="minorHAnsi"/>
        </w:rPr>
        <w:t>1 Client</w:t>
      </w:r>
      <w:bookmarkEnd w:id="1"/>
    </w:p>
    <w:p w14:paraId="75526DA0" w14:textId="14B1BCA5"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 </w:t>
      </w:r>
      <w:r w:rsidRPr="00CB17BC">
        <w:rPr>
          <w:rFonts w:asciiTheme="minorHAnsi" w:hAnsiTheme="minorHAnsi" w:cs="Arial"/>
          <w:color w:val="262626"/>
          <w:lang w:val="en-GB"/>
        </w:rPr>
        <w:t>It can be an application, consumer care component or registration component.</w:t>
      </w:r>
      <w:r w:rsidRPr="00CB17BC">
        <w:rPr>
          <w:rFonts w:asciiTheme="minorHAnsi" w:hAnsiTheme="minorHAnsi" w:cs="Arial"/>
          <w:color w:val="262626"/>
          <w:sz w:val="28"/>
          <w:szCs w:val="28"/>
          <w:lang w:val="en-GB"/>
        </w:rPr>
        <w:t xml:space="preserve"> </w:t>
      </w:r>
    </w:p>
    <w:p w14:paraId="019EC4A9" w14:textId="0404B3DD"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2" w:name="_Toc471832965"/>
      <w:r w:rsidRPr="00CB17BC">
        <w:rPr>
          <w:rStyle w:val="Heading2Char"/>
          <w:rFonts w:asciiTheme="minorHAnsi" w:hAnsiTheme="minorHAnsi"/>
        </w:rPr>
        <w:t>2 Request</w:t>
      </w:r>
      <w:r w:rsidR="00751D26">
        <w:rPr>
          <w:rStyle w:val="Heading2Char"/>
          <w:rFonts w:asciiTheme="minorHAnsi" w:hAnsiTheme="minorHAnsi"/>
        </w:rPr>
        <w:t xml:space="preserve"> </w:t>
      </w:r>
      <w:r w:rsidRPr="00CB17BC">
        <w:rPr>
          <w:rStyle w:val="Heading2Char"/>
          <w:rFonts w:asciiTheme="minorHAnsi" w:hAnsiTheme="minorHAnsi"/>
        </w:rPr>
        <w:t>Manager</w:t>
      </w:r>
      <w:bookmarkEnd w:id="2"/>
      <w:r w:rsidRPr="00CB17BC">
        <w:rPr>
          <w:rFonts w:asciiTheme="minorHAnsi" w:hAnsiTheme="minorHAnsi" w:cs="Arial"/>
          <w:color w:val="262626"/>
          <w:sz w:val="28"/>
          <w:szCs w:val="28"/>
          <w:lang w:val="en-GB"/>
        </w:rPr>
        <w:t xml:space="preserve"> </w:t>
      </w:r>
    </w:p>
    <w:p w14:paraId="3B9EDFAF" w14:textId="42EB3C25"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lang w:val="en-GB"/>
        </w:rPr>
      </w:pPr>
      <w:r w:rsidRPr="00CB17BC">
        <w:rPr>
          <w:rFonts w:asciiTheme="minorHAnsi" w:hAnsiTheme="minorHAnsi" w:cs="Arial"/>
          <w:color w:val="262626"/>
          <w:lang w:val="en-GB"/>
        </w:rPr>
        <w:t>It provides set of public APIs for placing requests from client and also talks to Network wrapper class for performing network operations.</w:t>
      </w:r>
    </w:p>
    <w:p w14:paraId="556F2C7C" w14:textId="2FD61E48" w:rsid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3" w:name="_Toc471832966"/>
      <w:r w:rsidRPr="00CB17BC">
        <w:rPr>
          <w:rStyle w:val="Heading2Char"/>
          <w:rFonts w:asciiTheme="minorHAnsi" w:hAnsiTheme="minorHAnsi"/>
        </w:rPr>
        <w:t>3 Response</w:t>
      </w:r>
      <w:r w:rsidR="00751D26">
        <w:rPr>
          <w:rStyle w:val="Heading2Char"/>
          <w:rFonts w:asciiTheme="minorHAnsi" w:hAnsiTheme="minorHAnsi"/>
        </w:rPr>
        <w:t xml:space="preserve"> </w:t>
      </w:r>
      <w:r w:rsidRPr="00CB17BC">
        <w:rPr>
          <w:rStyle w:val="Heading2Char"/>
          <w:rFonts w:asciiTheme="minorHAnsi" w:hAnsiTheme="minorHAnsi"/>
        </w:rPr>
        <w:t>handler</w:t>
      </w:r>
      <w:bookmarkEnd w:id="3"/>
      <w:r w:rsidRPr="00CB17BC">
        <w:rPr>
          <w:rFonts w:asciiTheme="minorHAnsi" w:hAnsiTheme="minorHAnsi" w:cs="Arial"/>
          <w:color w:val="262626"/>
          <w:sz w:val="28"/>
          <w:szCs w:val="28"/>
          <w:lang w:val="en-GB"/>
        </w:rPr>
        <w:t xml:space="preserve"> </w:t>
      </w:r>
    </w:p>
    <w:p w14:paraId="42132013" w14:textId="250A7C92" w:rsidR="00D96DB4"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r w:rsidRPr="00CB17BC">
        <w:rPr>
          <w:rFonts w:asciiTheme="minorHAnsi" w:hAnsiTheme="minorHAnsi" w:cs="Arial"/>
          <w:color w:val="262626"/>
          <w:sz w:val="28"/>
          <w:szCs w:val="28"/>
          <w:lang w:val="en-GB"/>
        </w:rPr>
        <w:t xml:space="preserve">Handles response like invoking respective builders to build the response. It also invokes listener/blocks. </w:t>
      </w:r>
    </w:p>
    <w:p w14:paraId="2EDFB633" w14:textId="6C02F755" w:rsidR="001551DD" w:rsidRPr="00CB17BC" w:rsidRDefault="001551DD" w:rsidP="001551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Arial"/>
          <w:color w:val="262626"/>
          <w:sz w:val="28"/>
          <w:szCs w:val="28"/>
          <w:lang w:val="en-GB"/>
        </w:rPr>
      </w:pPr>
      <w:bookmarkStart w:id="4" w:name="_Toc471832967"/>
      <w:r w:rsidRPr="00CB17BC">
        <w:rPr>
          <w:rStyle w:val="Heading2Char"/>
          <w:rFonts w:asciiTheme="minorHAnsi" w:hAnsiTheme="minorHAnsi"/>
        </w:rPr>
        <w:t>4 Product/</w:t>
      </w:r>
      <w:r w:rsidR="00751D26">
        <w:rPr>
          <w:rStyle w:val="Heading2Char"/>
          <w:rFonts w:asciiTheme="minorHAnsi" w:hAnsiTheme="minorHAnsi"/>
        </w:rPr>
        <w:t xml:space="preserve"> </w:t>
      </w:r>
      <w:r w:rsidRPr="00CB17BC">
        <w:rPr>
          <w:rStyle w:val="Heading2Char"/>
          <w:rFonts w:asciiTheme="minorHAnsi" w:hAnsiTheme="minorHAnsi"/>
        </w:rPr>
        <w:t>ProductSummary/</w:t>
      </w:r>
      <w:r w:rsidR="00751D26">
        <w:rPr>
          <w:rStyle w:val="Heading2Char"/>
          <w:rFonts w:asciiTheme="minorHAnsi" w:hAnsiTheme="minorHAnsi"/>
        </w:rPr>
        <w:t xml:space="preserve"> </w:t>
      </w:r>
      <w:r w:rsidRPr="00CB17BC">
        <w:rPr>
          <w:rStyle w:val="Heading2Char"/>
          <w:rFonts w:asciiTheme="minorHAnsi" w:hAnsiTheme="minorHAnsi"/>
        </w:rPr>
        <w:t>ProductAssets</w:t>
      </w:r>
      <w:bookmarkEnd w:id="4"/>
      <w:r w:rsidRPr="00CB17BC">
        <w:rPr>
          <w:rFonts w:asciiTheme="minorHAnsi" w:hAnsiTheme="minorHAnsi" w:cs="Arial"/>
          <w:color w:val="262626"/>
          <w:sz w:val="28"/>
          <w:szCs w:val="28"/>
          <w:lang w:val="en-GB"/>
        </w:rPr>
        <w:t xml:space="preserve"> Model data for each request type.</w:t>
      </w:r>
    </w:p>
    <w:p w14:paraId="575D8B95" w14:textId="77777777" w:rsidR="001551DD" w:rsidRPr="00CB17BC" w:rsidRDefault="001551DD" w:rsidP="00D96DB4">
      <w:pPr>
        <w:pStyle w:val="Heading1"/>
        <w:rPr>
          <w:rFonts w:asciiTheme="minorHAnsi" w:hAnsiTheme="minorHAnsi"/>
          <w:lang w:val="en-GB"/>
        </w:rPr>
      </w:pPr>
      <w:bookmarkStart w:id="5" w:name="_Toc471832968"/>
      <w:r w:rsidRPr="00CB17BC">
        <w:rPr>
          <w:rFonts w:asciiTheme="minorHAnsi" w:hAnsiTheme="minorHAnsi"/>
          <w:lang w:val="en-GB"/>
        </w:rPr>
        <w:t>Installation</w:t>
      </w:r>
      <w:bookmarkEnd w:id="5"/>
    </w:p>
    <w:p w14:paraId="1515A176" w14:textId="77777777" w:rsidR="00A528C3" w:rsidRPr="00A528C3" w:rsidRDefault="00A528C3" w:rsidP="00A528C3">
      <w:pPr>
        <w:pStyle w:val="Heading1"/>
        <w:rPr>
          <w:rFonts w:asciiTheme="minorHAnsi" w:eastAsia="Arial Unicode MS" w:hAnsiTheme="minorHAnsi" w:cs="Arial"/>
          <w:color w:val="262626"/>
          <w:sz w:val="28"/>
          <w:szCs w:val="28"/>
          <w:lang w:val="en-GB"/>
        </w:rPr>
      </w:pPr>
      <w:bookmarkStart w:id="6" w:name="_Toc471832969"/>
      <w:r w:rsidRPr="00A528C3">
        <w:rPr>
          <w:rFonts w:asciiTheme="minorHAnsi" w:eastAsia="Arial Unicode MS" w:hAnsiTheme="minorHAnsi" w:cs="Arial"/>
          <w:color w:val="262626"/>
          <w:sz w:val="28"/>
          <w:szCs w:val="28"/>
          <w:lang w:val="en-GB"/>
        </w:rPr>
        <w:t>* Add prx to dependencies in gradle file</w:t>
      </w:r>
    </w:p>
    <w:p w14:paraId="6A0DE967" w14:textId="3E7893EB" w:rsidR="00A528C3" w:rsidRPr="00A528C3" w:rsidRDefault="00A528C3" w:rsidP="00A528C3">
      <w:pPr>
        <w:pStyle w:val="Heading1"/>
        <w:rPr>
          <w:rFonts w:asciiTheme="minorHAnsi" w:eastAsia="Arial Unicode MS" w:hAnsiTheme="minorHAnsi" w:cs="Arial"/>
          <w:color w:val="262626"/>
          <w:sz w:val="24"/>
          <w:szCs w:val="24"/>
          <w:lang w:val="en-GB"/>
        </w:rPr>
      </w:pPr>
      <w:r w:rsidRPr="00A528C3">
        <w:rPr>
          <w:rFonts w:asciiTheme="minorHAnsi" w:eastAsia="Arial Unicode MS" w:hAnsiTheme="minorHAnsi" w:cs="Arial"/>
          <w:color w:val="262626"/>
          <w:sz w:val="24"/>
          <w:szCs w:val="24"/>
          <w:lang w:val="en-GB"/>
        </w:rPr>
        <w:t>compile(group: 'com.philips.cdp</w:t>
      </w:r>
      <w:r w:rsidRPr="00A528C3">
        <w:rPr>
          <w:rFonts w:asciiTheme="minorHAnsi" w:eastAsia="Arial Unicode MS" w:hAnsiTheme="minorHAnsi" w:cs="Arial"/>
          <w:color w:val="262626"/>
          <w:sz w:val="24"/>
          <w:szCs w:val="24"/>
          <w:lang w:val="en-GB"/>
        </w:rPr>
        <w:t>', name: 'prx', version: '3.0.0-</w:t>
      </w:r>
      <w:r w:rsidRPr="00A528C3">
        <w:rPr>
          <w:rFonts w:asciiTheme="minorHAnsi" w:eastAsia="Arial Unicode MS" w:hAnsiTheme="minorHAnsi" w:cs="Arial"/>
          <w:color w:val="262626"/>
          <w:sz w:val="24"/>
          <w:szCs w:val="24"/>
          <w:lang w:val="en-GB"/>
        </w:rPr>
        <w:t>SNAPSHOT', ext: 'aar')</w:t>
      </w:r>
    </w:p>
    <w:p w14:paraId="2F00F03C" w14:textId="77777777" w:rsidR="00A528C3" w:rsidRDefault="00A528C3" w:rsidP="00CB17BC">
      <w:pPr>
        <w:pStyle w:val="Heading3"/>
        <w:rPr>
          <w:lang w:val="en-GB"/>
        </w:rPr>
      </w:pPr>
      <w:bookmarkStart w:id="7" w:name="_Toc471832970"/>
      <w:bookmarkEnd w:id="6"/>
    </w:p>
    <w:p w14:paraId="29D4D597" w14:textId="5B2A15F4" w:rsidR="00CB17BC" w:rsidRPr="00CB17BC" w:rsidRDefault="0000760E" w:rsidP="00CB17BC">
      <w:pPr>
        <w:pStyle w:val="Heading3"/>
        <w:rPr>
          <w:lang w:val="en-GB"/>
        </w:rPr>
      </w:pPr>
      <w:r>
        <w:rPr>
          <w:lang w:val="en-GB"/>
        </w:rPr>
        <w:t xml:space="preserve">Create </w:t>
      </w:r>
      <w:r w:rsidR="001551DD" w:rsidRPr="00CB17BC">
        <w:rPr>
          <w:lang w:val="en-GB"/>
        </w:rPr>
        <w:t xml:space="preserve"> request</w:t>
      </w:r>
      <w:bookmarkEnd w:id="7"/>
    </w:p>
    <w:p w14:paraId="685F5521" w14:textId="68DA1022" w:rsidR="002C2DF4" w:rsidRDefault="002C2DF4" w:rsidP="00CB17BC">
      <w:pPr>
        <w:pStyle w:val="Heading3"/>
        <w:rPr>
          <w:bdr w:val="none" w:sz="0" w:space="0" w:color="auto"/>
          <w:lang w:val="en-GB" w:eastAsia="en-GB"/>
        </w:rPr>
      </w:pPr>
      <w:r>
        <w:rPr>
          <w:noProof/>
        </w:rPr>
        <mc:AlternateContent>
          <mc:Choice Requires="wps">
            <w:drawing>
              <wp:anchor distT="0" distB="0" distL="114300" distR="114300" simplePos="0" relativeHeight="251661312" behindDoc="0" locked="0" layoutInCell="1" allowOverlap="1" wp14:anchorId="10A9DC7E" wp14:editId="293945BB">
                <wp:simplePos x="0" y="0"/>
                <wp:positionH relativeFrom="column">
                  <wp:posOffset>0</wp:posOffset>
                </wp:positionH>
                <wp:positionV relativeFrom="paragraph">
                  <wp:posOffset>0</wp:posOffset>
                </wp:positionV>
                <wp:extent cx="5727700" cy="548640"/>
                <wp:effectExtent l="0" t="0" r="12700" b="10160"/>
                <wp:wrapSquare wrapText="bothSides"/>
                <wp:docPr id="2" name="Text Box 2"/>
                <wp:cNvGraphicFramePr/>
                <a:graphic xmlns:a="http://schemas.openxmlformats.org/drawingml/2006/main">
                  <a:graphicData uri="http://schemas.microsoft.com/office/word/2010/wordprocessingShape">
                    <wps:wsp>
                      <wps:cNvSpPr txBox="1"/>
                      <wps:spPr>
                        <a:xfrm>
                          <a:off x="0" y="0"/>
                          <a:ext cx="5727700" cy="548640"/>
                        </a:xfrm>
                        <a:prstGeom prst="rect">
                          <a:avLst/>
                        </a:prstGeom>
                        <a:blipFill>
                          <a:blip r:embed="rId10">
                            <a:alphaModFix amt="25000"/>
                          </a:blip>
                          <a:tile tx="0" ty="0" sx="100000" sy="100000" flip="none" algn="tl"/>
                        </a:blipFill>
                        <a:ln>
                          <a:noFill/>
                        </a:ln>
                        <a:effectLst/>
                      </wps:spPr>
                      <wps:txbx>
                        <w:txbxContent>
                          <w:p w14:paraId="6A157DE5" w14:textId="3931D9FC"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w:t>
                            </w:r>
                            <w:r w:rsidR="00A528C3" w:rsidRPr="00A528C3">
                              <w:rPr>
                                <w:rFonts w:asciiTheme="minorHAnsi" w:hAnsiTheme="minorHAnsi" w:cs="Courier"/>
                                <w:color w:val="262626"/>
                                <w:lang w:val="en-GB"/>
                              </w:rPr>
                              <w:t xml:space="preserve">  ProductSummaryRequest mProductSummeryBuilder = new ProductSummaryRequest(selectedCtn, mRequestTag);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A9DC7E" id="_x0000_t202" coordsize="21600,21600" o:spt="202" path="m,l,21600r21600,l21600,xe">
                <v:stroke joinstyle="miter"/>
                <v:path gradientshapeok="t" o:connecttype="rect"/>
              </v:shapetype>
              <v:shape id="Text Box 2" o:spid="_x0000_s1026" type="#_x0000_t202" style="position:absolute;margin-left:0;margin-top:0;width:451pt;height:43.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&#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" stroked="f">
                <v:fill r:id="rId11" o:title="" opacity=".25" recolor="t" rotate="t" type="tile"/>
                <v:textbox style="mso-fit-shape-to-text:t">
                  <w:txbxContent>
                    <w:p w14:paraId="6A157DE5" w14:textId="3931D9FC"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w:t>
                      </w:r>
                      <w:r w:rsidR="00A528C3" w:rsidRPr="00A528C3">
                        <w:rPr>
                          <w:rFonts w:asciiTheme="minorHAnsi" w:hAnsiTheme="minorHAnsi" w:cs="Courier"/>
                          <w:color w:val="262626"/>
                          <w:lang w:val="en-GB"/>
                        </w:rPr>
                        <w:t xml:space="preserve">  ProductSummaryRequest mProductSummeryBuilder = new ProductSummaryRequest(selectedCtn, mRequestTag);</w:t>
                      </w:r>
                    </w:p>
                  </w:txbxContent>
                </v:textbox>
                <w10:wrap type="square"/>
              </v:shape>
            </w:pict>
          </mc:Fallback>
        </mc:AlternateContent>
      </w:r>
      <w:r w:rsidR="00CB17BC" w:rsidRPr="00CB17BC">
        <w:rPr>
          <w:bdr w:val="none" w:sz="0" w:space="0" w:color="auto"/>
          <w:lang w:val="en-GB" w:eastAsia="en-GB"/>
        </w:rPr>
        <w:t xml:space="preserve"> </w:t>
      </w:r>
      <w:bookmarkStart w:id="8" w:name="_Toc471832971"/>
    </w:p>
    <w:p w14:paraId="36D01917" w14:textId="577F2EBC" w:rsidR="002C2DF4" w:rsidRPr="002C2DF4" w:rsidRDefault="00CB17BC" w:rsidP="002C2DF4">
      <w:pPr>
        <w:pStyle w:val="Heading3"/>
        <w:rPr>
          <w:rFonts w:eastAsia="Arial Unicode MS" w:cs="Arial"/>
          <w:color w:val="262626"/>
          <w:sz w:val="28"/>
          <w:szCs w:val="28"/>
          <w:lang w:val="en-GB"/>
        </w:rPr>
      </w:pPr>
      <w:r>
        <w:rPr>
          <w:bdr w:val="none" w:sz="0" w:space="0" w:color="auto"/>
          <w:lang w:val="en-GB" w:eastAsia="en-GB"/>
        </w:rPr>
        <w:t>Execute Request</w:t>
      </w:r>
      <w:bookmarkEnd w:id="8"/>
    </w:p>
    <w:p w14:paraId="637E53EE" w14:textId="5F810E25" w:rsidR="00CB17BC" w:rsidRPr="00CB17BC" w:rsidRDefault="00CB17BC" w:rsidP="002C2D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inorHAnsi" w:hAnsiTheme="minorHAnsi" w:cs="Arial"/>
          <w:color w:val="262626"/>
          <w:sz w:val="28"/>
          <w:szCs w:val="28"/>
          <w:lang w:val="en-GB"/>
        </w:rPr>
      </w:pPr>
      <w:r w:rsidRPr="00CB17BC">
        <w:rPr>
          <w:rFonts w:asciiTheme="minorHAnsi" w:eastAsia="Times New Roman" w:hAnsiTheme="minorHAnsi"/>
          <w:color w:val="333333"/>
          <w:sz w:val="23"/>
          <w:szCs w:val="23"/>
          <w:bdr w:val="none" w:sz="0" w:space="0" w:color="auto"/>
          <w:lang w:val="en-GB" w:eastAsia="en-GB"/>
        </w:rPr>
        <w:t>Create Request Manager</w:t>
      </w:r>
      <w:r>
        <w:rPr>
          <w:rFonts w:asciiTheme="minorHAnsi" w:eastAsia="Times New Roman" w:hAnsiTheme="minorHAnsi"/>
          <w:color w:val="333333"/>
          <w:sz w:val="23"/>
          <w:szCs w:val="23"/>
          <w:bdr w:val="none" w:sz="0" w:space="0" w:color="auto"/>
          <w:lang w:val="en-GB" w:eastAsia="en-GB"/>
        </w:rPr>
        <w:t xml:space="preserve"> with appinfra</w:t>
      </w:r>
      <w:r w:rsidRPr="00CB17BC">
        <w:rPr>
          <w:rFonts w:asciiTheme="minorHAnsi" w:eastAsia="Times New Roman" w:hAnsiTheme="minorHAnsi"/>
          <w:color w:val="333333"/>
          <w:sz w:val="23"/>
          <w:szCs w:val="23"/>
          <w:bdr w:val="none" w:sz="0" w:space="0" w:color="auto"/>
          <w:lang w:val="en-GB" w:eastAsia="en-GB"/>
        </w:rPr>
        <w:t xml:space="preserve"> and call execute API</w:t>
      </w:r>
    </w:p>
    <w:p w14:paraId="67AF6746" w14:textId="40EA8946" w:rsidR="00CB17BC" w:rsidRPr="00CB17BC" w:rsidRDefault="002C2DF4" w:rsidP="00CB17B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bdr w:val="none" w:sz="0" w:space="0" w:color="auto"/>
          <w:lang w:val="en-GB" w:eastAsia="en-GB"/>
        </w:rPr>
      </w:pPr>
      <w:r>
        <w:rPr>
          <w:rFonts w:asciiTheme="minorHAnsi" w:eastAsia="Times New Roman" w:hAnsiTheme="minorHAnsi"/>
          <w:noProof/>
        </w:rPr>
        <w:lastRenderedPageBreak/>
        <mc:AlternateContent>
          <mc:Choice Requires="wps">
            <w:drawing>
              <wp:anchor distT="0" distB="0" distL="114300" distR="114300" simplePos="0" relativeHeight="251659264" behindDoc="0" locked="0" layoutInCell="1" allowOverlap="1" wp14:anchorId="00A11A96" wp14:editId="687E551D">
                <wp:simplePos x="0" y="0"/>
                <wp:positionH relativeFrom="column">
                  <wp:posOffset>-635</wp:posOffset>
                </wp:positionH>
                <wp:positionV relativeFrom="paragraph">
                  <wp:posOffset>228600</wp:posOffset>
                </wp:positionV>
                <wp:extent cx="5819775" cy="312420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5819775" cy="3124200"/>
                        </a:xfrm>
                        <a:prstGeom prst="rect">
                          <a:avLst/>
                        </a:prstGeom>
                        <a:blipFill dpi="0" rotWithShape="1">
                          <a:blip r:embed="rId10">
                            <a:alphaModFix amt="25000"/>
                          </a:blip>
                          <a:srcRect/>
                          <a:tile tx="0" ty="0" sx="100000" sy="100000" flip="none" algn="tl"/>
                        </a:blipFill>
                        <a:ln w="6350">
                          <a:noFill/>
                        </a:ln>
                        <a:effectLst/>
                        <a:sp3d/>
                      </wps:spPr>
                      <wps:style>
                        <a:lnRef idx="0">
                          <a:scrgbClr r="0" g="0" b="0"/>
                        </a:lnRef>
                        <a:fillRef idx="0">
                          <a:scrgbClr r="0" g="0" b="0"/>
                        </a:fillRef>
                        <a:effectRef idx="0">
                          <a:scrgbClr r="0" g="0" b="0"/>
                        </a:effectRef>
                        <a:fontRef idx="none"/>
                      </wps:style>
                      <wps:txbx>
                        <w:txbxContent>
                          <w:p w14:paraId="2F2618B2" w14:textId="77777777" w:rsidR="00A528C3" w:rsidRPr="00A528C3"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r w:rsidR="00A528C3" w:rsidRPr="00A528C3">
                              <w:rPr>
                                <w:rFonts w:asciiTheme="minorHAnsi" w:hAnsiTheme="minorHAnsi" w:cs="Courier New"/>
                                <w:color w:val="262626"/>
                                <w:bdr w:val="none" w:sz="0" w:space="0" w:color="auto"/>
                                <w:lang w:val="en-GB" w:eastAsia="en-GB"/>
                              </w:rPr>
                              <w:t xml:space="preserve"> //Dont create new instance of Appinfra instead inject the existing instance</w:t>
                            </w:r>
                          </w:p>
                          <w:p w14:paraId="638E2639"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 xml:space="preserve">PRXDependencies  prxDependencies = new PRXDependencies(context , mAppInfra); </w:t>
                            </w:r>
                          </w:p>
                          <w:p w14:paraId="5F5D566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RequestManager mRequestManager = new RequestManager();</w:t>
                            </w:r>
                          </w:p>
                          <w:p w14:paraId="1AC9D896"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mRequestManager.init(prxDependencies); // pass prxdependency.</w:t>
                            </w:r>
                          </w:p>
                          <w:p w14:paraId="4C86BA6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7AAA975"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mRequestManager.executeRequest(prxRequest, new ResponseListener() {</w:t>
                            </w:r>
                          </w:p>
                          <w:p w14:paraId="1933E0B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7641C0C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onResponseSuccess(ResponseData responseData) {</w:t>
                            </w:r>
                          </w:p>
                          <w:p w14:paraId="538E41E7"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String str = responseData.getClass().toString();</w:t>
                            </w:r>
                          </w:p>
                          <w:p w14:paraId="1383150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26CBA7A2"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DEABAC1"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10B7433"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0F75AC8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onResponseError(PrxError prxError) {</w:t>
                            </w:r>
                          </w:p>
                          <w:p w14:paraId="3069B03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Log.d(TAG, "Response Error Message PRX: " + prxError.getDescription());</w:t>
                            </w:r>
                          </w:p>
                          <w:p w14:paraId="619AAFC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06577304"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3E4199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   </w:t>
                            </w:r>
                          </w:p>
                          <w:p w14:paraId="47972C8B" w14:textId="7859FC04" w:rsidR="002C2DF4" w:rsidRPr="002C2DF4"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color w:val="262626"/>
                              </w:rPr>
                            </w:pP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11A96" id="Text Box 1" o:spid="_x0000_s1027" type="#_x0000_t202" style="position:absolute;margin-left:-.05pt;margin-top:18pt;width:458.25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" stroked="f" strokeweight=".5pt">
                <v:fill r:id="rId11" o:title="" opacity=".25" recolor="t" rotate="t" type="tile"/>
                <v:textbox inset="1.2699mm,1.2699mm,1.2699mm,1.2699mm">
                  <w:txbxContent>
                    <w:p w14:paraId="2F2618B2" w14:textId="77777777" w:rsidR="00A528C3" w:rsidRPr="00A528C3"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r w:rsidR="00A528C3" w:rsidRPr="00A528C3">
                        <w:rPr>
                          <w:rFonts w:asciiTheme="minorHAnsi" w:hAnsiTheme="minorHAnsi" w:cs="Courier New"/>
                          <w:color w:val="262626"/>
                          <w:bdr w:val="none" w:sz="0" w:space="0" w:color="auto"/>
                          <w:lang w:val="en-GB" w:eastAsia="en-GB"/>
                        </w:rPr>
                        <w:t xml:space="preserve"> //Dont create new instance of Appinfra instead inject the existing instance</w:t>
                      </w:r>
                    </w:p>
                    <w:p w14:paraId="638E2639"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 xml:space="preserve">PRXDependencies  prxDependencies = new PRXDependencies(context , mAppInfra); </w:t>
                      </w:r>
                    </w:p>
                    <w:p w14:paraId="5F5D566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RequestManager mRequestManager = new RequestManager();</w:t>
                      </w:r>
                    </w:p>
                    <w:p w14:paraId="1AC9D896"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mRequestManager.init(prxDependencies); // pass prxdependency.</w:t>
                      </w:r>
                    </w:p>
                    <w:p w14:paraId="4C86BA6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7AAA975"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mRequestManager.executeRequest(prxRequest, new ResponseListener() {</w:t>
                      </w:r>
                    </w:p>
                    <w:p w14:paraId="1933E0B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7641C0C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onResponseSuccess(ResponseData responseData) {</w:t>
                      </w:r>
                    </w:p>
                    <w:p w14:paraId="538E41E7"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String str = responseData.getClass().toString();</w:t>
                      </w:r>
                    </w:p>
                    <w:p w14:paraId="1383150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26CBA7A2"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DEABAC1"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10B7433"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0F75AC8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onResponseError(PrxError prxError) {</w:t>
                      </w:r>
                    </w:p>
                    <w:p w14:paraId="3069B03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Log.d(TAG, "Response Error Message PRX: " + prxError.getDescription());</w:t>
                      </w:r>
                    </w:p>
                    <w:p w14:paraId="619AAFC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06577304"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3E4199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   </w:t>
                      </w:r>
                    </w:p>
                    <w:p w14:paraId="47972C8B" w14:textId="7859FC04" w:rsidR="002C2DF4" w:rsidRPr="002C2DF4"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color w:val="262626"/>
                        </w:rPr>
                      </w:pPr>
                    </w:p>
                  </w:txbxContent>
                </v:textbox>
                <w10:wrap type="square"/>
              </v:shape>
            </w:pict>
          </mc:Fallback>
        </mc:AlternateContent>
      </w:r>
    </w:p>
    <w:p w14:paraId="233E6454" w14:textId="77777777" w:rsidR="00953FB5" w:rsidRPr="00CB17BC" w:rsidRDefault="00953FB5" w:rsidP="00CC52FB">
      <w:pPr>
        <w:pStyle w:val="BodyText"/>
        <w:rPr>
          <w:rFonts w:asciiTheme="minorHAnsi" w:hAnsiTheme="minorHAnsi"/>
          <w:sz w:val="22"/>
          <w:szCs w:val="22"/>
        </w:rPr>
      </w:pPr>
      <w:bookmarkStart w:id="9" w:name="_GoBack"/>
      <w:bookmarkEnd w:id="9"/>
    </w:p>
    <w:p w14:paraId="2B9BB85E" w14:textId="77777777" w:rsidR="00953FB5" w:rsidRPr="00CB17BC" w:rsidRDefault="00953FB5" w:rsidP="00CC52FB">
      <w:pPr>
        <w:pStyle w:val="BodyText"/>
        <w:rPr>
          <w:rFonts w:asciiTheme="minorHAnsi" w:hAnsiTheme="minorHAnsi"/>
          <w:sz w:val="22"/>
          <w:szCs w:val="22"/>
        </w:rPr>
      </w:pPr>
    </w:p>
    <w:p w14:paraId="4B70593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Note :</w:t>
      </w:r>
    </w:p>
    <w:p w14:paraId="301A538A"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7D03AB72" w14:textId="77777777" w:rsidR="00A528C3" w:rsidRDefault="00A528C3" w:rsidP="00A528C3">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Added AppInfra dependency in PRX</w:t>
      </w:r>
    </w:p>
    <w:p w14:paraId="10D53E36"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r>
        <w:rPr>
          <w:b/>
          <w:bCs/>
          <w:color w:val="000000"/>
        </w:rPr>
        <w:t xml:space="preserve">        2)    We are taking Locale from ServiceDiscovery , Hence setting LocaleMatch in Prx is not required . We are using LocaleMatch only to get the Enums  Sector and CTN values. </w:t>
      </w:r>
    </w:p>
    <w:p w14:paraId="5FC05297"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bCs/>
          <w:color w:val="000000"/>
        </w:rPr>
      </w:pPr>
      <w:r>
        <w:rPr>
          <w:b/>
          <w:bCs/>
          <w:color w:val="000000"/>
        </w:rPr>
        <w:t>3)    Created PRXDependency class in PRX to inject AppInfra . Example usage in Demo App :</w:t>
      </w:r>
    </w:p>
    <w:p w14:paraId="702D54CD"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161B3689"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PRXDependencies   prxDependencies = new PRXDependencies(context , mAppInfra);</w:t>
      </w:r>
      <w:r>
        <w:rPr>
          <w:b/>
          <w:bCs/>
          <w:color w:val="1F497D"/>
        </w:rPr>
        <w:t xml:space="preserve"> // </w:t>
      </w:r>
      <w:r>
        <w:rPr>
          <w:b/>
          <w:bCs/>
          <w:color w:val="000000"/>
        </w:rPr>
        <w:t>use existing appinfra instance</w:t>
      </w:r>
    </w:p>
    <w:p w14:paraId="2D07D53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RequestManager mRequestManager = new RequestManager();</w:t>
      </w:r>
    </w:p>
    <w:p w14:paraId="208ADE8B"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mRequestManager.init(prxDependencies); // pass prxdependency </w:t>
      </w:r>
    </w:p>
    <w:p w14:paraId="0A884C3F"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29E1C6E2"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ProductSummaryRequest mProductSummeryBuilder = new ProductSummaryRequest(selectedCtn, mRequestTag);</w:t>
      </w:r>
    </w:p>
    <w:p w14:paraId="55979634"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mProductSummeryBuilder.setSector(selectedSector);</w:t>
      </w:r>
    </w:p>
    <w:p w14:paraId="336A3B62"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mProductSummeryBuilder.setCatalog(selectedCatalog);</w:t>
      </w:r>
    </w:p>
    <w:p w14:paraId="0D74E71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58D0F6BA"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mRequestManager.executeRequest(prxRequest, new ResponseListener() {</w:t>
      </w:r>
    </w:p>
    <w:p w14:paraId="639613F6"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@Override</w:t>
      </w:r>
    </w:p>
    <w:p w14:paraId="0F88AEC5"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lastRenderedPageBreak/>
        <w:t>            public void onResponseSuccess(ResponseData responseData) {</w:t>
      </w:r>
    </w:p>
    <w:p w14:paraId="09A56C59"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String str = responseData.getClass().toString();</w:t>
      </w:r>
    </w:p>
    <w:p w14:paraId="2A3A4F5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
    <w:p w14:paraId="1A01F77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w:t>
      </w:r>
    </w:p>
    <w:p w14:paraId="587EB784"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10531A66"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@Override</w:t>
      </w:r>
    </w:p>
    <w:p w14:paraId="5F286D8E"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public void onResponseError(PrxError prxError) {</w:t>
      </w:r>
    </w:p>
    <w:p w14:paraId="2CFFCAC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Log.d(TAG, "Response Error Message PRX: " + prxError.getDescription());</w:t>
      </w:r>
    </w:p>
    <w:p w14:paraId="6C125D1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w:t>
      </w:r>
    </w:p>
    <w:p w14:paraId="178991A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w:t>
      </w:r>
    </w:p>
    <w:p w14:paraId="13A4540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 xml:space="preserve">        });   </w:t>
      </w:r>
    </w:p>
    <w:p w14:paraId="2237A30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14:paraId="4B74FB69"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r>
        <w:rPr>
          <w:color w:val="1F497D"/>
        </w:rPr>
        <w:t xml:space="preserve">   </w:t>
      </w:r>
      <w:r>
        <w:rPr>
          <w:color w:val="000000"/>
        </w:rPr>
        <w:t xml:space="preserve"> 4) </w:t>
      </w:r>
      <w:r>
        <w:rPr>
          <w:b/>
          <w:bCs/>
          <w:color w:val="000000"/>
        </w:rPr>
        <w:t xml:space="preserve"> Sector and catalog can be set via getter/setter or It can initialized via contructor. </w:t>
      </w:r>
    </w:p>
    <w:p w14:paraId="61DDBEC3"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r>
        <w:rPr>
          <w:b/>
          <w:bCs/>
          <w:color w:val="000000"/>
        </w:rPr>
        <w:t> </w:t>
      </w:r>
    </w:p>
    <w:p w14:paraId="12EC33F5"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r>
        <w:rPr>
          <w:b/>
          <w:bCs/>
          <w:color w:val="000000"/>
        </w:rPr>
        <w:t>                For ex: ProductSupportRequest mProductSupportBuilder = new ProductSupportRequest(selectedCtn, selectedSector, selectedCatalog, mRequestTag);</w:t>
      </w:r>
    </w:p>
    <w:p w14:paraId="0A91EDD0" w14:textId="77777777" w:rsidR="00A528C3" w:rsidRDefault="00A528C3" w:rsidP="00A528C3"/>
    <w:p w14:paraId="0FFCBD6D" w14:textId="77777777" w:rsidR="00953FB5" w:rsidRPr="00CB17BC" w:rsidRDefault="00953FB5" w:rsidP="00CC52FB">
      <w:pPr>
        <w:pStyle w:val="BodyText"/>
        <w:rPr>
          <w:rFonts w:asciiTheme="minorHAnsi" w:hAnsiTheme="minorHAnsi"/>
          <w:sz w:val="22"/>
          <w:szCs w:val="22"/>
        </w:rPr>
      </w:pPr>
    </w:p>
    <w:p w14:paraId="6DFBB8D1" w14:textId="77777777" w:rsidR="00953FB5" w:rsidRPr="00CB17BC" w:rsidRDefault="00953FB5" w:rsidP="00CC52FB">
      <w:pPr>
        <w:pStyle w:val="BodyText"/>
        <w:rPr>
          <w:rFonts w:asciiTheme="minorHAnsi" w:hAnsiTheme="minorHAnsi"/>
          <w:sz w:val="22"/>
          <w:szCs w:val="22"/>
        </w:rPr>
      </w:pPr>
    </w:p>
    <w:p w14:paraId="6CEE08EF" w14:textId="77777777" w:rsidR="00953FB5" w:rsidRPr="00CB17BC" w:rsidRDefault="00953FB5" w:rsidP="00CC52FB">
      <w:pPr>
        <w:pStyle w:val="BodyText"/>
        <w:rPr>
          <w:rFonts w:asciiTheme="minorHAnsi" w:hAnsiTheme="minorHAnsi"/>
          <w:sz w:val="22"/>
          <w:szCs w:val="22"/>
        </w:rPr>
      </w:pPr>
    </w:p>
    <w:p w14:paraId="64F6CB4A" w14:textId="77777777" w:rsidR="00953FB5" w:rsidRPr="00CB17BC" w:rsidRDefault="00953FB5" w:rsidP="00CC52FB">
      <w:pPr>
        <w:pStyle w:val="BodyText"/>
        <w:rPr>
          <w:rFonts w:asciiTheme="minorHAnsi" w:hAnsiTheme="minorHAnsi"/>
        </w:rPr>
      </w:pPr>
    </w:p>
    <w:p w14:paraId="6AE1BDF5" w14:textId="77777777" w:rsidR="00953FB5" w:rsidRPr="00CB17BC" w:rsidRDefault="00953FB5" w:rsidP="00CC52FB">
      <w:pPr>
        <w:pStyle w:val="BodyText"/>
        <w:rPr>
          <w:rFonts w:asciiTheme="minorHAnsi" w:hAnsiTheme="minorHAnsi"/>
        </w:rPr>
      </w:pPr>
    </w:p>
    <w:p w14:paraId="7141454E" w14:textId="77777777" w:rsidR="00953FB5" w:rsidRPr="00CB17BC" w:rsidRDefault="00953FB5" w:rsidP="00CC52FB">
      <w:pPr>
        <w:pStyle w:val="BodyText"/>
        <w:rPr>
          <w:rFonts w:asciiTheme="minorHAnsi" w:hAnsiTheme="minorHAnsi"/>
        </w:rPr>
      </w:pPr>
    </w:p>
    <w:p w14:paraId="03DC7B0F" w14:textId="18622CAC" w:rsidR="00C34378" w:rsidRPr="00CB17BC" w:rsidRDefault="00C34378" w:rsidP="00CC52FB">
      <w:pPr>
        <w:pStyle w:val="BodyText"/>
        <w:rPr>
          <w:rStyle w:val="None"/>
          <w:rFonts w:asciiTheme="minorHAnsi" w:hAnsiTheme="minorHAnsi"/>
          <w:b/>
        </w:rPr>
      </w:pPr>
    </w:p>
    <w:sectPr w:rsidR="00C34378" w:rsidRPr="00CB17BC" w:rsidSect="00AF7DB8">
      <w:headerReference w:type="default" r:id="rId12"/>
      <w:footerReference w:type="default" r:id="rId13"/>
      <w:headerReference w:type="first" r:id="rId14"/>
      <w:pgSz w:w="11900" w:h="16840"/>
      <w:pgMar w:top="1440" w:right="1440" w:bottom="1440" w:left="1440" w:header="709" w:footer="709" w:gutter="0"/>
      <w:cols w:space="720"/>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00590" w14:textId="77777777" w:rsidR="00177681" w:rsidRDefault="00177681">
      <w:r>
        <w:separator/>
      </w:r>
    </w:p>
  </w:endnote>
  <w:endnote w:type="continuationSeparator" w:id="0">
    <w:p w14:paraId="59529A4A" w14:textId="77777777" w:rsidR="00177681" w:rsidRDefault="0017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35DA" w14:textId="77777777" w:rsidR="00EB078C" w:rsidRDefault="00EB078C">
    <w:pPr>
      <w:pStyle w:val="Footer"/>
      <w:rPr>
        <w:sz w:val="20"/>
        <w:szCs w:val="20"/>
      </w:rPr>
    </w:pPr>
    <w:r>
      <w:rPr>
        <w:sz w:val="20"/>
        <w:szCs w:val="20"/>
      </w:rPr>
      <w:t>Status: Proposed</w:t>
    </w:r>
    <w:r>
      <w:rPr>
        <w:sz w:val="20"/>
        <w:szCs w:val="20"/>
      </w:rPr>
      <w:tab/>
    </w:r>
    <w:r>
      <w:rPr>
        <w:sz w:val="20"/>
        <w:szCs w:val="20"/>
      </w:rPr>
      <w:tab/>
      <w:t xml:space="preserve"> </w:t>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A528C3">
      <w:rPr>
        <w:i/>
        <w:iCs/>
        <w:noProof/>
        <w:sz w:val="20"/>
        <w:szCs w:val="20"/>
      </w:rPr>
      <w:t>4</w:t>
    </w:r>
    <w:r>
      <w:rPr>
        <w:i/>
        <w:iCs/>
        <w:sz w:val="20"/>
        <w:szCs w:val="20"/>
      </w:rPr>
      <w:fldChar w:fldCharType="end"/>
    </w:r>
    <w:r>
      <w:rPr>
        <w:i/>
        <w:iCs/>
        <w:sz w:val="20"/>
        <w:szCs w:val="20"/>
      </w:rPr>
      <w:t xml:space="preserve"> of </w:t>
    </w:r>
    <w:r>
      <w:rPr>
        <w:i/>
        <w:iCs/>
        <w:sz w:val="20"/>
        <w:szCs w:val="20"/>
      </w:rPr>
      <w:fldChar w:fldCharType="begin"/>
    </w:r>
    <w:r>
      <w:rPr>
        <w:i/>
        <w:iCs/>
        <w:sz w:val="20"/>
        <w:szCs w:val="20"/>
      </w:rPr>
      <w:instrText xml:space="preserve"> NUMPAGES </w:instrText>
    </w:r>
    <w:r>
      <w:rPr>
        <w:i/>
        <w:iCs/>
        <w:sz w:val="20"/>
        <w:szCs w:val="20"/>
      </w:rPr>
      <w:fldChar w:fldCharType="separate"/>
    </w:r>
    <w:r w:rsidR="00A528C3">
      <w:rPr>
        <w:i/>
        <w:iCs/>
        <w:noProof/>
        <w:sz w:val="20"/>
        <w:szCs w:val="20"/>
      </w:rPr>
      <w:t>5</w:t>
    </w:r>
    <w:r>
      <w:rPr>
        <w:i/>
        <w:iCs/>
        <w:sz w:val="20"/>
        <w:szCs w:val="20"/>
      </w:rPr>
      <w:fldChar w:fldCharType="end"/>
    </w:r>
  </w:p>
  <w:p w14:paraId="3305BDA5" w14:textId="77777777" w:rsidR="00EB078C" w:rsidRDefault="00EB078C">
    <w:pPr>
      <w:pStyle w:val="Footer"/>
    </w:pPr>
    <w:r>
      <w:rPr>
        <w:sz w:val="20"/>
        <w:szCs w:val="20"/>
      </w:rPr>
      <w:t>Philips Innovation Campus, Bengaluru</w:t>
    </w:r>
    <w:r>
      <w:rPr>
        <w:sz w:val="20"/>
        <w:szCs w:val="20"/>
      </w:rPr>
      <w:tab/>
    </w:r>
    <w:r>
      <w:rPr>
        <w:sz w:val="20"/>
        <w:szCs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8F055" w14:textId="77777777" w:rsidR="00177681" w:rsidRDefault="00177681">
      <w:r>
        <w:separator/>
      </w:r>
    </w:p>
  </w:footnote>
  <w:footnote w:type="continuationSeparator" w:id="0">
    <w:p w14:paraId="519C5ED1" w14:textId="77777777" w:rsidR="00177681" w:rsidRDefault="00177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2877" w14:textId="5B7C3FCA" w:rsidR="00EB078C" w:rsidRDefault="00536CEE">
    <w:pPr>
      <w:pStyle w:val="Header"/>
      <w:tabs>
        <w:tab w:val="left" w:pos="5140"/>
      </w:tabs>
      <w:rPr>
        <w:sz w:val="20"/>
        <w:szCs w:val="20"/>
      </w:rPr>
    </w:pPr>
    <w:r>
      <w:rPr>
        <w:sz w:val="20"/>
        <w:szCs w:val="20"/>
      </w:rPr>
      <w:t>PRXClient</w:t>
    </w:r>
    <w:r w:rsidR="00EB078C">
      <w:rPr>
        <w:sz w:val="20"/>
        <w:szCs w:val="20"/>
      </w:rPr>
      <w:t xml:space="preserve"> IOS Integration</w:t>
    </w:r>
    <w:r w:rsidR="00EB078C">
      <w:rPr>
        <w:sz w:val="20"/>
        <w:szCs w:val="20"/>
      </w:rPr>
      <w:tab/>
      <w:t xml:space="preserve">                                                                                         </w:t>
    </w:r>
    <w:r>
      <w:rPr>
        <w:sz w:val="20"/>
        <w:szCs w:val="20"/>
      </w:rPr>
      <w:t xml:space="preserve">      Version 2.0</w:t>
    </w:r>
    <w:r w:rsidR="00EB078C">
      <w:rPr>
        <w:sz w:val="20"/>
        <w:szCs w:val="20"/>
      </w:rPr>
      <w:t>.0</w:t>
    </w:r>
  </w:p>
  <w:p w14:paraId="5E811906" w14:textId="3F5F39C6" w:rsidR="00EB078C" w:rsidRDefault="00536CEE">
    <w:pPr>
      <w:pStyle w:val="Header"/>
    </w:pPr>
    <w:r>
      <w:rPr>
        <w:sz w:val="20"/>
        <w:szCs w:val="20"/>
      </w:rPr>
      <w:tab/>
    </w:r>
    <w:r>
      <w:rPr>
        <w:sz w:val="20"/>
        <w:szCs w:val="20"/>
      </w:rPr>
      <w:tab/>
      <w:t>07-Jan-2017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EF5CB" w14:textId="4668DBC8" w:rsidR="00EB078C" w:rsidRDefault="00EB078C">
    <w:pPr>
      <w:pStyle w:val="Header"/>
      <w:tabs>
        <w:tab w:val="clear" w:pos="4320"/>
        <w:tab w:val="clear" w:pos="8640"/>
        <w:tab w:val="right" w:pos="9380"/>
      </w:tabs>
      <w:ind w:left="-360"/>
      <w:rPr>
        <w:rFonts w:ascii="Verdana" w:hAnsi="Verdana"/>
        <w:sz w:val="36"/>
        <w:szCs w:val="36"/>
      </w:rPr>
    </w:pPr>
    <w:bookmarkStart w:id="10" w:name="_WNSectionTitle"/>
    <w:bookmarkStart w:id="1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FF4B75">
      <w:rPr>
        <w:rFonts w:ascii="Verdana" w:hAnsi="Verdana"/>
        <w:noProof/>
      </w:rPr>
      <w:t>11/01/17</w:t>
    </w:r>
    <w:r>
      <w:rPr>
        <w:rFonts w:ascii="Verdana" w:hAnsi="Verdana"/>
        <w:noProof/>
      </w:rPr>
      <w:t xml:space="preserve"> 5:52 PM</w:t>
    </w:r>
    <w:r>
      <w:rPr>
        <w:rFonts w:ascii="Verdana" w:hAnsi="Verdana"/>
        <w:sz w:val="36"/>
        <w:szCs w:val="36"/>
      </w:rPr>
      <w:fldChar w:fldCharType="end"/>
    </w:r>
  </w:p>
  <w:bookmarkEnd w:id="10"/>
  <w:bookmarkEnd w:id="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1549B"/>
    <w:multiLevelType w:val="multilevel"/>
    <w:tmpl w:val="586E0A3A"/>
    <w:styleLink w:val="ImportedStyle5"/>
    <w:lvl w:ilvl="0">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9043"/>
        </w:tabs>
        <w:ind w:left="3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916"/>
          <w:tab w:val="left" w:pos="1832"/>
          <w:tab w:val="left" w:pos="2748"/>
          <w:tab w:val="left" w:pos="3664"/>
          <w:tab w:val="left" w:pos="4580"/>
          <w:tab w:val="left" w:pos="5496"/>
          <w:tab w:val="left" w:pos="6412"/>
          <w:tab w:val="left" w:pos="7328"/>
          <w:tab w:val="left" w:pos="8244"/>
          <w:tab w:val="left" w:pos="904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93F6A24"/>
    <w:multiLevelType w:val="hybridMultilevel"/>
    <w:tmpl w:val="F948C064"/>
    <w:lvl w:ilvl="0" w:tplc="56C68350">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405A9"/>
    <w:multiLevelType w:val="hybridMultilevel"/>
    <w:tmpl w:val="E7147B3A"/>
    <w:numStyleLink w:val="ImportedStyle7"/>
  </w:abstractNum>
  <w:abstractNum w:abstractNumId="7" w15:restartNumberingAfterBreak="0">
    <w:nsid w:val="12CC61E7"/>
    <w:multiLevelType w:val="hybridMultilevel"/>
    <w:tmpl w:val="86C4A8BA"/>
    <w:numStyleLink w:val="ImportedStyle38"/>
  </w:abstractNum>
  <w:abstractNum w:abstractNumId="8" w15:restartNumberingAfterBreak="0">
    <w:nsid w:val="1F400C7B"/>
    <w:multiLevelType w:val="hybridMultilevel"/>
    <w:tmpl w:val="A30C795C"/>
    <w:numStyleLink w:val="ImportedStyle2"/>
  </w:abstractNum>
  <w:abstractNum w:abstractNumId="9" w15:restartNumberingAfterBreak="0">
    <w:nsid w:val="21F60902"/>
    <w:multiLevelType w:val="hybridMultilevel"/>
    <w:tmpl w:val="6A6E9CE8"/>
    <w:styleLink w:val="ImportedStyle4"/>
    <w:lvl w:ilvl="0" w:tplc="DE561F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9922DD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A24AA4">
      <w:start w:val="1"/>
      <w:numFmt w:val="lowerRoman"/>
      <w:lvlText w:val="%3."/>
      <w:lvlJc w:val="left"/>
      <w:pPr>
        <w:ind w:left="2160" w:hanging="286"/>
      </w:pPr>
      <w:rPr>
        <w:rFonts w:hAnsi="Arial Unicode MS"/>
        <w:caps w:val="0"/>
        <w:smallCaps w:val="0"/>
        <w:strike w:val="0"/>
        <w:dstrike w:val="0"/>
        <w:outline w:val="0"/>
        <w:emboss w:val="0"/>
        <w:imprint w:val="0"/>
        <w:spacing w:val="0"/>
        <w:w w:val="100"/>
        <w:kern w:val="0"/>
        <w:position w:val="0"/>
        <w:highlight w:val="none"/>
        <w:vertAlign w:val="baseline"/>
      </w:rPr>
    </w:lvl>
    <w:lvl w:ilvl="3" w:tplc="C5DE5A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6EEF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1CE758">
      <w:start w:val="1"/>
      <w:numFmt w:val="lowerRoman"/>
      <w:lvlText w:val="%6."/>
      <w:lvlJc w:val="left"/>
      <w:pPr>
        <w:ind w:left="4320" w:hanging="286"/>
      </w:pPr>
      <w:rPr>
        <w:rFonts w:hAnsi="Arial Unicode MS"/>
        <w:caps w:val="0"/>
        <w:smallCaps w:val="0"/>
        <w:strike w:val="0"/>
        <w:dstrike w:val="0"/>
        <w:outline w:val="0"/>
        <w:emboss w:val="0"/>
        <w:imprint w:val="0"/>
        <w:spacing w:val="0"/>
        <w:w w:val="100"/>
        <w:kern w:val="0"/>
        <w:position w:val="0"/>
        <w:highlight w:val="none"/>
        <w:vertAlign w:val="baseline"/>
      </w:rPr>
    </w:lvl>
    <w:lvl w:ilvl="6" w:tplc="CA34DE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2CD9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F6CD36">
      <w:start w:val="1"/>
      <w:numFmt w:val="lowerRoman"/>
      <w:lvlText w:val="%9."/>
      <w:lvlJc w:val="left"/>
      <w:pPr>
        <w:ind w:left="6480" w:hanging="2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43F4EFD"/>
    <w:multiLevelType w:val="hybridMultilevel"/>
    <w:tmpl w:val="F7CA97B8"/>
    <w:styleLink w:val="ImportedStyle400"/>
    <w:lvl w:ilvl="0" w:tplc="EB9696E6">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71A59D2">
      <w:start w:val="1"/>
      <w:numFmt w:val="bullet"/>
      <w:lvlText w:val="o"/>
      <w:lvlJc w:val="left"/>
      <w:pPr>
        <w:tabs>
          <w:tab w:val="left" w:pos="544"/>
          <w:tab w:val="left" w:pos="635"/>
          <w:tab w:val="left" w:pos="741"/>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E3CA59C">
      <w:start w:val="1"/>
      <w:numFmt w:val="bullet"/>
      <w:lvlText w:val="o"/>
      <w:lvlJc w:val="left"/>
      <w:pPr>
        <w:tabs>
          <w:tab w:val="left" w:pos="635"/>
          <w:tab w:val="left" w:pos="741"/>
        </w:tabs>
        <w:ind w:left="544" w:hanging="118"/>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A6E327A">
      <w:start w:val="1"/>
      <w:numFmt w:val="bullet"/>
      <w:lvlText w:val="o"/>
      <w:lvlJc w:val="left"/>
      <w:pPr>
        <w:tabs>
          <w:tab w:val="left" w:pos="544"/>
          <w:tab w:val="left" w:pos="635"/>
          <w:tab w:val="left" w:pos="741"/>
        </w:tabs>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D7AFF58">
      <w:start w:val="1"/>
      <w:numFmt w:val="bullet"/>
      <w:lvlText w:val="o"/>
      <w:lvlJc w:val="left"/>
      <w:pPr>
        <w:tabs>
          <w:tab w:val="left" w:pos="544"/>
          <w:tab w:val="left" w:pos="635"/>
          <w:tab w:val="left" w:pos="741"/>
        </w:tabs>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BACAA70">
      <w:start w:val="1"/>
      <w:numFmt w:val="bullet"/>
      <w:lvlText w:val="o"/>
      <w:lvlJc w:val="left"/>
      <w:pPr>
        <w:tabs>
          <w:tab w:val="left" w:pos="544"/>
          <w:tab w:val="left" w:pos="635"/>
          <w:tab w:val="left" w:pos="741"/>
        </w:tabs>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D45FFC">
      <w:start w:val="1"/>
      <w:numFmt w:val="bullet"/>
      <w:lvlText w:val="o"/>
      <w:lvlJc w:val="left"/>
      <w:pPr>
        <w:tabs>
          <w:tab w:val="left" w:pos="544"/>
          <w:tab w:val="left" w:pos="635"/>
          <w:tab w:val="left" w:pos="741"/>
        </w:tabs>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07641F2">
      <w:start w:val="1"/>
      <w:numFmt w:val="bullet"/>
      <w:lvlText w:val="o"/>
      <w:lvlJc w:val="left"/>
      <w:pPr>
        <w:tabs>
          <w:tab w:val="left" w:pos="544"/>
          <w:tab w:val="left" w:pos="635"/>
          <w:tab w:val="left" w:pos="741"/>
        </w:tabs>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F826296">
      <w:start w:val="1"/>
      <w:numFmt w:val="bullet"/>
      <w:lvlText w:val="o"/>
      <w:lvlJc w:val="left"/>
      <w:pPr>
        <w:tabs>
          <w:tab w:val="left" w:pos="544"/>
          <w:tab w:val="left" w:pos="635"/>
          <w:tab w:val="left" w:pos="741"/>
        </w:tabs>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7A63B53"/>
    <w:multiLevelType w:val="multilevel"/>
    <w:tmpl w:val="473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675D2"/>
    <w:multiLevelType w:val="hybridMultilevel"/>
    <w:tmpl w:val="B2748B6A"/>
    <w:numStyleLink w:val="ImportedStyle6"/>
  </w:abstractNum>
  <w:abstractNum w:abstractNumId="13" w15:restartNumberingAfterBreak="0">
    <w:nsid w:val="357D3794"/>
    <w:multiLevelType w:val="multilevel"/>
    <w:tmpl w:val="A3626F62"/>
    <w:numStyleLink w:val="ImportedStyle3"/>
  </w:abstractNum>
  <w:abstractNum w:abstractNumId="14" w15:restartNumberingAfterBreak="0">
    <w:nsid w:val="39E955AC"/>
    <w:multiLevelType w:val="hybridMultilevel"/>
    <w:tmpl w:val="E7147B3A"/>
    <w:styleLink w:val="ImportedStyle7"/>
    <w:lvl w:ilvl="0" w:tplc="E938BF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CB0F7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4030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BCA9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06E0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ACB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C58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540B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E03D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C3654B"/>
    <w:multiLevelType w:val="hybridMultilevel"/>
    <w:tmpl w:val="44829650"/>
    <w:lvl w:ilvl="0" w:tplc="4686DFCC">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6639F"/>
    <w:multiLevelType w:val="hybridMultilevel"/>
    <w:tmpl w:val="9FD68170"/>
    <w:numStyleLink w:val="ImportedStyle410"/>
  </w:abstractNum>
  <w:abstractNum w:abstractNumId="18" w15:restartNumberingAfterBreak="0">
    <w:nsid w:val="4494291C"/>
    <w:multiLevelType w:val="hybridMultilevel"/>
    <w:tmpl w:val="3EAE20CC"/>
    <w:lvl w:ilvl="0" w:tplc="78C6DC84">
      <w:start w:val="9"/>
      <w:numFmt w:val="bullet"/>
      <w:lvlText w:val="-"/>
      <w:lvlJc w:val="left"/>
      <w:pPr>
        <w:ind w:left="360" w:firstLine="0"/>
      </w:pPr>
      <w:rPr>
        <w:rFonts w:ascii="Helvetica" w:eastAsia="Arial Unicode MS" w:hAnsi="Helvetica"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A466F"/>
    <w:multiLevelType w:val="hybridMultilevel"/>
    <w:tmpl w:val="A30C795C"/>
    <w:styleLink w:val="ImportedStyle2"/>
    <w:lvl w:ilvl="0" w:tplc="3620CD7A">
      <w:start w:val="1"/>
      <w:numFmt w:val="decimal"/>
      <w:lvlText w:val="%1."/>
      <w:lvlJc w:val="left"/>
      <w:pPr>
        <w:tabs>
          <w:tab w:val="num"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8AEA1A">
      <w:start w:val="1"/>
      <w:numFmt w:val="lowerLetter"/>
      <w:lvlText w:val="%2."/>
      <w:lvlJc w:val="left"/>
      <w:pPr>
        <w:tabs>
          <w:tab w:val="left" w:pos="566"/>
          <w:tab w:val="left" w:pos="1133"/>
          <w:tab w:val="num" w:pos="1440"/>
          <w:tab w:val="left" w:pos="1700"/>
          <w:tab w:val="left" w:pos="2267"/>
          <w:tab w:val="left" w:pos="2834"/>
          <w:tab w:val="left" w:pos="3401"/>
          <w:tab w:val="left" w:pos="3968"/>
          <w:tab w:val="left" w:pos="4535"/>
          <w:tab w:val="left" w:pos="5102"/>
          <w:tab w:val="left" w:pos="5669"/>
          <w:tab w:val="left" w:pos="6236"/>
          <w:tab w:val="left" w:pos="6803"/>
        </w:tabs>
        <w:ind w:left="1594" w:hanging="514"/>
      </w:pPr>
      <w:rPr>
        <w:rFonts w:hAnsi="Arial Unicode MS"/>
        <w:caps w:val="0"/>
        <w:smallCaps w:val="0"/>
        <w:strike w:val="0"/>
        <w:dstrike w:val="0"/>
        <w:outline w:val="0"/>
        <w:emboss w:val="0"/>
        <w:imprint w:val="0"/>
        <w:spacing w:val="0"/>
        <w:w w:val="100"/>
        <w:kern w:val="0"/>
        <w:position w:val="0"/>
        <w:highlight w:val="none"/>
        <w:vertAlign w:val="baseline"/>
      </w:rPr>
    </w:lvl>
    <w:lvl w:ilvl="2" w:tplc="9E76A276">
      <w:start w:val="1"/>
      <w:numFmt w:val="lowerRoman"/>
      <w:lvlText w:val="%3."/>
      <w:lvlJc w:val="left"/>
      <w:pPr>
        <w:tabs>
          <w:tab w:val="left" w:pos="566"/>
          <w:tab w:val="left" w:pos="1133"/>
          <w:tab w:val="left" w:pos="1700"/>
          <w:tab w:val="num" w:pos="2160"/>
          <w:tab w:val="left" w:pos="2267"/>
          <w:tab w:val="left" w:pos="2834"/>
          <w:tab w:val="left" w:pos="3401"/>
          <w:tab w:val="left" w:pos="3968"/>
          <w:tab w:val="left" w:pos="4535"/>
          <w:tab w:val="left" w:pos="5102"/>
          <w:tab w:val="left" w:pos="5669"/>
          <w:tab w:val="left" w:pos="6236"/>
          <w:tab w:val="left" w:pos="6803"/>
        </w:tabs>
        <w:ind w:left="2314" w:hanging="450"/>
      </w:pPr>
      <w:rPr>
        <w:rFonts w:hAnsi="Arial Unicode MS"/>
        <w:caps w:val="0"/>
        <w:smallCaps w:val="0"/>
        <w:strike w:val="0"/>
        <w:dstrike w:val="0"/>
        <w:outline w:val="0"/>
        <w:emboss w:val="0"/>
        <w:imprint w:val="0"/>
        <w:spacing w:val="0"/>
        <w:w w:val="100"/>
        <w:kern w:val="0"/>
        <w:position w:val="0"/>
        <w:highlight w:val="none"/>
        <w:vertAlign w:val="baseline"/>
      </w:rPr>
    </w:lvl>
    <w:lvl w:ilvl="3" w:tplc="0B647C00">
      <w:start w:val="1"/>
      <w:numFmt w:val="decimal"/>
      <w:lvlText w:val="%4."/>
      <w:lvlJc w:val="left"/>
      <w:pPr>
        <w:tabs>
          <w:tab w:val="left" w:pos="566"/>
          <w:tab w:val="left" w:pos="1133"/>
          <w:tab w:val="left" w:pos="1700"/>
          <w:tab w:val="left" w:pos="2267"/>
          <w:tab w:val="num" w:pos="2834"/>
          <w:tab w:val="left" w:pos="3401"/>
          <w:tab w:val="left" w:pos="3968"/>
          <w:tab w:val="left" w:pos="4535"/>
          <w:tab w:val="left" w:pos="5102"/>
          <w:tab w:val="left" w:pos="5669"/>
          <w:tab w:val="left" w:pos="6236"/>
          <w:tab w:val="left" w:pos="6803"/>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 w:ilvl="4" w:tplc="AB845F80">
      <w:start w:val="1"/>
      <w:numFmt w:val="lowerLetter"/>
      <w:lvlText w:val="%5."/>
      <w:lvlJc w:val="left"/>
      <w:pPr>
        <w:tabs>
          <w:tab w:val="left" w:pos="566"/>
          <w:tab w:val="left" w:pos="1133"/>
          <w:tab w:val="left" w:pos="1700"/>
          <w:tab w:val="left" w:pos="2267"/>
          <w:tab w:val="left" w:pos="2834"/>
          <w:tab w:val="num" w:pos="3401"/>
          <w:tab w:val="left" w:pos="3968"/>
          <w:tab w:val="left" w:pos="4535"/>
          <w:tab w:val="left" w:pos="5102"/>
          <w:tab w:val="left" w:pos="5669"/>
          <w:tab w:val="left" w:pos="6236"/>
          <w:tab w:val="left" w:pos="6803"/>
        </w:tabs>
        <w:ind w:left="3555" w:hanging="315"/>
      </w:pPr>
      <w:rPr>
        <w:rFonts w:hAnsi="Arial Unicode MS"/>
        <w:caps w:val="0"/>
        <w:smallCaps w:val="0"/>
        <w:strike w:val="0"/>
        <w:dstrike w:val="0"/>
        <w:outline w:val="0"/>
        <w:emboss w:val="0"/>
        <w:imprint w:val="0"/>
        <w:spacing w:val="0"/>
        <w:w w:val="100"/>
        <w:kern w:val="0"/>
        <w:position w:val="0"/>
        <w:highlight w:val="none"/>
        <w:vertAlign w:val="baseline"/>
      </w:rPr>
    </w:lvl>
    <w:lvl w:ilvl="5" w:tplc="3EEC6B06">
      <w:start w:val="1"/>
      <w:numFmt w:val="lowerRoman"/>
      <w:lvlText w:val="%6."/>
      <w:lvlJc w:val="left"/>
      <w:pPr>
        <w:tabs>
          <w:tab w:val="left" w:pos="566"/>
          <w:tab w:val="left" w:pos="1133"/>
          <w:tab w:val="left" w:pos="1700"/>
          <w:tab w:val="left" w:pos="2267"/>
          <w:tab w:val="left" w:pos="2834"/>
          <w:tab w:val="left" w:pos="3401"/>
          <w:tab w:val="left" w:pos="3968"/>
          <w:tab w:val="num" w:pos="4320"/>
          <w:tab w:val="left" w:pos="4535"/>
          <w:tab w:val="left" w:pos="5102"/>
          <w:tab w:val="left" w:pos="5669"/>
          <w:tab w:val="left" w:pos="6236"/>
          <w:tab w:val="left" w:pos="6803"/>
        </w:tabs>
        <w:ind w:left="4474" w:hanging="450"/>
      </w:pPr>
      <w:rPr>
        <w:rFonts w:hAnsi="Arial Unicode MS"/>
        <w:caps w:val="0"/>
        <w:smallCaps w:val="0"/>
        <w:strike w:val="0"/>
        <w:dstrike w:val="0"/>
        <w:outline w:val="0"/>
        <w:emboss w:val="0"/>
        <w:imprint w:val="0"/>
        <w:spacing w:val="0"/>
        <w:w w:val="100"/>
        <w:kern w:val="0"/>
        <w:position w:val="0"/>
        <w:highlight w:val="none"/>
        <w:vertAlign w:val="baseline"/>
      </w:rPr>
    </w:lvl>
    <w:lvl w:ilvl="6" w:tplc="451005E2">
      <w:start w:val="1"/>
      <w:numFmt w:val="decimal"/>
      <w:lvlText w:val="%7."/>
      <w:lvlJc w:val="left"/>
      <w:pPr>
        <w:tabs>
          <w:tab w:val="left" w:pos="566"/>
          <w:tab w:val="left" w:pos="1133"/>
          <w:tab w:val="left" w:pos="1700"/>
          <w:tab w:val="left" w:pos="2267"/>
          <w:tab w:val="left" w:pos="2834"/>
          <w:tab w:val="left" w:pos="3401"/>
          <w:tab w:val="left" w:pos="3968"/>
          <w:tab w:val="left" w:pos="4535"/>
          <w:tab w:val="num" w:pos="5040"/>
          <w:tab w:val="left" w:pos="5102"/>
          <w:tab w:val="left" w:pos="5669"/>
          <w:tab w:val="left" w:pos="6236"/>
          <w:tab w:val="left" w:pos="6803"/>
        </w:tabs>
        <w:ind w:left="5194" w:hanging="514"/>
      </w:pPr>
      <w:rPr>
        <w:rFonts w:hAnsi="Arial Unicode MS"/>
        <w:caps w:val="0"/>
        <w:smallCaps w:val="0"/>
        <w:strike w:val="0"/>
        <w:dstrike w:val="0"/>
        <w:outline w:val="0"/>
        <w:emboss w:val="0"/>
        <w:imprint w:val="0"/>
        <w:spacing w:val="0"/>
        <w:w w:val="100"/>
        <w:kern w:val="0"/>
        <w:position w:val="0"/>
        <w:highlight w:val="none"/>
        <w:vertAlign w:val="baseline"/>
      </w:rPr>
    </w:lvl>
    <w:lvl w:ilvl="7" w:tplc="19E23FB0">
      <w:start w:val="1"/>
      <w:numFmt w:val="lowerLetter"/>
      <w:lvlText w:val="%8."/>
      <w:lvlJc w:val="left"/>
      <w:pPr>
        <w:tabs>
          <w:tab w:val="left" w:pos="566"/>
          <w:tab w:val="left" w:pos="1133"/>
          <w:tab w:val="left" w:pos="1700"/>
          <w:tab w:val="left" w:pos="2267"/>
          <w:tab w:val="left" w:pos="2834"/>
          <w:tab w:val="left" w:pos="3401"/>
          <w:tab w:val="left" w:pos="3968"/>
          <w:tab w:val="left" w:pos="4535"/>
          <w:tab w:val="left" w:pos="5102"/>
          <w:tab w:val="num" w:pos="5669"/>
          <w:tab w:val="left" w:pos="6236"/>
          <w:tab w:val="left" w:pos="6803"/>
        </w:tabs>
        <w:ind w:left="5823" w:hanging="423"/>
      </w:pPr>
      <w:rPr>
        <w:rFonts w:hAnsi="Arial Unicode MS"/>
        <w:caps w:val="0"/>
        <w:smallCaps w:val="0"/>
        <w:strike w:val="0"/>
        <w:dstrike w:val="0"/>
        <w:outline w:val="0"/>
        <w:emboss w:val="0"/>
        <w:imprint w:val="0"/>
        <w:spacing w:val="0"/>
        <w:w w:val="100"/>
        <w:kern w:val="0"/>
        <w:position w:val="0"/>
        <w:highlight w:val="none"/>
        <w:vertAlign w:val="baseline"/>
      </w:rPr>
    </w:lvl>
    <w:lvl w:ilvl="8" w:tplc="B9E88226">
      <w:start w:val="1"/>
      <w:numFmt w:val="lowerRoman"/>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num" w:pos="6480"/>
          <w:tab w:val="left" w:pos="6803"/>
        </w:tabs>
        <w:ind w:left="6634"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E9B6274"/>
    <w:multiLevelType w:val="hybridMultilevel"/>
    <w:tmpl w:val="B2748B6A"/>
    <w:styleLink w:val="ImportedStyle6"/>
    <w:lvl w:ilvl="0" w:tplc="02523CFA">
      <w:start w:val="1"/>
      <w:numFmt w:val="bullet"/>
      <w:lvlText w:val="•"/>
      <w:lvlJc w:val="left"/>
      <w:pPr>
        <w:tabs>
          <w:tab w:val="left" w:pos="220"/>
          <w:tab w:val="num" w:pos="663"/>
          <w:tab w:val="left" w:pos="720"/>
        </w:tabs>
        <w:ind w:left="1163" w:hanging="8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FD0812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440ED9C">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8DC428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8E98C7B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90DC3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9A06781E">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ABC923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9E25D4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EC10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3D0683"/>
    <w:multiLevelType w:val="hybridMultilevel"/>
    <w:tmpl w:val="F7CA97B8"/>
    <w:numStyleLink w:val="ImportedStyle400"/>
  </w:abstractNum>
  <w:abstractNum w:abstractNumId="23" w15:restartNumberingAfterBreak="0">
    <w:nsid w:val="539C47B9"/>
    <w:multiLevelType w:val="hybridMultilevel"/>
    <w:tmpl w:val="9FD68170"/>
    <w:styleLink w:val="ImportedStyle410"/>
    <w:lvl w:ilvl="0" w:tplc="098A4DA8">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1B6C6B6">
      <w:start w:val="1"/>
      <w:numFmt w:val="bullet"/>
      <w:lvlText w:val="o"/>
      <w:lvlJc w:val="left"/>
      <w:pPr>
        <w:tabs>
          <w:tab w:val="left" w:pos="544"/>
          <w:tab w:val="left" w:pos="635"/>
          <w:tab w:val="left" w:pos="741"/>
        </w:tabs>
        <w:ind w:left="11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5F4DAF4">
      <w:start w:val="1"/>
      <w:numFmt w:val="bullet"/>
      <w:lvlText w:val="▪"/>
      <w:lvlJc w:val="left"/>
      <w:pPr>
        <w:tabs>
          <w:tab w:val="left" w:pos="544"/>
          <w:tab w:val="left" w:pos="635"/>
          <w:tab w:val="left" w:pos="741"/>
        </w:tabs>
        <w:ind w:left="18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0FAAFEC">
      <w:start w:val="1"/>
      <w:numFmt w:val="bullet"/>
      <w:lvlText w:val="•"/>
      <w:lvlJc w:val="left"/>
      <w:pPr>
        <w:tabs>
          <w:tab w:val="left" w:pos="544"/>
          <w:tab w:val="left" w:pos="635"/>
          <w:tab w:val="left" w:pos="741"/>
        </w:tabs>
        <w:ind w:left="25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7989DBA">
      <w:start w:val="1"/>
      <w:numFmt w:val="bullet"/>
      <w:lvlText w:val="o"/>
      <w:lvlJc w:val="left"/>
      <w:pPr>
        <w:tabs>
          <w:tab w:val="left" w:pos="544"/>
          <w:tab w:val="left" w:pos="635"/>
          <w:tab w:val="left" w:pos="741"/>
        </w:tabs>
        <w:ind w:left="33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F5834EC">
      <w:start w:val="1"/>
      <w:numFmt w:val="bullet"/>
      <w:lvlText w:val="▪"/>
      <w:lvlJc w:val="left"/>
      <w:pPr>
        <w:tabs>
          <w:tab w:val="left" w:pos="544"/>
          <w:tab w:val="left" w:pos="635"/>
          <w:tab w:val="left" w:pos="741"/>
        </w:tabs>
        <w:ind w:left="40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3F4FAB6">
      <w:start w:val="1"/>
      <w:numFmt w:val="bullet"/>
      <w:lvlText w:val="•"/>
      <w:lvlJc w:val="left"/>
      <w:pPr>
        <w:tabs>
          <w:tab w:val="left" w:pos="544"/>
          <w:tab w:val="left" w:pos="635"/>
          <w:tab w:val="left" w:pos="741"/>
        </w:tabs>
        <w:ind w:left="47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6503A96">
      <w:start w:val="1"/>
      <w:numFmt w:val="bullet"/>
      <w:lvlText w:val="o"/>
      <w:lvlJc w:val="left"/>
      <w:pPr>
        <w:tabs>
          <w:tab w:val="left" w:pos="544"/>
          <w:tab w:val="left" w:pos="635"/>
          <w:tab w:val="left" w:pos="741"/>
        </w:tabs>
        <w:ind w:left="54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8C6919C">
      <w:start w:val="1"/>
      <w:numFmt w:val="bullet"/>
      <w:lvlText w:val="▪"/>
      <w:lvlJc w:val="left"/>
      <w:pPr>
        <w:tabs>
          <w:tab w:val="left" w:pos="544"/>
          <w:tab w:val="left" w:pos="635"/>
          <w:tab w:val="left" w:pos="741"/>
        </w:tabs>
        <w:ind w:left="61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56D6B7D"/>
    <w:multiLevelType w:val="multilevel"/>
    <w:tmpl w:val="586E0A3A"/>
    <w:numStyleLink w:val="ImportedStyle5"/>
  </w:abstractNum>
  <w:abstractNum w:abstractNumId="25" w15:restartNumberingAfterBreak="0">
    <w:nsid w:val="56D04064"/>
    <w:multiLevelType w:val="hybridMultilevel"/>
    <w:tmpl w:val="16843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7B056D"/>
    <w:multiLevelType w:val="multilevel"/>
    <w:tmpl w:val="A3626F62"/>
    <w:styleLink w:val="ImportedStyle3"/>
    <w:lvl w:ilvl="0">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40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31B4215"/>
    <w:multiLevelType w:val="hybridMultilevel"/>
    <w:tmpl w:val="CFE89A2A"/>
    <w:lvl w:ilvl="0" w:tplc="1944B6A8">
      <w:start w:val="17"/>
      <w:numFmt w:val="bullet"/>
      <w:lvlText w:val="-"/>
      <w:lvlJc w:val="left"/>
      <w:pPr>
        <w:ind w:left="360" w:firstLine="0"/>
      </w:pPr>
      <w:rPr>
        <w:rFonts w:ascii="Menlo Regular" w:eastAsia="Arial Unicode MS" w:hAnsi="Menlo Regular"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A4811"/>
    <w:multiLevelType w:val="hybridMultilevel"/>
    <w:tmpl w:val="3DA4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8D52A6"/>
    <w:multiLevelType w:val="hybridMultilevel"/>
    <w:tmpl w:val="6A6E9CE8"/>
    <w:numStyleLink w:val="ImportedStyle4"/>
  </w:abstractNum>
  <w:abstractNum w:abstractNumId="30" w15:restartNumberingAfterBreak="0">
    <w:nsid w:val="70B34097"/>
    <w:multiLevelType w:val="hybridMultilevel"/>
    <w:tmpl w:val="C37AB8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2AF7AD0"/>
    <w:multiLevelType w:val="hybridMultilevel"/>
    <w:tmpl w:val="AC04ACC2"/>
    <w:numStyleLink w:val="Bullets"/>
  </w:abstractNum>
  <w:abstractNum w:abstractNumId="32" w15:restartNumberingAfterBreak="0">
    <w:nsid w:val="7420325A"/>
    <w:multiLevelType w:val="hybridMultilevel"/>
    <w:tmpl w:val="AC04ACC2"/>
    <w:styleLink w:val="Bullets"/>
    <w:lvl w:ilvl="0" w:tplc="F96404B8">
      <w:start w:val="1"/>
      <w:numFmt w:val="bullet"/>
      <w:lvlText w:val="-"/>
      <w:lvlJc w:val="left"/>
      <w:pPr>
        <w:ind w:left="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60EA64A">
      <w:start w:val="1"/>
      <w:numFmt w:val="bullet"/>
      <w:lvlText w:val="-"/>
      <w:lvlJc w:val="left"/>
      <w:pPr>
        <w:ind w:left="6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D4027D0">
      <w:start w:val="1"/>
      <w:numFmt w:val="bullet"/>
      <w:lvlText w:val="-"/>
      <w:lvlJc w:val="left"/>
      <w:pPr>
        <w:ind w:left="12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A8C404F2">
      <w:start w:val="1"/>
      <w:numFmt w:val="bullet"/>
      <w:lvlText w:val="-"/>
      <w:lvlJc w:val="left"/>
      <w:pPr>
        <w:ind w:left="18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AE0B8DA">
      <w:start w:val="1"/>
      <w:numFmt w:val="bullet"/>
      <w:lvlText w:val="-"/>
      <w:lvlJc w:val="left"/>
      <w:pPr>
        <w:ind w:left="24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3C6074">
      <w:start w:val="1"/>
      <w:numFmt w:val="bullet"/>
      <w:lvlText w:val="-"/>
      <w:lvlJc w:val="left"/>
      <w:pPr>
        <w:ind w:left="30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CE9E0996">
      <w:start w:val="1"/>
      <w:numFmt w:val="bullet"/>
      <w:lvlText w:val="-"/>
      <w:lvlJc w:val="left"/>
      <w:pPr>
        <w:ind w:left="36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BE2A66A">
      <w:start w:val="1"/>
      <w:numFmt w:val="bullet"/>
      <w:lvlText w:val="-"/>
      <w:lvlJc w:val="left"/>
      <w:pPr>
        <w:ind w:left="42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FCC28FC">
      <w:start w:val="1"/>
      <w:numFmt w:val="bullet"/>
      <w:lvlText w:val="-"/>
      <w:lvlJc w:val="left"/>
      <w:pPr>
        <w:ind w:left="48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D433801"/>
    <w:multiLevelType w:val="hybridMultilevel"/>
    <w:tmpl w:val="86C4A8BA"/>
    <w:styleLink w:val="ImportedStyle38"/>
    <w:lvl w:ilvl="0" w:tplc="5642859E">
      <w:start w:val="1"/>
      <w:numFmt w:val="bullet"/>
      <w:lvlText w:val="•"/>
      <w:lvlJc w:val="left"/>
      <w:pPr>
        <w:tabs>
          <w:tab w:val="left" w:pos="529"/>
          <w:tab w:val="left" w:pos="617"/>
        </w:tabs>
        <w:ind w:left="4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10883E">
      <w:start w:val="1"/>
      <w:numFmt w:val="bullet"/>
      <w:lvlText w:val="o"/>
      <w:lvlJc w:val="left"/>
      <w:pPr>
        <w:tabs>
          <w:tab w:val="left" w:pos="529"/>
          <w:tab w:val="left" w:pos="617"/>
        </w:tabs>
        <w:ind w:left="11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004C8E">
      <w:start w:val="1"/>
      <w:numFmt w:val="bullet"/>
      <w:lvlText w:val="▪"/>
      <w:lvlJc w:val="left"/>
      <w:pPr>
        <w:tabs>
          <w:tab w:val="left" w:pos="529"/>
          <w:tab w:val="left" w:pos="617"/>
        </w:tabs>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A23F0">
      <w:start w:val="1"/>
      <w:numFmt w:val="bullet"/>
      <w:lvlText w:val="•"/>
      <w:lvlJc w:val="left"/>
      <w:pPr>
        <w:tabs>
          <w:tab w:val="left" w:pos="529"/>
          <w:tab w:val="left" w:pos="617"/>
        </w:tabs>
        <w:ind w:left="25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A4E85C">
      <w:start w:val="1"/>
      <w:numFmt w:val="bullet"/>
      <w:lvlText w:val="o"/>
      <w:lvlJc w:val="left"/>
      <w:pPr>
        <w:tabs>
          <w:tab w:val="left" w:pos="529"/>
          <w:tab w:val="left" w:pos="617"/>
        </w:tabs>
        <w:ind w:left="33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56F452">
      <w:start w:val="1"/>
      <w:numFmt w:val="bullet"/>
      <w:lvlText w:val="▪"/>
      <w:lvlJc w:val="left"/>
      <w:pPr>
        <w:tabs>
          <w:tab w:val="left" w:pos="529"/>
          <w:tab w:val="left" w:pos="617"/>
        </w:tabs>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86D284">
      <w:start w:val="1"/>
      <w:numFmt w:val="bullet"/>
      <w:lvlText w:val="•"/>
      <w:lvlJc w:val="left"/>
      <w:pPr>
        <w:tabs>
          <w:tab w:val="left" w:pos="529"/>
          <w:tab w:val="left" w:pos="617"/>
        </w:tabs>
        <w:ind w:left="47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C6B14E">
      <w:start w:val="1"/>
      <w:numFmt w:val="bullet"/>
      <w:lvlText w:val="o"/>
      <w:lvlJc w:val="left"/>
      <w:pPr>
        <w:tabs>
          <w:tab w:val="left" w:pos="529"/>
          <w:tab w:val="left" w:pos="617"/>
        </w:tabs>
        <w:ind w:left="54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027570">
      <w:start w:val="1"/>
      <w:numFmt w:val="bullet"/>
      <w:lvlText w:val="▪"/>
      <w:lvlJc w:val="left"/>
      <w:pPr>
        <w:tabs>
          <w:tab w:val="left" w:pos="529"/>
          <w:tab w:val="left" w:pos="617"/>
        </w:tabs>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9"/>
  </w:num>
  <w:num w:numId="2">
    <w:abstractNumId w:val="8"/>
  </w:num>
  <w:num w:numId="3">
    <w:abstractNumId w:val="26"/>
  </w:num>
  <w:num w:numId="4">
    <w:abstractNumId w:val="13"/>
  </w:num>
  <w:num w:numId="5">
    <w:abstractNumId w:val="13"/>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2"/>
  </w:num>
  <w:num w:numId="7">
    <w:abstractNumId w:val="31"/>
  </w:num>
  <w:num w:numId="8">
    <w:abstractNumId w:val="13"/>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9"/>
  </w:num>
  <w:num w:numId="10">
    <w:abstractNumId w:val="29"/>
  </w:num>
  <w:num w:numId="11">
    <w:abstractNumId w:val="33"/>
  </w:num>
  <w:num w:numId="12">
    <w:abstractNumId w:val="7"/>
  </w:num>
  <w:num w:numId="13">
    <w:abstractNumId w:val="10"/>
  </w:num>
  <w:num w:numId="14">
    <w:abstractNumId w:val="22"/>
  </w:num>
  <w:num w:numId="15">
    <w:abstractNumId w:val="23"/>
  </w:num>
  <w:num w:numId="16">
    <w:abstractNumId w:val="17"/>
  </w:num>
  <w:num w:numId="17">
    <w:abstractNumId w:val="13"/>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4"/>
  </w:num>
  <w:num w:numId="19">
    <w:abstractNumId w:val="24"/>
  </w:num>
  <w:num w:numId="20">
    <w:abstractNumId w:val="24"/>
    <w:lvlOverride w:ilvl="1">
      <w:startOverride w:val="6"/>
    </w:lvlOverride>
  </w:num>
  <w:num w:numId="21">
    <w:abstractNumId w:val="20"/>
  </w:num>
  <w:num w:numId="22">
    <w:abstractNumId w:val="12"/>
  </w:num>
  <w:num w:numId="23">
    <w:abstractNumId w:val="12"/>
    <w:lvlOverride w:ilvl="0">
      <w:lvl w:ilvl="0" w:tplc="245671DC">
        <w:start w:val="1"/>
        <w:numFmt w:val="bullet"/>
        <w:lvlText w:val="•"/>
        <w:lvlJc w:val="left"/>
        <w:pPr>
          <w:tabs>
            <w:tab w:val="num" w:pos="663"/>
          </w:tabs>
          <w:ind w:left="1163" w:hanging="8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F6E99EE">
        <w:start w:val="1"/>
        <w:numFmt w:val="bullet"/>
        <w:lvlText w:val="•"/>
        <w:lvlJc w:val="left"/>
        <w:pPr>
          <w:tabs>
            <w:tab w:val="num" w:pos="940"/>
            <w:tab w:val="left" w:pos="1440"/>
          </w:tabs>
          <w:ind w:left="1440"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BA26B2A">
        <w:start w:val="1"/>
        <w:numFmt w:val="bullet"/>
        <w:lvlText w:val="•"/>
        <w:lvlJc w:val="left"/>
        <w:pPr>
          <w:tabs>
            <w:tab w:val="left" w:pos="940"/>
            <w:tab w:val="num" w:pos="1507"/>
          </w:tabs>
          <w:ind w:left="2007"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DBC495C">
        <w:start w:val="1"/>
        <w:numFmt w:val="bullet"/>
        <w:lvlText w:val="•"/>
        <w:lvlJc w:val="left"/>
        <w:pPr>
          <w:tabs>
            <w:tab w:val="left" w:pos="940"/>
            <w:tab w:val="left" w:pos="1440"/>
            <w:tab w:val="num" w:pos="2074"/>
          </w:tabs>
          <w:ind w:left="2574"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450D410">
        <w:start w:val="1"/>
        <w:numFmt w:val="bullet"/>
        <w:lvlText w:val="•"/>
        <w:lvlJc w:val="left"/>
        <w:pPr>
          <w:tabs>
            <w:tab w:val="left" w:pos="940"/>
            <w:tab w:val="left" w:pos="1440"/>
            <w:tab w:val="num" w:pos="2641"/>
          </w:tabs>
          <w:ind w:left="3141"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916C74E">
        <w:start w:val="1"/>
        <w:numFmt w:val="bullet"/>
        <w:lvlText w:val="•"/>
        <w:lvlJc w:val="left"/>
        <w:pPr>
          <w:tabs>
            <w:tab w:val="left" w:pos="940"/>
            <w:tab w:val="left" w:pos="1440"/>
            <w:tab w:val="num" w:pos="3208"/>
          </w:tabs>
          <w:ind w:left="3708"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84E5C52">
        <w:start w:val="1"/>
        <w:numFmt w:val="bullet"/>
        <w:lvlText w:val="•"/>
        <w:lvlJc w:val="left"/>
        <w:pPr>
          <w:tabs>
            <w:tab w:val="left" w:pos="940"/>
            <w:tab w:val="left" w:pos="1440"/>
            <w:tab w:val="num" w:pos="3775"/>
          </w:tabs>
          <w:ind w:left="4275"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88620A4">
        <w:start w:val="1"/>
        <w:numFmt w:val="bullet"/>
        <w:lvlText w:val="•"/>
        <w:lvlJc w:val="left"/>
        <w:pPr>
          <w:tabs>
            <w:tab w:val="left" w:pos="940"/>
            <w:tab w:val="left" w:pos="1440"/>
            <w:tab w:val="num" w:pos="4342"/>
          </w:tabs>
          <w:ind w:left="4842"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F9EBB2C">
        <w:start w:val="1"/>
        <w:numFmt w:val="bullet"/>
        <w:lvlText w:val="•"/>
        <w:lvlJc w:val="left"/>
        <w:pPr>
          <w:tabs>
            <w:tab w:val="left" w:pos="940"/>
            <w:tab w:val="left" w:pos="1440"/>
            <w:tab w:val="num" w:pos="4909"/>
          </w:tabs>
          <w:ind w:left="5409"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2"/>
    <w:lvlOverride w:ilvl="0">
      <w:lvl w:ilvl="0" w:tplc="245671DC">
        <w:start w:val="1"/>
        <w:numFmt w:val="bullet"/>
        <w:lvlText w:val="•"/>
        <w:lvlJc w:val="left"/>
        <w:pPr>
          <w:ind w:left="2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F6E99EE">
        <w:start w:val="1"/>
        <w:numFmt w:val="bullet"/>
        <w:lvlText w:val="•"/>
        <w:lvlJc w:val="left"/>
        <w:pPr>
          <w:ind w:left="10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BA26B2A">
        <w:start w:val="1"/>
        <w:numFmt w:val="bullet"/>
        <w:lvlText w:val="•"/>
        <w:lvlJc w:val="left"/>
        <w:pPr>
          <w:ind w:left="17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DBC495C">
        <w:start w:val="1"/>
        <w:numFmt w:val="bullet"/>
        <w:lvlText w:val="•"/>
        <w:lvlJc w:val="left"/>
        <w:pPr>
          <w:ind w:left="24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450D410">
        <w:start w:val="1"/>
        <w:numFmt w:val="bullet"/>
        <w:lvlText w:val="•"/>
        <w:lvlJc w:val="left"/>
        <w:pPr>
          <w:ind w:left="316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916C74E">
        <w:start w:val="1"/>
        <w:numFmt w:val="bullet"/>
        <w:lvlText w:val="•"/>
        <w:lvlJc w:val="left"/>
        <w:pPr>
          <w:ind w:left="38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84E5C52">
        <w:start w:val="1"/>
        <w:numFmt w:val="bullet"/>
        <w:lvlText w:val="•"/>
        <w:lvlJc w:val="left"/>
        <w:pPr>
          <w:ind w:left="46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88620A4">
        <w:start w:val="1"/>
        <w:numFmt w:val="bullet"/>
        <w:lvlText w:val="•"/>
        <w:lvlJc w:val="left"/>
        <w:pPr>
          <w:ind w:left="53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F9EBB2C">
        <w:start w:val="1"/>
        <w:numFmt w:val="bullet"/>
        <w:lvlText w:val="•"/>
        <w:lvlJc w:val="left"/>
        <w:pPr>
          <w:ind w:left="60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4"/>
    <w:lvlOverride w:ilvl="1">
      <w:startOverride w:val="8"/>
    </w:lvlOverride>
  </w:num>
  <w:num w:numId="26">
    <w:abstractNumId w:val="14"/>
  </w:num>
  <w:num w:numId="27">
    <w:abstractNumId w:val="6"/>
  </w:num>
  <w:num w:numId="28">
    <w:abstractNumId w:val="24"/>
    <w:lvlOverride w:ilvl="1">
      <w:startOverride w:val="9"/>
    </w:lvlOverride>
  </w:num>
  <w:num w:numId="29">
    <w:abstractNumId w:val="5"/>
  </w:num>
  <w:num w:numId="30">
    <w:abstractNumId w:val="28"/>
  </w:num>
  <w:num w:numId="31">
    <w:abstractNumId w:val="0"/>
  </w:num>
  <w:num w:numId="32">
    <w:abstractNumId w:val="18"/>
  </w:num>
  <w:num w:numId="33">
    <w:abstractNumId w:val="21"/>
  </w:num>
  <w:num w:numId="34">
    <w:abstractNumId w:val="27"/>
  </w:num>
  <w:num w:numId="35">
    <w:abstractNumId w:val="16"/>
  </w:num>
  <w:num w:numId="36">
    <w:abstractNumId w:val="25"/>
  </w:num>
  <w:num w:numId="37">
    <w:abstractNumId w:val="15"/>
  </w:num>
  <w:num w:numId="38">
    <w:abstractNumId w:val="1"/>
  </w:num>
  <w:num w:numId="39">
    <w:abstractNumId w:val="2"/>
  </w:num>
  <w:num w:numId="40">
    <w:abstractNumId w:val="3"/>
  </w:num>
  <w:num w:numId="41">
    <w:abstractNumId w:val="11"/>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it-IT" w:vendorID="64" w:dllVersion="131078" w:nlCheck="1" w:checkStyle="0"/>
  <w:activeWritingStyle w:appName="MSWord" w:lang="da-DK" w:vendorID="64" w:dllVersion="131078" w:nlCheck="1" w:checkStyle="0"/>
  <w:activeWritingStyle w:appName="MSWord" w:lang="pt-PT" w:vendorID="64" w:dllVersion="131078" w:nlCheck="1" w:checkStyle="0"/>
  <w:defaultTabStop w:val="720"/>
  <w:autoHyphenation/>
  <w:drawingGridVerticalSpacing w:val="360"/>
  <w:displayHorizontalDrawingGridEvery w:val="0"/>
  <w:doNotUseMarginsForDrawingGridOrigin/>
  <w:drawingGridHorizontalOrigin w:val="1797"/>
  <w:drawingGridVerticalOrigin w:val="0"/>
  <w:characterSpacingControl w:val="doNotCompress"/>
  <w:hdrShapeDefaults>
    <o:shapedefaults v:ext="edit" spidmax="2049"/>
  </w:hdrShapeDefaults>
  <w:footnotePr>
    <w:footnote w:id="-1"/>
    <w:footnote w:id="0"/>
  </w:footnotePr>
  <w:endnotePr>
    <w:endnote w:id="-1"/>
    <w:endnote w:id="0"/>
  </w:endnotePr>
  <w:compat>
    <w:adjustLineHeightInTable/>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 w:name="WNDocLookType" w:val="0"/>
  </w:docVars>
  <w:rsids>
    <w:rsidRoot w:val="00953FB5"/>
    <w:rsid w:val="0000331F"/>
    <w:rsid w:val="0000760E"/>
    <w:rsid w:val="00010E07"/>
    <w:rsid w:val="00022C15"/>
    <w:rsid w:val="00090495"/>
    <w:rsid w:val="000B0CC9"/>
    <w:rsid w:val="000D440B"/>
    <w:rsid w:val="000E1441"/>
    <w:rsid w:val="000E47F7"/>
    <w:rsid w:val="000F725B"/>
    <w:rsid w:val="00120C20"/>
    <w:rsid w:val="00150899"/>
    <w:rsid w:val="001551DD"/>
    <w:rsid w:val="00161B3F"/>
    <w:rsid w:val="001773E2"/>
    <w:rsid w:val="00177681"/>
    <w:rsid w:val="001B2CF4"/>
    <w:rsid w:val="0020748A"/>
    <w:rsid w:val="00207C44"/>
    <w:rsid w:val="0023072D"/>
    <w:rsid w:val="0023442F"/>
    <w:rsid w:val="00247712"/>
    <w:rsid w:val="002A1F27"/>
    <w:rsid w:val="002A51C5"/>
    <w:rsid w:val="002B7488"/>
    <w:rsid w:val="002C2DF4"/>
    <w:rsid w:val="002C73C6"/>
    <w:rsid w:val="002E14FD"/>
    <w:rsid w:val="002E176B"/>
    <w:rsid w:val="002E2F69"/>
    <w:rsid w:val="002E4422"/>
    <w:rsid w:val="002F2886"/>
    <w:rsid w:val="002F3700"/>
    <w:rsid w:val="00341518"/>
    <w:rsid w:val="003467C8"/>
    <w:rsid w:val="00354E6D"/>
    <w:rsid w:val="00385A88"/>
    <w:rsid w:val="003C1252"/>
    <w:rsid w:val="003C3EDE"/>
    <w:rsid w:val="003D123A"/>
    <w:rsid w:val="003E0DFE"/>
    <w:rsid w:val="003F38C9"/>
    <w:rsid w:val="003F64AA"/>
    <w:rsid w:val="00411642"/>
    <w:rsid w:val="004440A9"/>
    <w:rsid w:val="00450DD0"/>
    <w:rsid w:val="00451C55"/>
    <w:rsid w:val="004647B0"/>
    <w:rsid w:val="00483A7A"/>
    <w:rsid w:val="004A38D5"/>
    <w:rsid w:val="004D7E68"/>
    <w:rsid w:val="004F7D88"/>
    <w:rsid w:val="00512931"/>
    <w:rsid w:val="00536CEE"/>
    <w:rsid w:val="0054014C"/>
    <w:rsid w:val="0054067D"/>
    <w:rsid w:val="005477F2"/>
    <w:rsid w:val="005479AB"/>
    <w:rsid w:val="0058037E"/>
    <w:rsid w:val="00593F72"/>
    <w:rsid w:val="005B1927"/>
    <w:rsid w:val="005C1868"/>
    <w:rsid w:val="005E4ADA"/>
    <w:rsid w:val="005E51A6"/>
    <w:rsid w:val="005F59D9"/>
    <w:rsid w:val="00600783"/>
    <w:rsid w:val="00610FFB"/>
    <w:rsid w:val="00635BA5"/>
    <w:rsid w:val="00651D9A"/>
    <w:rsid w:val="00657179"/>
    <w:rsid w:val="0066636D"/>
    <w:rsid w:val="00674C5F"/>
    <w:rsid w:val="00677229"/>
    <w:rsid w:val="00687954"/>
    <w:rsid w:val="00693039"/>
    <w:rsid w:val="00697087"/>
    <w:rsid w:val="006B0EF1"/>
    <w:rsid w:val="006B59D8"/>
    <w:rsid w:val="006D71DB"/>
    <w:rsid w:val="006E4A6D"/>
    <w:rsid w:val="006F2BE6"/>
    <w:rsid w:val="007004BC"/>
    <w:rsid w:val="00704B01"/>
    <w:rsid w:val="007108C1"/>
    <w:rsid w:val="00722E21"/>
    <w:rsid w:val="00725A70"/>
    <w:rsid w:val="00726667"/>
    <w:rsid w:val="00733F67"/>
    <w:rsid w:val="00746BE6"/>
    <w:rsid w:val="00751D26"/>
    <w:rsid w:val="00770D6D"/>
    <w:rsid w:val="00775628"/>
    <w:rsid w:val="00776890"/>
    <w:rsid w:val="007852E8"/>
    <w:rsid w:val="00787D77"/>
    <w:rsid w:val="007A2A34"/>
    <w:rsid w:val="007B26F7"/>
    <w:rsid w:val="007B464C"/>
    <w:rsid w:val="007C5A55"/>
    <w:rsid w:val="007D77D6"/>
    <w:rsid w:val="007E02DA"/>
    <w:rsid w:val="007E2038"/>
    <w:rsid w:val="007E72C4"/>
    <w:rsid w:val="00810F43"/>
    <w:rsid w:val="0081502B"/>
    <w:rsid w:val="00823B8F"/>
    <w:rsid w:val="008243B8"/>
    <w:rsid w:val="00826B3B"/>
    <w:rsid w:val="00857619"/>
    <w:rsid w:val="00877AB9"/>
    <w:rsid w:val="008A4EC7"/>
    <w:rsid w:val="008D0399"/>
    <w:rsid w:val="008E4E2C"/>
    <w:rsid w:val="008F2B53"/>
    <w:rsid w:val="00903478"/>
    <w:rsid w:val="00905CD7"/>
    <w:rsid w:val="00946077"/>
    <w:rsid w:val="0095095A"/>
    <w:rsid w:val="00953FB5"/>
    <w:rsid w:val="0096368A"/>
    <w:rsid w:val="009935FE"/>
    <w:rsid w:val="009D387D"/>
    <w:rsid w:val="00A1774C"/>
    <w:rsid w:val="00A22675"/>
    <w:rsid w:val="00A237BC"/>
    <w:rsid w:val="00A273A8"/>
    <w:rsid w:val="00A51441"/>
    <w:rsid w:val="00A528C3"/>
    <w:rsid w:val="00A7239C"/>
    <w:rsid w:val="00A87947"/>
    <w:rsid w:val="00AD068F"/>
    <w:rsid w:val="00AD07BF"/>
    <w:rsid w:val="00AF7DB8"/>
    <w:rsid w:val="00B0364C"/>
    <w:rsid w:val="00B22DA0"/>
    <w:rsid w:val="00B34912"/>
    <w:rsid w:val="00B3775E"/>
    <w:rsid w:val="00B55F50"/>
    <w:rsid w:val="00B63F87"/>
    <w:rsid w:val="00B75EDC"/>
    <w:rsid w:val="00B771E0"/>
    <w:rsid w:val="00B802E1"/>
    <w:rsid w:val="00BA4943"/>
    <w:rsid w:val="00BB4A93"/>
    <w:rsid w:val="00BC6543"/>
    <w:rsid w:val="00BD3CB6"/>
    <w:rsid w:val="00BD71BE"/>
    <w:rsid w:val="00C06ACA"/>
    <w:rsid w:val="00C17FEE"/>
    <w:rsid w:val="00C34378"/>
    <w:rsid w:val="00C56AC3"/>
    <w:rsid w:val="00C577D1"/>
    <w:rsid w:val="00C94D2E"/>
    <w:rsid w:val="00CA0738"/>
    <w:rsid w:val="00CA1DF3"/>
    <w:rsid w:val="00CB17BC"/>
    <w:rsid w:val="00CC0976"/>
    <w:rsid w:val="00CC0D18"/>
    <w:rsid w:val="00CC52FB"/>
    <w:rsid w:val="00CD3892"/>
    <w:rsid w:val="00CD4458"/>
    <w:rsid w:val="00CF555B"/>
    <w:rsid w:val="00D06DB8"/>
    <w:rsid w:val="00D078CF"/>
    <w:rsid w:val="00D33028"/>
    <w:rsid w:val="00D53855"/>
    <w:rsid w:val="00D713C0"/>
    <w:rsid w:val="00D728CA"/>
    <w:rsid w:val="00D7694F"/>
    <w:rsid w:val="00D91510"/>
    <w:rsid w:val="00D960B2"/>
    <w:rsid w:val="00D96DB4"/>
    <w:rsid w:val="00DB36A4"/>
    <w:rsid w:val="00DE343E"/>
    <w:rsid w:val="00DF2435"/>
    <w:rsid w:val="00E06486"/>
    <w:rsid w:val="00E20F20"/>
    <w:rsid w:val="00E216CB"/>
    <w:rsid w:val="00E25450"/>
    <w:rsid w:val="00E25D78"/>
    <w:rsid w:val="00E27BDE"/>
    <w:rsid w:val="00E3155B"/>
    <w:rsid w:val="00E4153E"/>
    <w:rsid w:val="00E42F5C"/>
    <w:rsid w:val="00EA2429"/>
    <w:rsid w:val="00EB078C"/>
    <w:rsid w:val="00EB6F93"/>
    <w:rsid w:val="00EC0D4E"/>
    <w:rsid w:val="00EC1D48"/>
    <w:rsid w:val="00F07C53"/>
    <w:rsid w:val="00F15931"/>
    <w:rsid w:val="00F20FA8"/>
    <w:rsid w:val="00F27C82"/>
    <w:rsid w:val="00F27E4C"/>
    <w:rsid w:val="00F34B88"/>
    <w:rsid w:val="00F55D92"/>
    <w:rsid w:val="00F72771"/>
    <w:rsid w:val="00F73886"/>
    <w:rsid w:val="00F9307E"/>
    <w:rsid w:val="00FA0786"/>
    <w:rsid w:val="00FA6A92"/>
    <w:rsid w:val="00FB0497"/>
    <w:rsid w:val="00FD786D"/>
    <w:rsid w:val="00FF4B75"/>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FD41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153E"/>
  </w:style>
  <w:style w:type="paragraph" w:styleId="Heading1">
    <w:name w:val="heading 1"/>
    <w:basedOn w:val="Normal"/>
    <w:next w:val="Normal"/>
    <w:link w:val="Heading1Char"/>
    <w:uiPriority w:val="9"/>
    <w:qFormat/>
    <w:rsid w:val="00CC52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52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A242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pPr>
    <w:rPr>
      <w:rFonts w:ascii="Arial" w:hAnsi="Arial" w:cs="Arial Unicode MS"/>
      <w:color w:val="000000"/>
      <w:u w:color="000000"/>
    </w:rPr>
  </w:style>
  <w:style w:type="paragraph" w:styleId="Footer">
    <w:name w:val="footer"/>
    <w:pPr>
      <w:tabs>
        <w:tab w:val="center" w:pos="4320"/>
        <w:tab w:val="right" w:pos="8640"/>
      </w:tabs>
    </w:pPr>
    <w:rPr>
      <w:rFonts w:ascii="Arial" w:hAnsi="Arial" w:cs="Arial Unicode MS"/>
      <w:color w:val="000000"/>
      <w:u w:color="000000"/>
    </w:rPr>
  </w:style>
  <w:style w:type="paragraph" w:customStyle="1" w:styleId="BodyA">
    <w:name w:val="Body A"/>
    <w:rPr>
      <w:rFonts w:ascii="Arial" w:eastAsia="Arial" w:hAnsi="Arial" w:cs="Arial"/>
      <w:color w:val="000000"/>
      <w:u w:color="000000"/>
    </w:rPr>
  </w:style>
  <w:style w:type="paragraph" w:styleId="Title">
    <w:name w:val="Title"/>
    <w:pPr>
      <w:tabs>
        <w:tab w:val="left" w:pos="7575"/>
      </w:tabs>
      <w:spacing w:before="240" w:after="60"/>
    </w:pPr>
    <w:rPr>
      <w:rFonts w:ascii="Arial" w:hAnsi="Arial" w:cs="Arial Unicode MS"/>
      <w:b/>
      <w:bCs/>
      <w:color w:val="000000"/>
      <w:kern w:val="28"/>
      <w:sz w:val="40"/>
      <w:szCs w:val="40"/>
      <w:u w:color="000000"/>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0000FF"/>
      <w:sz w:val="20"/>
      <w:szCs w:val="20"/>
      <w:u w:val="single" w:color="0000FF"/>
      <w:lang w:val="en-US"/>
    </w:rPr>
  </w:style>
  <w:style w:type="character" w:customStyle="1" w:styleId="Hyperlink2">
    <w:name w:val="Hyperlink.2"/>
    <w:basedOn w:val="Hyperlink0"/>
    <w:rPr>
      <w:color w:val="0000FF"/>
      <w:sz w:val="20"/>
      <w:szCs w:val="20"/>
      <w:u w:val="single" w:color="0000FF"/>
    </w:rPr>
  </w:style>
  <w:style w:type="paragraph" w:styleId="ListParagraph">
    <w:name w:val="List Paragraph"/>
    <w:uiPriority w:val="34"/>
    <w:qFormat/>
    <w:pPr>
      <w:ind w:left="720"/>
    </w:pPr>
    <w:rPr>
      <w:rFonts w:ascii="Arial" w:hAnsi="Arial" w:cs="Arial Unicode MS"/>
      <w:color w:val="000000"/>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character" w:customStyle="1" w:styleId="Hyperlink3">
    <w:name w:val="Hyperlink.3"/>
    <w:basedOn w:val="None"/>
    <w:rPr>
      <w:color w:val="0000FF"/>
      <w:sz w:val="22"/>
      <w:szCs w:val="22"/>
      <w:u w:val="single" w:color="0000FF"/>
      <w:lang w:val="pt-PT"/>
    </w:rPr>
  </w:style>
  <w:style w:type="paragraph" w:customStyle="1" w:styleId="BodyB">
    <w:name w:val="Body B"/>
    <w:rPr>
      <w:rFonts w:cs="Arial Unicode MS"/>
      <w:color w:val="000000"/>
      <w:u w:color="000000"/>
    </w:rPr>
  </w:style>
  <w:style w:type="paragraph" w:customStyle="1" w:styleId="BodyAA">
    <w:name w:val="Body A A"/>
    <w:pPr>
      <w:ind w:left="432"/>
    </w:pPr>
    <w:rPr>
      <w:rFonts w:ascii="Calibri" w:eastAsia="Calibri" w:hAnsi="Calibri" w:cs="Calibri"/>
      <w:color w:val="000000"/>
      <w:u w:color="000000"/>
      <w:lang w:val="de-DE"/>
    </w:rPr>
  </w:style>
  <w:style w:type="numbering" w:customStyle="1" w:styleId="Bullets">
    <w:name w:val="Bullets"/>
    <w:pPr>
      <w:numPr>
        <w:numId w:val="6"/>
      </w:numPr>
    </w:pPr>
  </w:style>
  <w:style w:type="numbering" w:customStyle="1" w:styleId="ImportedStyle4">
    <w:name w:val="Imported Style 4"/>
    <w:pPr>
      <w:numPr>
        <w:numId w:val="9"/>
      </w:numPr>
    </w:pPr>
  </w:style>
  <w:style w:type="paragraph" w:styleId="BodyText">
    <w:name w:val="Body Text"/>
    <w:pPr>
      <w:spacing w:after="120"/>
    </w:pPr>
    <w:rPr>
      <w:rFonts w:ascii="Arial" w:hAnsi="Arial" w:cs="Arial Unicode MS"/>
      <w:color w:val="000000"/>
      <w:u w:color="000000"/>
    </w:rPr>
  </w:style>
  <w:style w:type="numbering" w:customStyle="1" w:styleId="ImportedStyle38">
    <w:name w:val="Imported Style 38"/>
    <w:pPr>
      <w:numPr>
        <w:numId w:val="11"/>
      </w:numPr>
    </w:pPr>
  </w:style>
  <w:style w:type="paragraph" w:customStyle="1" w:styleId="BodyBA">
    <w:name w:val="Body B A"/>
    <w:rPr>
      <w:rFonts w:cs="Arial Unicode MS"/>
      <w:color w:val="000000"/>
      <w:u w:color="000000"/>
    </w:rPr>
  </w:style>
  <w:style w:type="numbering" w:customStyle="1" w:styleId="ImportedStyle400">
    <w:name w:val="Imported Style 40.0"/>
    <w:pPr>
      <w:numPr>
        <w:numId w:val="13"/>
      </w:numPr>
    </w:pPr>
  </w:style>
  <w:style w:type="numbering" w:customStyle="1" w:styleId="ImportedStyle410">
    <w:name w:val="Imported Style 41.0"/>
    <w:pPr>
      <w:numPr>
        <w:numId w:val="15"/>
      </w:numPr>
    </w:pPr>
  </w:style>
  <w:style w:type="numbering" w:customStyle="1" w:styleId="ImportedStyle5">
    <w:name w:val="Imported Style 5"/>
    <w:pPr>
      <w:numPr>
        <w:numId w:val="18"/>
      </w:numPr>
    </w:pPr>
  </w:style>
  <w:style w:type="numbering" w:customStyle="1" w:styleId="ImportedStyle6">
    <w:name w:val="Imported Style 6"/>
    <w:pPr>
      <w:numPr>
        <w:numId w:val="21"/>
      </w:numPr>
    </w:pPr>
  </w:style>
  <w:style w:type="character" w:customStyle="1" w:styleId="NoneA">
    <w:name w:val="None A"/>
    <w:rPr>
      <w:lang w:val="en-US"/>
    </w:rPr>
  </w:style>
  <w:style w:type="numbering" w:customStyle="1" w:styleId="ImportedStyle7">
    <w:name w:val="Imported Style 7"/>
    <w:pPr>
      <w:numPr>
        <w:numId w:val="26"/>
      </w:numPr>
    </w:pPr>
  </w:style>
  <w:style w:type="paragraph" w:customStyle="1" w:styleId="Requirement">
    <w:name w:val="Requirement"/>
    <w:pPr>
      <w:spacing w:after="120"/>
      <w:ind w:left="1418" w:hanging="1418"/>
    </w:pPr>
    <w:rPr>
      <w:rFonts w:ascii="Arial" w:hAnsi="Arial" w:cs="Arial Unicode MS"/>
      <w:color w:val="000000"/>
      <w:u w:color="000000"/>
    </w:rPr>
  </w:style>
  <w:style w:type="paragraph" w:customStyle="1" w:styleId="Body">
    <w:name w:val="Body"/>
    <w:rPr>
      <w:rFonts w:cs="Arial Unicode MS"/>
      <w:color w:val="000000"/>
      <w:u w:color="000000"/>
    </w:rPr>
  </w:style>
  <w:style w:type="paragraph" w:styleId="BalloonText">
    <w:name w:val="Balloon Text"/>
    <w:basedOn w:val="Normal"/>
    <w:link w:val="BalloonTextChar"/>
    <w:uiPriority w:val="99"/>
    <w:semiHidden/>
    <w:unhideWhenUsed/>
    <w:rsid w:val="007A2A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A34"/>
    <w:rPr>
      <w:rFonts w:ascii="Lucida Grande" w:hAnsi="Lucida Grande" w:cs="Lucida Grande"/>
      <w:sz w:val="18"/>
      <w:szCs w:val="18"/>
    </w:rPr>
  </w:style>
  <w:style w:type="paragraph" w:customStyle="1" w:styleId="NoteLevel1">
    <w:name w:val="Note Level 1"/>
    <w:basedOn w:val="Normal"/>
    <w:uiPriority w:val="99"/>
    <w:unhideWhenUsed/>
    <w:rsid w:val="00AF7DB8"/>
    <w:pPr>
      <w:keepNext/>
      <w:numPr>
        <w:numId w:val="31"/>
      </w:numPr>
      <w:contextualSpacing/>
      <w:outlineLvl w:val="0"/>
    </w:pPr>
    <w:rPr>
      <w:rFonts w:ascii="Verdana" w:hAnsi="Verdana"/>
    </w:rPr>
  </w:style>
  <w:style w:type="paragraph" w:customStyle="1" w:styleId="NoteLevel2">
    <w:name w:val="Note Level 2"/>
    <w:basedOn w:val="Normal"/>
    <w:uiPriority w:val="99"/>
    <w:semiHidden/>
    <w:unhideWhenUsed/>
    <w:rsid w:val="00AF7DB8"/>
    <w:pPr>
      <w:keepNext/>
      <w:numPr>
        <w:ilvl w:val="1"/>
        <w:numId w:val="31"/>
      </w:numPr>
      <w:contextualSpacing/>
      <w:outlineLvl w:val="1"/>
    </w:pPr>
    <w:rPr>
      <w:rFonts w:ascii="Verdana" w:hAnsi="Verdana"/>
    </w:rPr>
  </w:style>
  <w:style w:type="paragraph" w:customStyle="1" w:styleId="NoteLevel3">
    <w:name w:val="Note Level 3"/>
    <w:basedOn w:val="Normal"/>
    <w:uiPriority w:val="99"/>
    <w:semiHidden/>
    <w:unhideWhenUsed/>
    <w:rsid w:val="00AF7DB8"/>
    <w:pPr>
      <w:keepNext/>
      <w:numPr>
        <w:ilvl w:val="2"/>
        <w:numId w:val="31"/>
      </w:numPr>
      <w:contextualSpacing/>
      <w:outlineLvl w:val="2"/>
    </w:pPr>
    <w:rPr>
      <w:rFonts w:ascii="Verdana" w:hAnsi="Verdana"/>
    </w:rPr>
  </w:style>
  <w:style w:type="paragraph" w:customStyle="1" w:styleId="NoteLevel4">
    <w:name w:val="Note Level 4"/>
    <w:basedOn w:val="Normal"/>
    <w:uiPriority w:val="99"/>
    <w:semiHidden/>
    <w:unhideWhenUsed/>
    <w:rsid w:val="00AF7DB8"/>
    <w:pPr>
      <w:keepNext/>
      <w:numPr>
        <w:ilvl w:val="3"/>
        <w:numId w:val="31"/>
      </w:numPr>
      <w:contextualSpacing/>
      <w:outlineLvl w:val="3"/>
    </w:pPr>
    <w:rPr>
      <w:rFonts w:ascii="Verdana" w:hAnsi="Verdana"/>
    </w:rPr>
  </w:style>
  <w:style w:type="paragraph" w:customStyle="1" w:styleId="NoteLevel5">
    <w:name w:val="Note Level 5"/>
    <w:basedOn w:val="Normal"/>
    <w:uiPriority w:val="99"/>
    <w:semiHidden/>
    <w:unhideWhenUsed/>
    <w:rsid w:val="00AF7DB8"/>
    <w:pPr>
      <w:keepNext/>
      <w:numPr>
        <w:ilvl w:val="4"/>
        <w:numId w:val="31"/>
      </w:numPr>
      <w:contextualSpacing/>
      <w:outlineLvl w:val="4"/>
    </w:pPr>
    <w:rPr>
      <w:rFonts w:ascii="Verdana" w:hAnsi="Verdana"/>
    </w:rPr>
  </w:style>
  <w:style w:type="paragraph" w:customStyle="1" w:styleId="NoteLevel6">
    <w:name w:val="Note Level 6"/>
    <w:basedOn w:val="Normal"/>
    <w:uiPriority w:val="99"/>
    <w:semiHidden/>
    <w:unhideWhenUsed/>
    <w:rsid w:val="00AF7DB8"/>
    <w:pPr>
      <w:keepNext/>
      <w:numPr>
        <w:ilvl w:val="5"/>
        <w:numId w:val="31"/>
      </w:numPr>
      <w:contextualSpacing/>
      <w:outlineLvl w:val="5"/>
    </w:pPr>
    <w:rPr>
      <w:rFonts w:ascii="Verdana" w:hAnsi="Verdana"/>
    </w:rPr>
  </w:style>
  <w:style w:type="paragraph" w:customStyle="1" w:styleId="NoteLevel7">
    <w:name w:val="Note Level 7"/>
    <w:basedOn w:val="Normal"/>
    <w:uiPriority w:val="99"/>
    <w:semiHidden/>
    <w:unhideWhenUsed/>
    <w:rsid w:val="00AF7DB8"/>
    <w:pPr>
      <w:keepNext/>
      <w:numPr>
        <w:ilvl w:val="6"/>
        <w:numId w:val="31"/>
      </w:numPr>
      <w:contextualSpacing/>
      <w:outlineLvl w:val="6"/>
    </w:pPr>
    <w:rPr>
      <w:rFonts w:ascii="Verdana" w:hAnsi="Verdana"/>
    </w:rPr>
  </w:style>
  <w:style w:type="paragraph" w:customStyle="1" w:styleId="NoteLevel8">
    <w:name w:val="Note Level 8"/>
    <w:basedOn w:val="Normal"/>
    <w:uiPriority w:val="99"/>
    <w:semiHidden/>
    <w:unhideWhenUsed/>
    <w:rsid w:val="00AF7DB8"/>
    <w:pPr>
      <w:keepNext/>
      <w:numPr>
        <w:ilvl w:val="7"/>
        <w:numId w:val="31"/>
      </w:numPr>
      <w:contextualSpacing/>
      <w:outlineLvl w:val="7"/>
    </w:pPr>
    <w:rPr>
      <w:rFonts w:ascii="Verdana" w:hAnsi="Verdana"/>
    </w:rPr>
  </w:style>
  <w:style w:type="paragraph" w:customStyle="1" w:styleId="NoteLevel9">
    <w:name w:val="Note Level 9"/>
    <w:basedOn w:val="Normal"/>
    <w:uiPriority w:val="99"/>
    <w:semiHidden/>
    <w:unhideWhenUsed/>
    <w:rsid w:val="00AF7DB8"/>
    <w:pPr>
      <w:keepNext/>
      <w:numPr>
        <w:ilvl w:val="8"/>
        <w:numId w:val="31"/>
      </w:numPr>
      <w:contextualSpacing/>
      <w:outlineLvl w:val="8"/>
    </w:pPr>
    <w:rPr>
      <w:rFonts w:ascii="Verdana" w:hAnsi="Verdana"/>
    </w:rPr>
  </w:style>
  <w:style w:type="paragraph" w:styleId="NormalWeb">
    <w:name w:val="Normal (Web)"/>
    <w:basedOn w:val="Normal"/>
    <w:uiPriority w:val="99"/>
    <w:unhideWhenUsed/>
    <w:rsid w:val="00810F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bdr w:val="none" w:sz="0" w:space="0" w:color="auto"/>
    </w:rPr>
  </w:style>
  <w:style w:type="character" w:customStyle="1" w:styleId="Heading1Char">
    <w:name w:val="Heading 1 Char"/>
    <w:basedOn w:val="DefaultParagraphFont"/>
    <w:link w:val="Heading1"/>
    <w:uiPriority w:val="9"/>
    <w:rsid w:val="00CC52F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C52FB"/>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TOC1">
    <w:name w:val="toc 1"/>
    <w:basedOn w:val="Normal"/>
    <w:next w:val="Normal"/>
    <w:autoRedefine/>
    <w:uiPriority w:val="39"/>
    <w:unhideWhenUsed/>
    <w:rsid w:val="00CC52FB"/>
    <w:pPr>
      <w:spacing w:before="120"/>
    </w:pPr>
    <w:rPr>
      <w:rFonts w:asciiTheme="minorHAnsi" w:hAnsiTheme="minorHAnsi"/>
      <w:b/>
      <w:bCs/>
    </w:rPr>
  </w:style>
  <w:style w:type="paragraph" w:styleId="TOC2">
    <w:name w:val="toc 2"/>
    <w:basedOn w:val="Normal"/>
    <w:next w:val="Normal"/>
    <w:autoRedefine/>
    <w:uiPriority w:val="39"/>
    <w:unhideWhenUsed/>
    <w:rsid w:val="00CC52FB"/>
    <w:pPr>
      <w:ind w:left="240"/>
    </w:pPr>
    <w:rPr>
      <w:rFonts w:asciiTheme="minorHAnsi" w:hAnsiTheme="minorHAnsi"/>
      <w:b/>
      <w:bCs/>
      <w:sz w:val="22"/>
      <w:szCs w:val="22"/>
    </w:rPr>
  </w:style>
  <w:style w:type="paragraph" w:styleId="TOC3">
    <w:name w:val="toc 3"/>
    <w:basedOn w:val="Normal"/>
    <w:next w:val="Normal"/>
    <w:autoRedefine/>
    <w:uiPriority w:val="39"/>
    <w:unhideWhenUsed/>
    <w:rsid w:val="00CC52FB"/>
    <w:pPr>
      <w:ind w:left="480"/>
    </w:pPr>
    <w:rPr>
      <w:rFonts w:asciiTheme="minorHAnsi" w:hAnsiTheme="minorHAnsi"/>
      <w:sz w:val="22"/>
      <w:szCs w:val="22"/>
    </w:rPr>
  </w:style>
  <w:style w:type="paragraph" w:styleId="TOC4">
    <w:name w:val="toc 4"/>
    <w:basedOn w:val="Normal"/>
    <w:next w:val="Normal"/>
    <w:autoRedefine/>
    <w:uiPriority w:val="39"/>
    <w:semiHidden/>
    <w:unhideWhenUsed/>
    <w:rsid w:val="00CC52F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C52F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C52F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C52F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C52F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C52F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CC52F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A2429"/>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B17B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CB17BC"/>
    <w:rPr>
      <w:rFonts w:ascii="Courier New" w:hAnsi="Courier New" w:cs="Courier New"/>
      <w:bdr w:val="none" w:sz="0" w:space="0" w:color="auto"/>
      <w:lang w:val="en-GB" w:eastAsia="en-GB"/>
    </w:rPr>
  </w:style>
  <w:style w:type="character" w:styleId="HTMLCode">
    <w:name w:val="HTML Code"/>
    <w:basedOn w:val="DefaultParagraphFont"/>
    <w:uiPriority w:val="99"/>
    <w:semiHidden/>
    <w:unhideWhenUsed/>
    <w:rsid w:val="00CB17BC"/>
    <w:rPr>
      <w:rFonts w:ascii="Courier New" w:eastAsia="Arial Unicode MS"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11816">
      <w:bodyDiv w:val="1"/>
      <w:marLeft w:val="0"/>
      <w:marRight w:val="0"/>
      <w:marTop w:val="0"/>
      <w:marBottom w:val="0"/>
      <w:divBdr>
        <w:top w:val="none" w:sz="0" w:space="0" w:color="auto"/>
        <w:left w:val="none" w:sz="0" w:space="0" w:color="auto"/>
        <w:bottom w:val="none" w:sz="0" w:space="0" w:color="auto"/>
        <w:right w:val="none" w:sz="0" w:space="0" w:color="auto"/>
      </w:divBdr>
    </w:div>
    <w:div w:id="779833201">
      <w:bodyDiv w:val="1"/>
      <w:marLeft w:val="0"/>
      <w:marRight w:val="0"/>
      <w:marTop w:val="0"/>
      <w:marBottom w:val="0"/>
      <w:divBdr>
        <w:top w:val="none" w:sz="0" w:space="0" w:color="auto"/>
        <w:left w:val="none" w:sz="0" w:space="0" w:color="auto"/>
        <w:bottom w:val="none" w:sz="0" w:space="0" w:color="auto"/>
        <w:right w:val="none" w:sz="0" w:space="0" w:color="auto"/>
      </w:divBdr>
    </w:div>
    <w:div w:id="1325621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4DD4EA-E4EF-4A3F-801C-1961A771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5</Pages>
  <Words>583</Words>
  <Characters>3328</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
      <vt:lpstr/>
      <vt:lpstr/>
      <vt:lpstr/>
      <vt:lpstr/>
      <vt:lpstr/>
      <vt:lpstr/>
      <vt:lpstr>Introduction.</vt:lpstr>
      <vt:lpstr>Installation</vt:lpstr>
      <vt:lpstr>Code Example - Quick integration</vt:lpstr>
      <vt:lpstr>        </vt:lpstr>
      <vt:lpstr>        Create  request</vt:lpstr>
      <vt:lpstr>        / </vt:lpstr>
      <vt:lpstr>        Execute Request</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Kiran</dc:creator>
  <cp:keywords/>
  <dc:description/>
  <cp:lastModifiedBy>Philips</cp:lastModifiedBy>
  <cp:revision>2</cp:revision>
  <dcterms:created xsi:type="dcterms:W3CDTF">2016-08-08T12:22:00Z</dcterms:created>
  <dcterms:modified xsi:type="dcterms:W3CDTF">2017-01-19T10:17:00Z</dcterms:modified>
</cp:coreProperties>
</file>