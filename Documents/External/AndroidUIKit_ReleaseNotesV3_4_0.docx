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BF0" w:rsidRDefault="003D1BF0">
      <w:pPr>
        <w:spacing w:before="17" w:line="220" w:lineRule="exact"/>
        <w:rPr>
          <w:sz w:val="22"/>
          <w:szCs w:val="22"/>
        </w:rPr>
      </w:pPr>
    </w:p>
    <w:p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- 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:rsidTr="008F46AE">
        <w:trPr>
          <w:trHeight w:hRule="exact" w:val="353"/>
        </w:trPr>
        <w:tc>
          <w:tcPr>
            <w:tcW w:w="8812" w:type="dxa"/>
            <w:gridSpan w:val="5"/>
          </w:tcPr>
          <w:p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:rsidTr="008F46AE">
        <w:trPr>
          <w:trHeight w:hRule="exact" w:val="29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:rsidTr="008F46AE">
        <w:trPr>
          <w:trHeight w:hRule="exact" w:val="826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04-12-2015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Amit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umar</w:t>
            </w:r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se </w:t>
            </w:r>
            <w:r>
              <w:rPr>
                <w:rFonts w:ascii="Arial" w:eastAsia="Arial" w:hAnsi="Arial" w:cs="Arial"/>
                <w:spacing w:val="-3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th 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2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0 </w:t>
            </w:r>
            <w:r>
              <w:rPr>
                <w:rFonts w:ascii="Arial" w:eastAsia="Arial" w:hAnsi="Arial" w:cs="Arial"/>
                <w:spacing w:val="3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ea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s</w:t>
            </w:r>
          </w:p>
        </w:tc>
      </w:tr>
      <w:tr w:rsidR="003D1BF0" w:rsidTr="008F46AE">
        <w:trPr>
          <w:trHeight w:hRule="exact" w:val="83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1.1.0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18-01-2016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Amit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umar</w:t>
            </w:r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sue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 of</w:t>
            </w:r>
          </w:p>
          <w:p w:rsidR="003D1BF0" w:rsidRDefault="000E3374">
            <w:pPr>
              <w:spacing w:line="260" w:lineRule="exact"/>
              <w:ind w:left="100" w:right="64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8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ew features</w:t>
            </w:r>
          </w:p>
        </w:tc>
      </w:tr>
      <w:tr w:rsidR="003D1BF0" w:rsidTr="008F46AE">
        <w:trPr>
          <w:trHeight w:hRule="exact" w:val="1109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1.2.0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28-01-2016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sue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 of</w:t>
            </w:r>
          </w:p>
          <w:p w:rsidR="003D1BF0" w:rsidRDefault="000E3374">
            <w:pPr>
              <w:spacing w:line="260" w:lineRule="exact"/>
              <w:ind w:left="100" w:right="5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1.1.0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ed su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</w:t>
            </w:r>
          </w:p>
          <w:p w:rsidR="003D1BF0" w:rsidRDefault="000E3374">
            <w:pPr>
              <w:spacing w:line="260" w:lineRule="exact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v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ors</w:t>
            </w:r>
          </w:p>
        </w:tc>
      </w:tr>
      <w:tr w:rsidR="003D1BF0" w:rsidTr="008F46AE">
        <w:trPr>
          <w:trHeight w:hRule="exact" w:val="1387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16-02-2016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 w:line="244" w:lineRule="auto"/>
              <w:ind w:left="100" w:right="351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ure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omple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ion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 is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ue fixes 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moved The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 </w:t>
            </w: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ils</w:t>
            </w:r>
            <w:proofErr w:type="spellEnd"/>
          </w:p>
        </w:tc>
      </w:tr>
      <w:tr w:rsidR="003D1BF0" w:rsidTr="008F46AE">
        <w:trPr>
          <w:trHeight w:hRule="exact" w:val="2456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2.0.1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02-03-2016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 w:right="115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Api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ror Me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li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for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ue fixes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in ham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rger me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u,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adio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not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v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isi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le 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no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</w:p>
          <w:p w:rsidR="003D1BF0" w:rsidRDefault="000E3374">
            <w:pPr>
              <w:spacing w:before="2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4</w:t>
            </w:r>
          </w:p>
        </w:tc>
      </w:tr>
      <w:tr w:rsidR="003D1BF0" w:rsidTr="008F46AE">
        <w:trPr>
          <w:trHeight w:hRule="exact" w:val="83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2.0.2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04-03-2016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6"/>
              <w:ind w:left="100" w:right="59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 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en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g</w:t>
            </w:r>
          </w:p>
        </w:tc>
      </w:tr>
      <w:tr w:rsidR="003D1BF0" w:rsidTr="008F46AE">
        <w:trPr>
          <w:trHeight w:hRule="exact" w:val="1762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15-03-2016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0" w:right="27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 xml:space="preserve">All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 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es are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ow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fixed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h” </w:t>
            </w: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uikit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>_”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</w:t>
            </w:r>
          </w:p>
        </w:tc>
      </w:tr>
      <w:tr w:rsidR="003D1BF0" w:rsidTr="008F46AE">
        <w:trPr>
          <w:trHeight w:hRule="exact" w:val="190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3.1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02-05-2016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ord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eld</w:t>
            </w:r>
          </w:p>
          <w:p w:rsidR="003D1BF0" w:rsidRDefault="000E3374">
            <w:pPr>
              <w:spacing w:line="260" w:lineRule="exact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</w:p>
          <w:p w:rsidR="003D1BF0" w:rsidRDefault="000E3374">
            <w:pPr>
              <w:spacing w:before="1"/>
              <w:ind w:left="100" w:right="12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for 13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ew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 fixes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 Chi</w:t>
            </w:r>
            <w:r>
              <w:rPr>
                <w:rFonts w:ascii="Cambria" w:eastAsia="Cambria" w:hAnsi="Cambria" w:cs="Cambria"/>
                <w:spacing w:val="2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ese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uage</w:t>
            </w:r>
          </w:p>
        </w:tc>
      </w:tr>
    </w:tbl>
    <w:p w:rsidR="003D1BF0" w:rsidRDefault="003D1BF0">
      <w:pPr>
        <w:sectPr w:rsidR="003D1BF0">
          <w:pgSz w:w="12240" w:h="15840"/>
          <w:pgMar w:top="1480" w:right="1720" w:bottom="280" w:left="1220" w:header="720" w:footer="720" w:gutter="0"/>
          <w:cols w:space="720"/>
        </w:sectPr>
      </w:pPr>
    </w:p>
    <w:p w:rsidR="003D1BF0" w:rsidRDefault="003D1BF0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59"/>
        <w:gridCol w:w="1764"/>
        <w:gridCol w:w="1765"/>
      </w:tblGrid>
      <w:tr w:rsidR="003D1BF0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3.2.0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26-05-2016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 Ci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ular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ar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,I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an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,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an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auge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</w:t>
            </w:r>
          </w:p>
        </w:tc>
      </w:tr>
      <w:tr w:rsidR="002778F3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3.2.1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20-06-2016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Remove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renderscrip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*.so</w:t>
            </w:r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files from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aar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packaging in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aar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file.</w:t>
            </w:r>
          </w:p>
        </w:tc>
      </w:tr>
      <w:tr w:rsidR="002778F3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3.2.2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12-07-2016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Fix issues related to Modal alert, Inline Forms and Hamburger menu.</w:t>
            </w:r>
          </w:p>
        </w:tc>
      </w:tr>
      <w:tr w:rsidR="00D871F2" w:rsidTr="00DB2BEC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3.2.3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01-08-2016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871F2" w:rsidRDefault="00D871F2" w:rsidP="00DB2BEC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Fix issues Inline Forms and Hamburger menu.</w:t>
            </w:r>
          </w:p>
        </w:tc>
      </w:tr>
      <w:tr w:rsidR="00F86CF0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D871F2" w:rsidP="00F86CF0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3.3.0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D871F2" w:rsidP="00F86CF0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26</w:t>
            </w:r>
            <w:r w:rsidR="00F86CF0">
              <w:rPr>
                <w:rFonts w:ascii="Cambria" w:eastAsia="Cambria" w:hAnsi="Cambria" w:cs="Cambria"/>
                <w:sz w:val="23"/>
                <w:szCs w:val="23"/>
              </w:rPr>
              <w:t>-08-2016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F86CF0" w:rsidP="00F86CF0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F86CF0" w:rsidP="00F86CF0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D871F2" w:rsidP="00F86CF0">
            <w:pPr>
              <w:spacing w:before="9"/>
              <w:ind w:left="100" w:right="66"/>
              <w:rPr>
                <w:rFonts w:ascii="Cambria" w:eastAsia="Cambria" w:hAnsi="Cambria" w:cs="Cambria"/>
                <w:spacing w:val="1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Renderscript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blurring removed and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VectorDrawableCompat</w:t>
            </w:r>
            <w:proofErr w:type="spellEnd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wrapper integration.</w:t>
            </w:r>
          </w:p>
          <w:p w:rsidR="00D871F2" w:rsidRDefault="00D871F2" w:rsidP="00F86CF0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</w:p>
        </w:tc>
      </w:tr>
    </w:tbl>
    <w:p w:rsidR="003D1BF0" w:rsidRDefault="003D1BF0">
      <w:pPr>
        <w:spacing w:before="2" w:line="180" w:lineRule="exact"/>
        <w:rPr>
          <w:sz w:val="18"/>
          <w:szCs w:val="18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8F46AE" w:rsidRDefault="008F46AE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Ayush Gupta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 w:rsidP="008F46AE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July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3D1BF0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Amit Kumar</w:t>
            </w:r>
          </w:p>
        </w:tc>
      </w:tr>
      <w:tr w:rsidR="003D1BF0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</w:tr>
    </w:tbl>
    <w:p w:rsidR="003D1BF0" w:rsidRDefault="003D1BF0">
      <w:pPr>
        <w:spacing w:before="9" w:line="180" w:lineRule="exact"/>
        <w:rPr>
          <w:sz w:val="18"/>
          <w:szCs w:val="18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:rsidTr="008F46AE">
        <w:trPr>
          <w:trHeight w:hRule="exact" w:val="334"/>
        </w:trPr>
        <w:tc>
          <w:tcPr>
            <w:tcW w:w="8097" w:type="dxa"/>
            <w:gridSpan w:val="2"/>
          </w:tcPr>
          <w:p w:rsidR="003D1BF0" w:rsidRDefault="000E3374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b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  <w:proofErr w:type="spellEnd"/>
          </w:p>
        </w:tc>
      </w:tr>
      <w:tr w:rsidR="003D1BF0" w:rsidTr="008F46AE">
        <w:trPr>
          <w:trHeight w:hRule="exact" w:val="331"/>
        </w:trPr>
        <w:tc>
          <w:tcPr>
            <w:tcW w:w="4047" w:type="dxa"/>
          </w:tcPr>
          <w:p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:rsidTr="008F46AE">
        <w:trPr>
          <w:trHeight w:hRule="exact" w:val="334"/>
        </w:trPr>
        <w:tc>
          <w:tcPr>
            <w:tcW w:w="4047" w:type="dxa"/>
          </w:tcPr>
          <w:p w:rsidR="003D1BF0" w:rsidRDefault="003D1BF0"/>
        </w:tc>
        <w:tc>
          <w:tcPr>
            <w:tcW w:w="4050" w:type="dxa"/>
          </w:tcPr>
          <w:p w:rsidR="003D1BF0" w:rsidRDefault="008F46AE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Ayush Gupta</w:t>
            </w:r>
          </w:p>
        </w:tc>
      </w:tr>
    </w:tbl>
    <w:p w:rsidR="003D1BF0" w:rsidRDefault="003D1BF0">
      <w:pPr>
        <w:spacing w:line="200" w:lineRule="exact"/>
      </w:pPr>
    </w:p>
    <w:p w:rsidR="003D1BF0" w:rsidRDefault="003D1BF0">
      <w:pPr>
        <w:spacing w:before="6" w:line="240" w:lineRule="exact"/>
        <w:rPr>
          <w:sz w:val="24"/>
          <w:szCs w:val="24"/>
        </w:rPr>
      </w:pPr>
    </w:p>
    <w:p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:rsidR="003D1BF0" w:rsidRDefault="003D1BF0">
      <w:pPr>
        <w:spacing w:line="200" w:lineRule="exact"/>
      </w:pPr>
    </w:p>
    <w:p w:rsidR="003D1BF0" w:rsidRDefault="008F46AE" w:rsidP="008F46AE">
      <w:pPr>
        <w:spacing w:line="200" w:lineRule="exact"/>
        <w:jc w:val="center"/>
      </w:pPr>
      <w:r>
        <w:t>FOR CODE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7" w:line="280" w:lineRule="exact"/>
        <w:rPr>
          <w:sz w:val="28"/>
          <w:szCs w:val="28"/>
        </w:rPr>
      </w:pPr>
    </w:p>
    <w:p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3D1BF0" w:rsidRDefault="003D1BF0">
      <w:pPr>
        <w:spacing w:line="180" w:lineRule="exact"/>
        <w:rPr>
          <w:sz w:val="18"/>
          <w:szCs w:val="18"/>
        </w:rPr>
      </w:pPr>
    </w:p>
    <w:p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z w:val="22"/>
          <w:szCs w:val="22"/>
        </w:rPr>
        <w:t>0</w:t>
      </w:r>
    </w:p>
    <w:p w:rsidR="003D1BF0" w:rsidRDefault="003D1BF0">
      <w:pPr>
        <w:spacing w:line="180" w:lineRule="exact"/>
        <w:rPr>
          <w:sz w:val="18"/>
          <w:szCs w:val="18"/>
        </w:rPr>
      </w:pPr>
    </w:p>
    <w:p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D871F2">
        <w:rPr>
          <w:rFonts w:ascii="Calibri" w:eastAsia="Calibri" w:hAnsi="Calibri" w:cs="Calibri"/>
          <w:b/>
          <w:spacing w:val="-2"/>
          <w:sz w:val="22"/>
          <w:szCs w:val="22"/>
        </w:rPr>
        <w:t>26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 w:rsidR="00653A38">
        <w:rPr>
          <w:rFonts w:ascii="Calibri" w:eastAsia="Calibri" w:hAnsi="Calibri" w:cs="Calibri"/>
          <w:b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20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6</w:t>
      </w:r>
    </w:p>
    <w:p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proofErr w:type="gramEnd"/>
    </w:p>
    <w:p w:rsidR="003D1BF0" w:rsidRDefault="003D1BF0">
      <w:pPr>
        <w:spacing w:before="8" w:line="160" w:lineRule="exact"/>
        <w:rPr>
          <w:sz w:val="16"/>
          <w:szCs w:val="16"/>
        </w:rPr>
      </w:pPr>
    </w:p>
    <w:p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proofErr w:type="gramEnd"/>
    </w:p>
    <w:p w:rsidR="003D1BF0" w:rsidRDefault="00B54469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'</w:t>
        </w:r>
        <w:proofErr w:type="gramStart"/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ttp</w:t>
        </w:r>
        <w:proofErr w:type="gramEnd"/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ma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te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m:8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f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 w:rsidR="000E3374"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se-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 w:rsidR="000E3374">
        <w:rPr>
          <w:rFonts w:ascii="Calibri" w:eastAsia="Calibri" w:hAnsi="Calibri" w:cs="Calibri"/>
          <w:b/>
          <w:sz w:val="22"/>
          <w:szCs w:val="22"/>
        </w:rPr>
        <w:t>'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2" w:line="240" w:lineRule="exact"/>
        <w:rPr>
          <w:sz w:val="24"/>
          <w:szCs w:val="24"/>
        </w:rPr>
      </w:pPr>
    </w:p>
    <w:p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 xml:space="preserve">h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:rsidR="003D1BF0" w:rsidRDefault="000E3374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Ve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m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of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 xml:space="preserve">elease is </w:t>
      </w:r>
      <w:r>
        <w:rPr>
          <w:rFonts w:ascii="Cambria" w:eastAsia="Cambria" w:hAnsi="Cambria" w:cs="Cambria"/>
          <w:spacing w:val="-1"/>
          <w:sz w:val="23"/>
          <w:szCs w:val="23"/>
        </w:rPr>
        <w:t>3</w:t>
      </w:r>
      <w:r w:rsidR="00D871F2">
        <w:rPr>
          <w:rFonts w:ascii="Cambria" w:eastAsia="Cambria" w:hAnsi="Cambria" w:cs="Cambria"/>
          <w:sz w:val="23"/>
          <w:szCs w:val="23"/>
        </w:rPr>
        <w:t>.3.0</w:t>
      </w: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proofErr w:type="spellStart"/>
      <w:r w:rsidRPr="00FA0CE9">
        <w:rPr>
          <w:rFonts w:ascii="Cambria" w:eastAsia="Cambria" w:hAnsi="Cambria" w:cs="Cambria"/>
          <w:b/>
          <w:sz w:val="23"/>
          <w:szCs w:val="23"/>
        </w:rPr>
        <w:t>VectorDrawableSupport</w:t>
      </w:r>
      <w:proofErr w:type="spellEnd"/>
      <w:r>
        <w:rPr>
          <w:rFonts w:ascii="Cambria" w:eastAsia="Cambria" w:hAnsi="Cambria" w:cs="Cambria"/>
          <w:sz w:val="23"/>
          <w:szCs w:val="23"/>
        </w:rPr>
        <w:t>:</w:t>
      </w:r>
    </w:p>
    <w:p w:rsidR="00FA0CE9" w:rsidRDefault="00FA0CE9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Add below in </w:t>
      </w:r>
      <w:proofErr w:type="spellStart"/>
      <w:r>
        <w:rPr>
          <w:rFonts w:ascii="Cambria" w:eastAsia="Cambria" w:hAnsi="Cambria" w:cs="Cambria"/>
          <w:sz w:val="23"/>
          <w:szCs w:val="23"/>
        </w:rPr>
        <w:t>build.gradle</w:t>
      </w:r>
      <w:proofErr w:type="spellEnd"/>
    </w:p>
    <w:p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</w:p>
    <w:p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proofErr w:type="gramStart"/>
      <w:r w:rsidRPr="00B6311E">
        <w:rPr>
          <w:rFonts w:ascii="Cambria" w:eastAsia="Cambria" w:hAnsi="Cambria" w:cs="Cambria"/>
          <w:sz w:val="23"/>
          <w:szCs w:val="23"/>
        </w:rPr>
        <w:t>dependencies</w:t>
      </w:r>
      <w:proofErr w:type="gramEnd"/>
      <w:r w:rsidRPr="00B6311E">
        <w:rPr>
          <w:rFonts w:ascii="Cambria" w:eastAsia="Cambria" w:hAnsi="Cambria" w:cs="Cambria"/>
          <w:sz w:val="23"/>
          <w:szCs w:val="23"/>
        </w:rPr>
        <w:t xml:space="preserve"> {</w:t>
      </w:r>
    </w:p>
    <w:p w:rsidR="00B6311E" w:rsidRP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b/>
          <w:spacing w:val="-1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ab/>
      </w:r>
      <w:proofErr w:type="gramStart"/>
      <w:r w:rsidRPr="00B6311E">
        <w:rPr>
          <w:rFonts w:ascii="Cambria" w:eastAsia="Cambria" w:hAnsi="Cambria" w:cs="Cambria"/>
          <w:b/>
          <w:spacing w:val="-1"/>
          <w:sz w:val="23"/>
          <w:szCs w:val="23"/>
        </w:rPr>
        <w:t>compile</w:t>
      </w:r>
      <w:proofErr w:type="gramEnd"/>
      <w:r w:rsidRPr="00B6311E">
        <w:rPr>
          <w:rFonts w:ascii="Cambria" w:eastAsia="Cambria" w:hAnsi="Cambria" w:cs="Cambria"/>
          <w:b/>
          <w:spacing w:val="-1"/>
          <w:sz w:val="23"/>
          <w:szCs w:val="23"/>
        </w:rPr>
        <w:t xml:space="preserve"> 'com.android.support:appcompat-v7:23.2.1'</w:t>
      </w:r>
    </w:p>
    <w:p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pacing w:val="-1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}</w:t>
      </w:r>
    </w:p>
    <w:p w:rsidR="00B6311E" w:rsidRP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proofErr w:type="spellStart"/>
      <w:proofErr w:type="gramStart"/>
      <w:r w:rsidRPr="00B6311E">
        <w:rPr>
          <w:rFonts w:ascii="Cambria" w:eastAsia="Cambria" w:hAnsi="Cambria" w:cs="Cambria"/>
          <w:sz w:val="23"/>
          <w:szCs w:val="23"/>
        </w:rPr>
        <w:t>defaultConfig</w:t>
      </w:r>
      <w:proofErr w:type="spellEnd"/>
      <w:proofErr w:type="gramEnd"/>
      <w:r w:rsidRPr="00B6311E">
        <w:rPr>
          <w:rFonts w:ascii="Cambria" w:eastAsia="Cambria" w:hAnsi="Cambria" w:cs="Cambria"/>
          <w:sz w:val="23"/>
          <w:szCs w:val="23"/>
        </w:rPr>
        <w:t xml:space="preserve"> {</w:t>
      </w:r>
    </w:p>
    <w:p w:rsidR="00B6311E" w:rsidRP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b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ab/>
      </w:r>
      <w:r w:rsidRPr="00B6311E">
        <w:rPr>
          <w:rFonts w:ascii="Cambria" w:eastAsia="Cambria" w:hAnsi="Cambria" w:cs="Cambria"/>
          <w:sz w:val="23"/>
          <w:szCs w:val="23"/>
        </w:rPr>
        <w:tab/>
      </w:r>
      <w:proofErr w:type="spellStart"/>
      <w:r w:rsidRPr="00B6311E">
        <w:rPr>
          <w:rFonts w:ascii="Cambria" w:eastAsia="Cambria" w:hAnsi="Cambria" w:cs="Cambria"/>
          <w:b/>
          <w:sz w:val="23"/>
          <w:szCs w:val="23"/>
        </w:rPr>
        <w:t>vectorDrawables.useSupportLibrary</w:t>
      </w:r>
      <w:proofErr w:type="spellEnd"/>
      <w:r w:rsidRPr="00B6311E">
        <w:rPr>
          <w:rFonts w:ascii="Cambria" w:eastAsia="Cambria" w:hAnsi="Cambria" w:cs="Cambria"/>
          <w:b/>
          <w:sz w:val="23"/>
          <w:szCs w:val="23"/>
        </w:rPr>
        <w:t xml:space="preserve"> = true</w:t>
      </w:r>
    </w:p>
    <w:p w:rsidR="00B6311E" w:rsidRDefault="00B6311E" w:rsidP="00B6311E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pacing w:val="-1"/>
          <w:sz w:val="23"/>
          <w:szCs w:val="23"/>
        </w:rPr>
      </w:pPr>
      <w:r w:rsidRPr="00B6311E">
        <w:rPr>
          <w:rFonts w:ascii="Cambria" w:eastAsia="Cambria" w:hAnsi="Cambria" w:cs="Cambria"/>
          <w:sz w:val="23"/>
          <w:szCs w:val="23"/>
        </w:rPr>
        <w:tab/>
        <w:t>}</w:t>
      </w:r>
    </w:p>
    <w:p w:rsidR="00B6311E" w:rsidRDefault="00B6311E" w:rsidP="00B6311E">
      <w:pPr>
        <w:ind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3D1BF0" w:rsidRDefault="000E3374">
      <w:pPr>
        <w:spacing w:before="9" w:line="519" w:lineRule="auto"/>
        <w:ind w:left="106" w:right="7115" w:firstLine="5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 xml:space="preserve">Links: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nch: 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ma</w:t>
      </w:r>
      <w:r>
        <w:rPr>
          <w:rFonts w:ascii="Cambria" w:eastAsia="Cambria" w:hAnsi="Cambria" w:cs="Cambria"/>
          <w:b/>
          <w:sz w:val="23"/>
          <w:szCs w:val="23"/>
        </w:rPr>
        <w:t>ster</w:t>
      </w:r>
    </w:p>
    <w:p w:rsidR="003D1BF0" w:rsidRDefault="000E3374">
      <w:pPr>
        <w:spacing w:line="260" w:lineRule="exact"/>
        <w:ind w:left="106" w:right="568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Sou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ce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/B</w:t>
      </w:r>
      <w:r>
        <w:rPr>
          <w:rFonts w:ascii="Cambria" w:eastAsia="Cambria" w:hAnsi="Cambria" w:cs="Cambria"/>
          <w:b/>
          <w:sz w:val="23"/>
          <w:szCs w:val="23"/>
        </w:rPr>
        <w:t>in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ry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Fi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es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s</w:t>
      </w:r>
      <w:r>
        <w:rPr>
          <w:rFonts w:ascii="Cambria" w:eastAsia="Cambria" w:hAnsi="Cambria" w:cs="Cambria"/>
          <w:b/>
          <w:sz w:val="23"/>
          <w:szCs w:val="23"/>
        </w:rPr>
        <w:t>cr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ip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:rsidR="003D1BF0" w:rsidRDefault="000E3374">
      <w:pPr>
        <w:spacing w:before="23"/>
        <w:ind w:left="106" w:right="77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ot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pp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le</w:t>
      </w:r>
    </w:p>
    <w:p w:rsidR="003D1BF0" w:rsidRDefault="003D1BF0">
      <w:pPr>
        <w:spacing w:before="19" w:line="280" w:lineRule="exact"/>
        <w:rPr>
          <w:sz w:val="28"/>
          <w:szCs w:val="28"/>
        </w:rPr>
      </w:pPr>
    </w:p>
    <w:p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proofErr w:type="spellEnd"/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:rsidR="00B54469" w:rsidRDefault="00B54469" w:rsidP="00B54469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Version-3.4</w:t>
      </w:r>
      <w:r>
        <w:rPr>
          <w:rFonts w:ascii="Arial" w:eastAsia="Arial" w:hAnsi="Arial" w:cs="Arial"/>
          <w:b/>
          <w:color w:val="252525"/>
          <w:sz w:val="36"/>
          <w:szCs w:val="36"/>
        </w:rPr>
        <w:t>.0</w:t>
      </w:r>
    </w:p>
    <w:p w:rsidR="00B54469" w:rsidRPr="00B54469" w:rsidRDefault="00B54469" w:rsidP="00B54469">
      <w:pPr>
        <w:pStyle w:val="ListParagraph"/>
        <w:numPr>
          <w:ilvl w:val="0"/>
          <w:numId w:val="2"/>
        </w:numPr>
      </w:pPr>
      <w:r>
        <w:t xml:space="preserve">Added Language pack update - </w:t>
      </w:r>
      <w:r w:rsidRPr="00B54469">
        <w:t>provides text lookup functions</w:t>
      </w:r>
      <w:r>
        <w:t xml:space="preserve"> for the </w:t>
      </w:r>
      <w:r w:rsidRPr="00B54469">
        <w:t>downloaded language pack</w:t>
      </w:r>
      <w:r>
        <w:t>.</w:t>
      </w:r>
      <w:bookmarkStart w:id="0" w:name="_GoBack"/>
      <w:bookmarkEnd w:id="0"/>
    </w:p>
    <w:p w:rsidR="00B54469" w:rsidRDefault="00B54469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D871F2" w:rsidRDefault="00D871F2" w:rsidP="00D871F2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Version-3.3.0</w:t>
      </w:r>
    </w:p>
    <w:p w:rsidR="00653A38" w:rsidRDefault="00D871F2" w:rsidP="00D871F2">
      <w:pPr>
        <w:pStyle w:val="ListParagraph"/>
        <w:numPr>
          <w:ilvl w:val="0"/>
          <w:numId w:val="2"/>
        </w:numPr>
      </w:pPr>
      <w:proofErr w:type="spellStart"/>
      <w:r>
        <w:t>Renderscript</w:t>
      </w:r>
      <w:proofErr w:type="spellEnd"/>
      <w:r>
        <w:t xml:space="preserve"> blurring removed to blur the background of Modal alert.</w:t>
      </w:r>
    </w:p>
    <w:p w:rsidR="00D871F2" w:rsidRPr="00D871F2" w:rsidRDefault="00D871F2" w:rsidP="00D871F2">
      <w:pPr>
        <w:pStyle w:val="ListParagraph"/>
        <w:numPr>
          <w:ilvl w:val="0"/>
          <w:numId w:val="2"/>
        </w:numPr>
      </w:pPr>
      <w:proofErr w:type="spellStart"/>
      <w:r>
        <w:t>VectorDrawableCompat</w:t>
      </w:r>
      <w:proofErr w:type="spellEnd"/>
      <w:r>
        <w:t xml:space="preserve"> used as wrapper and replaced the custom </w:t>
      </w:r>
      <w:proofErr w:type="spellStart"/>
      <w:r>
        <w:t>VectorDrawable</w:t>
      </w:r>
      <w:proofErr w:type="spellEnd"/>
      <w:r>
        <w:t xml:space="preserve"> port.</w:t>
      </w: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Version-3.2.3</w:t>
      </w:r>
    </w:p>
    <w:p w:rsidR="00653A38" w:rsidRDefault="00653A38" w:rsidP="00653A38">
      <w:pPr>
        <w:pStyle w:val="ListParagraph"/>
        <w:numPr>
          <w:ilvl w:val="0"/>
          <w:numId w:val="2"/>
        </w:numPr>
      </w:pPr>
      <w:r>
        <w:t>DE12500: Unable to edit address since keypad is not displayed in Edit Address screen</w:t>
      </w:r>
    </w:p>
    <w:p w:rsidR="00653A38" w:rsidRDefault="00653A38" w:rsidP="00653A38">
      <w:pPr>
        <w:pStyle w:val="ListParagraph"/>
        <w:numPr>
          <w:ilvl w:val="0"/>
          <w:numId w:val="2"/>
        </w:numPr>
      </w:pPr>
      <w:r>
        <w:t>D125021: Cursor is displayed for all fields in Add/Edit address screen</w:t>
      </w:r>
    </w:p>
    <w:p w:rsidR="00653A38" w:rsidRDefault="00653A38" w:rsidP="00653A38">
      <w:pPr>
        <w:pStyle w:val="ListParagraph"/>
        <w:numPr>
          <w:ilvl w:val="0"/>
          <w:numId w:val="2"/>
        </w:numPr>
      </w:pPr>
      <w:r>
        <w:t>DE12502: Inline error message is displayed for all fields in New billing address screen</w:t>
      </w: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DB0801" w:rsidRDefault="00DB0801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.2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Fixed below issues.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B0801">
        <w:rPr>
          <w:rFonts w:ascii="Calibri" w:eastAsia="Calibri" w:hAnsi="Calibri" w:cs="Calibri"/>
          <w:sz w:val="24"/>
          <w:szCs w:val="24"/>
        </w:rPr>
        <w:t>(Issues reported in rally under common components support)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proofErr w:type="gramStart"/>
      <w:r w:rsidRPr="00DB0801">
        <w:rPr>
          <w:rFonts w:ascii="Calibri" w:eastAsia="Calibri" w:hAnsi="Calibri" w:cs="Calibri"/>
          <w:sz w:val="24"/>
          <w:szCs w:val="24"/>
        </w:rPr>
        <w:t>DE12389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Hamburger badge count is not automatically updated and row doesn't update on notify data set changed.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proofErr w:type="gramStart"/>
      <w:r w:rsidRPr="00DB0801">
        <w:rPr>
          <w:rFonts w:ascii="Calibri" w:eastAsia="Calibri" w:hAnsi="Calibri" w:cs="Calibri"/>
          <w:sz w:val="24"/>
          <w:szCs w:val="24"/>
        </w:rPr>
        <w:t>DE12390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Modal alert buttons are misplaced and not aligned.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proofErr w:type="gramStart"/>
      <w:r w:rsidRPr="00DB0801">
        <w:rPr>
          <w:rFonts w:ascii="Calibri" w:eastAsia="Calibri" w:hAnsi="Calibri" w:cs="Calibri"/>
          <w:sz w:val="24"/>
          <w:szCs w:val="24"/>
        </w:rPr>
        <w:t>DE12391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Inline forms: Error message and component state is not retained on rotation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.1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ab/>
      </w:r>
      <w:r w:rsidRPr="00DB0801">
        <w:rPr>
          <w:rFonts w:ascii="Calibri" w:eastAsia="Calibri" w:hAnsi="Calibri" w:cs="Calibri"/>
          <w:sz w:val="24"/>
          <w:szCs w:val="24"/>
        </w:rPr>
        <w:t xml:space="preserve">Remove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renderscrip</w:t>
      </w:r>
      <w:r w:rsidR="002778F3">
        <w:rPr>
          <w:rFonts w:ascii="Calibri" w:eastAsia="Calibri" w:hAnsi="Calibri" w:cs="Calibri"/>
          <w:sz w:val="24"/>
          <w:szCs w:val="24"/>
        </w:rPr>
        <w:t>t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</w:t>
      </w:r>
      <w:r w:rsidR="002778F3">
        <w:rPr>
          <w:rFonts w:ascii="Calibri" w:eastAsia="Calibri" w:hAnsi="Calibri" w:cs="Calibri"/>
          <w:sz w:val="24"/>
          <w:szCs w:val="24"/>
        </w:rPr>
        <w:t>*.so</w:t>
      </w:r>
      <w:r w:rsidRPr="00DB0801">
        <w:rPr>
          <w:rFonts w:ascii="Calibri" w:eastAsia="Calibri" w:hAnsi="Calibri" w:cs="Calibri"/>
          <w:sz w:val="24"/>
          <w:szCs w:val="24"/>
        </w:rPr>
        <w:t xml:space="preserve"> files from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aar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packaging in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aar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file.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mbria" w:eastAsia="Cambria" w:hAnsi="Cambria" w:cs="Cambria"/>
          <w:b/>
          <w:sz w:val="23"/>
          <w:szCs w:val="23"/>
        </w:rPr>
      </w:pPr>
    </w:p>
    <w:p w:rsidR="003D1BF0" w:rsidRDefault="003D1BF0">
      <w:pPr>
        <w:spacing w:line="100" w:lineRule="exact"/>
        <w:rPr>
          <w:sz w:val="11"/>
          <w:szCs w:val="11"/>
        </w:rPr>
      </w:pPr>
    </w:p>
    <w:p w:rsidR="003D1BF0" w:rsidRDefault="000E3374">
      <w:pPr>
        <w:ind w:left="106" w:right="6780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.0</w:t>
      </w:r>
    </w:p>
    <w:p w:rsidR="003D1BF0" w:rsidRDefault="000E3374">
      <w:pPr>
        <w:spacing w:before="41"/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3D1BF0" w:rsidRDefault="000E3374">
      <w:pPr>
        <w:ind w:left="840" w:right="410" w:firstLine="197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UiKi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proofErr w:type="spellStart"/>
      <w:r>
        <w:rPr>
          <w:rFonts w:ascii="Calibri" w:eastAsia="Calibri" w:hAnsi="Calibri" w:cs="Calibri"/>
          <w:sz w:val="24"/>
          <w:szCs w:val="24"/>
        </w:rPr>
        <w:t>UiKi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Jav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ocs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ails</w:t>
      </w:r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Fixed 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rger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3D1BF0" w:rsidRDefault="003D1BF0">
      <w:pPr>
        <w:spacing w:before="15" w:line="280" w:lineRule="exact"/>
        <w:rPr>
          <w:sz w:val="28"/>
          <w:szCs w:val="28"/>
        </w:rPr>
      </w:pPr>
    </w:p>
    <w:p w:rsidR="003D1BF0" w:rsidRDefault="000E3374">
      <w:pPr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issue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 Butt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gr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7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B0801" w:rsidRDefault="00DB0801">
      <w:pPr>
        <w:ind w:left="106" w:right="6778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3D1BF0" w:rsidRDefault="000E3374">
      <w:pPr>
        <w:ind w:left="106" w:right="6778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1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.0</w:t>
      </w:r>
    </w:p>
    <w:p w:rsidR="003D1BF0" w:rsidRDefault="000E3374">
      <w:pPr>
        <w:spacing w:before="39"/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dd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8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D1BF0" w:rsidRDefault="00B54469">
      <w:pPr>
        <w:spacing w:before="48"/>
        <w:ind w:left="1952"/>
        <w:rPr>
          <w:rFonts w:ascii="Calibri" w:eastAsia="Calibri" w:hAnsi="Calibri" w:cs="Calibri"/>
          <w:sz w:val="24"/>
          <w:szCs w:val="24"/>
        </w:rPr>
      </w:pPr>
      <w:r>
        <w:pict>
          <v:group id="_x0000_s1026" style="position:absolute;left:0;text-align:left;margin-left:319.95pt;margin-top:2.45pt;width:130.1pt;height:14.65pt;z-index:-251658240;mso-position-horizontal-relative:page" coordorigin="6399,49" coordsize="2602,293">
            <v:shape id="_x0000_s1027" style="position:absolute;left:6399;top:49;width:2602;height:293" coordorigin="6399,49" coordsize="2602,293" path="m6399,341r2602,l9001,49r-2602,l6399,341xe" fillcolor="#e3e3ff" stroked="f">
              <v:path arrowok="t"/>
            </v:shape>
            <w10:wrap anchorx="page"/>
          </v:group>
        </w:pict>
      </w:r>
      <w:r w:rsidR="000E3374">
        <w:rPr>
          <w:rFonts w:ascii="Calibri" w:eastAsia="Calibri" w:hAnsi="Calibri" w:cs="Calibri"/>
          <w:sz w:val="24"/>
          <w:szCs w:val="24"/>
        </w:rPr>
        <w:t>F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o</w:t>
      </w:r>
      <w:r w:rsidR="000E3374">
        <w:rPr>
          <w:rFonts w:ascii="Calibri" w:eastAsia="Calibri" w:hAnsi="Calibri" w:cs="Calibri"/>
          <w:sz w:val="24"/>
          <w:szCs w:val="24"/>
        </w:rPr>
        <w:t>r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sz w:val="24"/>
          <w:szCs w:val="24"/>
        </w:rPr>
        <w:t>I</w:t>
      </w:r>
      <w:r w:rsidR="000E3374">
        <w:rPr>
          <w:rFonts w:ascii="Calibri" w:eastAsia="Calibri" w:hAnsi="Calibri" w:cs="Calibri"/>
          <w:spacing w:val="-2"/>
          <w:sz w:val="24"/>
          <w:szCs w:val="24"/>
        </w:rPr>
        <w:t>n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p</w:t>
      </w:r>
      <w:r w:rsidR="000E3374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0E3374">
        <w:rPr>
          <w:rFonts w:ascii="Calibri" w:eastAsia="Calibri" w:hAnsi="Calibri" w:cs="Calibri"/>
          <w:sz w:val="24"/>
          <w:szCs w:val="24"/>
        </w:rPr>
        <w:t>t</w:t>
      </w:r>
      <w:r w:rsidR="000E337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proofErr w:type="gramStart"/>
      <w:r w:rsidR="000E3374">
        <w:rPr>
          <w:rFonts w:ascii="Calibri" w:eastAsia="Calibri" w:hAnsi="Calibri" w:cs="Calibri"/>
          <w:sz w:val="24"/>
          <w:szCs w:val="24"/>
        </w:rPr>
        <w:t>T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e</w:t>
      </w:r>
      <w:r w:rsidR="000E3374">
        <w:rPr>
          <w:rFonts w:ascii="Calibri" w:eastAsia="Calibri" w:hAnsi="Calibri" w:cs="Calibri"/>
          <w:spacing w:val="-3"/>
          <w:sz w:val="24"/>
          <w:szCs w:val="24"/>
        </w:rPr>
        <w:t>x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t</w:t>
      </w:r>
      <w:r w:rsidR="000E3374">
        <w:rPr>
          <w:rFonts w:ascii="Calibri" w:eastAsia="Calibri" w:hAnsi="Calibri" w:cs="Calibri"/>
          <w:sz w:val="24"/>
          <w:szCs w:val="24"/>
        </w:rPr>
        <w:t>Feil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d</w:t>
      </w:r>
      <w:r w:rsidR="000E3374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="000E3374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sz w:val="24"/>
          <w:szCs w:val="24"/>
        </w:rPr>
        <w:t>,</w:t>
      </w:r>
      <w:proofErr w:type="gramEnd"/>
      <w:r w:rsidR="000E337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 w:rsidR="000E3374">
        <w:rPr>
          <w:rFonts w:ascii="Calibri" w:eastAsia="Calibri" w:hAnsi="Calibri" w:cs="Calibri"/>
          <w:b/>
          <w:color w:val="660D79"/>
          <w:spacing w:val="1"/>
          <w:sz w:val="24"/>
          <w:szCs w:val="24"/>
        </w:rPr>
        <w:t>in</w:t>
      </w:r>
      <w:r w:rsidR="000E3374">
        <w:rPr>
          <w:rFonts w:ascii="Calibri" w:eastAsia="Calibri" w:hAnsi="Calibri" w:cs="Calibri"/>
          <w:b/>
          <w:color w:val="660D79"/>
          <w:spacing w:val="-2"/>
          <w:sz w:val="24"/>
          <w:szCs w:val="24"/>
        </w:rPr>
        <w:t>p</w:t>
      </w:r>
      <w:r w:rsidR="000E3374">
        <w:rPr>
          <w:rFonts w:ascii="Calibri" w:eastAsia="Calibri" w:hAnsi="Calibri" w:cs="Calibri"/>
          <w:b/>
          <w:color w:val="660D79"/>
          <w:spacing w:val="1"/>
          <w:sz w:val="24"/>
          <w:szCs w:val="24"/>
        </w:rPr>
        <w:t>u</w:t>
      </w:r>
      <w:r w:rsidR="000E3374">
        <w:rPr>
          <w:rFonts w:ascii="Calibri" w:eastAsia="Calibri" w:hAnsi="Calibri" w:cs="Calibri"/>
          <w:b/>
          <w:color w:val="660D79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660D79"/>
          <w:spacing w:val="2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660D79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660D79"/>
          <w:sz w:val="24"/>
          <w:szCs w:val="24"/>
        </w:rPr>
        <w:t>x</w:t>
      </w:r>
      <w:r w:rsidR="000E3374">
        <w:rPr>
          <w:rFonts w:ascii="Calibri" w:eastAsia="Calibri" w:hAnsi="Calibri" w:cs="Calibri"/>
          <w:b/>
          <w:color w:val="660D79"/>
          <w:spacing w:val="-1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:ui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k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i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p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a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ss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w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o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rd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di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f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i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l</w:t>
      </w:r>
      <w:r w:rsidR="000E3374">
        <w:rPr>
          <w:rFonts w:ascii="Calibri" w:eastAsia="Calibri" w:hAnsi="Calibri" w:cs="Calibri"/>
          <w:b/>
          <w:color w:val="0000FF"/>
          <w:spacing w:val="4"/>
          <w:sz w:val="24"/>
          <w:szCs w:val="24"/>
        </w:rPr>
        <w:t>d</w:t>
      </w:r>
      <w:proofErr w:type="spellEnd"/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=</w:t>
      </w:r>
      <w:r w:rsidR="000E3374">
        <w:rPr>
          <w:rFonts w:ascii="Calibri" w:eastAsia="Calibri" w:hAnsi="Calibri" w:cs="Calibri"/>
          <w:b/>
          <w:color w:val="008000"/>
          <w:sz w:val="24"/>
          <w:szCs w:val="24"/>
        </w:rPr>
        <w:t>"</w:t>
      </w:r>
      <w:r w:rsidR="000E3374">
        <w:rPr>
          <w:rFonts w:ascii="Calibri" w:eastAsia="Calibri" w:hAnsi="Calibri" w:cs="Calibri"/>
          <w:b/>
          <w:color w:val="008000"/>
          <w:spacing w:val="1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8000"/>
          <w:spacing w:val="-1"/>
          <w:sz w:val="24"/>
          <w:szCs w:val="24"/>
        </w:rPr>
        <w:t>r</w:t>
      </w:r>
      <w:r w:rsidR="000E3374">
        <w:rPr>
          <w:rFonts w:ascii="Calibri" w:eastAsia="Calibri" w:hAnsi="Calibri" w:cs="Calibri"/>
          <w:b/>
          <w:color w:val="008000"/>
          <w:spacing w:val="1"/>
          <w:sz w:val="24"/>
          <w:szCs w:val="24"/>
        </w:rPr>
        <w:t>u</w:t>
      </w:r>
      <w:r w:rsidR="000E3374">
        <w:rPr>
          <w:rFonts w:ascii="Calibri" w:eastAsia="Calibri" w:hAnsi="Calibri" w:cs="Calibri"/>
          <w:b/>
          <w:color w:val="008000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8000"/>
          <w:sz w:val="24"/>
          <w:szCs w:val="24"/>
        </w:rPr>
        <w:t>"</w:t>
      </w:r>
    </w:p>
    <w:p w:rsidR="003D1BF0" w:rsidRDefault="000E3374">
      <w:pPr>
        <w:ind w:left="19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</w:p>
    <w:p w:rsidR="003D1BF0" w:rsidRDefault="000E3374">
      <w:pPr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ew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gramEnd"/>
    </w:p>
    <w:p w:rsidR="003D1BF0" w:rsidRDefault="000E3374">
      <w:pPr>
        <w:ind w:left="999" w:right="292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proofErr w:type="spellStart"/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FF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FF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FF"/>
          <w:sz w:val="24"/>
          <w:szCs w:val="24"/>
        </w:rPr>
        <w:t>P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color w:val="0000FF"/>
          <w:spacing w:val="-1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color w:val="0000FF"/>
          <w:spacing w:val="2"/>
          <w:sz w:val="24"/>
          <w:szCs w:val="24"/>
        </w:rPr>
        <w:t>=</w:t>
      </w:r>
      <w:r>
        <w:rPr>
          <w:rFonts w:ascii="Calibri" w:eastAsia="Calibri" w:hAnsi="Calibri" w:cs="Calibri"/>
          <w:color w:val="008000"/>
          <w:sz w:val="24"/>
          <w:szCs w:val="24"/>
        </w:rPr>
        <w:t>"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8000"/>
          <w:sz w:val="24"/>
          <w:szCs w:val="24"/>
        </w:rPr>
        <w:t>onts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.t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8000"/>
          <w:sz w:val="24"/>
          <w:szCs w:val="24"/>
        </w:rPr>
        <w:t>"</w:t>
      </w: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DB0801" w:rsidRDefault="000E3374" w:rsidP="00DB0801">
      <w:pPr>
        <w:spacing w:line="280" w:lineRule="exact"/>
        <w:ind w:left="2924" w:right="4128" w:hanging="55"/>
        <w:rPr>
          <w:rFonts w:ascii="Calibri" w:eastAsia="Calibri" w:hAnsi="Calibri" w:cs="Calibri"/>
          <w:color w:val="008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n</w:t>
      </w:r>
      <w:proofErr w:type="spellEnd"/>
      <w:proofErr w:type="gram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8000"/>
          <w:sz w:val="24"/>
          <w:szCs w:val="24"/>
        </w:rPr>
        <w:t>o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airline</w:t>
      </w:r>
      <w:proofErr w:type="spellEnd"/>
    </w:p>
    <w:p w:rsidR="003D1BF0" w:rsidRDefault="000E3374" w:rsidP="00DB0801">
      <w:pPr>
        <w:spacing w:line="280" w:lineRule="exact"/>
        <w:ind w:left="2924" w:right="4128" w:hanging="55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airlinei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c</w:t>
      </w:r>
      <w:proofErr w:type="spellEnd"/>
      <w:proofErr w:type="gram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sli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sm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8000"/>
          <w:sz w:val="24"/>
          <w:szCs w:val="24"/>
        </w:rPr>
        <w:t>mi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xb</w:t>
      </w:r>
      <w:r>
        <w:rPr>
          <w:rFonts w:ascii="Calibri" w:eastAsia="Calibri" w:hAnsi="Calibri" w:cs="Calibri"/>
          <w:color w:val="008000"/>
          <w:sz w:val="24"/>
          <w:szCs w:val="24"/>
        </w:rPr>
        <w:t>old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xb</w:t>
      </w:r>
      <w:r>
        <w:rPr>
          <w:rFonts w:ascii="Calibri" w:eastAsia="Calibri" w:hAnsi="Calibri" w:cs="Calibri"/>
          <w:color w:val="008000"/>
          <w:sz w:val="24"/>
          <w:szCs w:val="24"/>
        </w:rPr>
        <w:t>ol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lig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lig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640" w:right="711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ess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the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gress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D1BF0" w:rsidRDefault="003D1BF0">
      <w:pPr>
        <w:spacing w:before="16" w:line="280" w:lineRule="exact"/>
        <w:rPr>
          <w:sz w:val="28"/>
          <w:szCs w:val="28"/>
        </w:rPr>
      </w:pPr>
    </w:p>
    <w:p w:rsidR="003D1BF0" w:rsidRDefault="000E3374">
      <w:pPr>
        <w:ind w:left="640" w:right="199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ged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 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Views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some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onts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,</w:t>
      </w:r>
    </w:p>
    <w:p w:rsidR="003D1BF0" w:rsidRDefault="003D1BF0">
      <w:pPr>
        <w:spacing w:line="200" w:lineRule="exact"/>
      </w:pPr>
    </w:p>
    <w:p w:rsidR="003D1BF0" w:rsidRDefault="003D1BF0">
      <w:pPr>
        <w:spacing w:before="15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3D1BF0" w:rsidRDefault="000E3374">
      <w:pPr>
        <w:ind w:left="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“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_re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ease_versi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”.</w:t>
      </w:r>
    </w:p>
    <w:p w:rsidR="003D1BF0" w:rsidRDefault="003D1BF0">
      <w:pPr>
        <w:spacing w:line="200" w:lineRule="exact"/>
      </w:pPr>
    </w:p>
    <w:p w:rsidR="003D1BF0" w:rsidRDefault="003D1BF0">
      <w:pPr>
        <w:spacing w:before="17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t 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KIT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3D1BF0" w:rsidRDefault="003D1BF0">
      <w:pPr>
        <w:spacing w:line="200" w:lineRule="exact"/>
      </w:pPr>
    </w:p>
    <w:p w:rsidR="003D1BF0" w:rsidRDefault="003D1BF0">
      <w:pPr>
        <w:spacing w:before="13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EH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FA-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pacing w:val="2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 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:rsidR="003D1BF0" w:rsidRDefault="003D1BF0">
      <w:pPr>
        <w:spacing w:line="200" w:lineRule="exact"/>
      </w:pPr>
    </w:p>
    <w:p w:rsidR="003D1BF0" w:rsidRDefault="003D1BF0">
      <w:pPr>
        <w:spacing w:before="9" w:line="280" w:lineRule="exact"/>
        <w:rPr>
          <w:sz w:val="28"/>
          <w:szCs w:val="28"/>
        </w:rPr>
      </w:pPr>
    </w:p>
    <w:p w:rsidR="003D1BF0" w:rsidRDefault="000E3374">
      <w:pPr>
        <w:ind w:left="64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“2</w:t>
      </w:r>
      <w:r>
        <w:rPr>
          <w:rFonts w:ascii="Calibri" w:eastAsia="Calibri" w:hAnsi="Calibri" w:cs="Calibri"/>
          <w:spacing w:val="-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.0.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0E3374">
      <w:pPr>
        <w:spacing w:before="41"/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a3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0E3374">
      <w:pPr>
        <w:spacing w:before="38"/>
        <w:ind w:left="64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.C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-wra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</w:p>
    <w:p w:rsidR="003D1BF0" w:rsidRDefault="000E3374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rl=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-al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3D1BF0">
      <w:pPr>
        <w:spacing w:before="9"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280"/>
        <w:rPr>
          <w:rFonts w:ascii="Verdana" w:eastAsia="Verdana" w:hAnsi="Verdana" w:cs="Verdana"/>
          <w:sz w:val="18"/>
          <w:szCs w:val="18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.   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</w:rPr>
        <w:t>Ui</w:t>
      </w:r>
      <w:r>
        <w:rPr>
          <w:rFonts w:ascii="Segoe UI" w:eastAsia="Segoe UI" w:hAnsi="Segoe UI" w:cs="Segoe UI"/>
          <w:spacing w:val="-1"/>
        </w:rPr>
        <w:t>k</w:t>
      </w:r>
      <w:r>
        <w:rPr>
          <w:rFonts w:ascii="Segoe UI" w:eastAsia="Segoe UI" w:hAnsi="Segoe UI" w:cs="Segoe UI"/>
        </w:rPr>
        <w:t>it</w:t>
      </w:r>
      <w:proofErr w:type="spellEnd"/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3"/>
        </w:rPr>
        <w:t>V</w:t>
      </w:r>
      <w:r>
        <w:rPr>
          <w:rFonts w:ascii="Segoe UI" w:eastAsia="Segoe UI" w:hAnsi="Segoe UI" w:cs="Segoe UI"/>
          <w:spacing w:val="-1"/>
        </w:rPr>
        <w:t>ec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3"/>
        </w:rPr>
        <w:t>r</w:t>
      </w:r>
      <w:r>
        <w:rPr>
          <w:rFonts w:ascii="Segoe UI" w:eastAsia="Segoe UI" w:hAnsi="Segoe UI" w:cs="Segoe UI"/>
        </w:rPr>
        <w:t>Dr</w:t>
      </w:r>
      <w:r>
        <w:rPr>
          <w:rFonts w:ascii="Segoe UI" w:eastAsia="Segoe UI" w:hAnsi="Segoe UI" w:cs="Segoe UI"/>
          <w:spacing w:val="-1"/>
        </w:rPr>
        <w:t>a</w:t>
      </w:r>
      <w:r>
        <w:rPr>
          <w:rFonts w:ascii="Segoe UI" w:eastAsia="Segoe UI" w:hAnsi="Segoe UI" w:cs="Segoe UI"/>
          <w:spacing w:val="2"/>
        </w:rPr>
        <w:t>w</w:t>
      </w:r>
      <w:r>
        <w:rPr>
          <w:rFonts w:ascii="Segoe UI" w:eastAsia="Segoe UI" w:hAnsi="Segoe UI" w:cs="Segoe UI"/>
        </w:rPr>
        <w:t>abl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.j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v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8"/>
        </w:rPr>
        <w:t xml:space="preserve"> </w:t>
      </w:r>
      <w:r>
        <w:rPr>
          <w:rFonts w:ascii="Segoe UI" w:eastAsia="Segoe UI" w:hAnsi="Segoe UI" w:cs="Segoe UI"/>
        </w:rPr>
        <w:t xml:space="preserve">and </w:t>
      </w:r>
      <w:r>
        <w:rPr>
          <w:rFonts w:ascii="Segoe UI" w:eastAsia="Segoe UI" w:hAnsi="Segoe UI" w:cs="Segoe UI"/>
          <w:spacing w:val="-1"/>
        </w:rPr>
        <w:t>P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1"/>
        </w:rPr>
        <w:t>t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1"/>
        </w:rPr>
        <w:t>P</w:t>
      </w:r>
      <w:r>
        <w:rPr>
          <w:rFonts w:ascii="Segoe UI" w:eastAsia="Segoe UI" w:hAnsi="Segoe UI" w:cs="Segoe UI"/>
        </w:rPr>
        <w:t>ar</w:t>
      </w:r>
      <w:r>
        <w:rPr>
          <w:rFonts w:ascii="Segoe UI" w:eastAsia="Segoe UI" w:hAnsi="Segoe UI" w:cs="Segoe UI"/>
          <w:spacing w:val="1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r.java</w:t>
      </w:r>
      <w:r>
        <w:rPr>
          <w:rFonts w:ascii="Segoe UI" w:eastAsia="Segoe UI" w:hAnsi="Segoe UI" w:cs="Segoe UI"/>
          <w:spacing w:val="-13"/>
        </w:rPr>
        <w:t xml:space="preserve"> </w:t>
      </w:r>
      <w:r>
        <w:rPr>
          <w:rFonts w:ascii="Segoe UI" w:eastAsia="Segoe UI" w:hAnsi="Segoe UI" w:cs="Segoe UI"/>
        </w:rPr>
        <w:t>fr</w:t>
      </w:r>
      <w:r>
        <w:rPr>
          <w:rFonts w:ascii="Segoe UI" w:eastAsia="Segoe UI" w:hAnsi="Segoe UI" w:cs="Segoe UI"/>
          <w:spacing w:val="3"/>
        </w:rPr>
        <w:t>o</w:t>
      </w:r>
      <w:r>
        <w:rPr>
          <w:rFonts w:ascii="Segoe UI" w:eastAsia="Segoe UI" w:hAnsi="Segoe UI" w:cs="Segoe UI"/>
        </w:rPr>
        <w:t>m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AO</w:t>
      </w:r>
      <w:r>
        <w:rPr>
          <w:rFonts w:ascii="Segoe UI" w:eastAsia="Segoe UI" w:hAnsi="Segoe UI" w:cs="Segoe UI"/>
        </w:rPr>
        <w:t>SP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v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rs</w:t>
      </w:r>
      <w:r>
        <w:rPr>
          <w:rFonts w:ascii="Verdana" w:eastAsia="Verdana" w:hAnsi="Verdana" w:cs="Verdana"/>
          <w:spacing w:val="1"/>
          <w:sz w:val="18"/>
          <w:szCs w:val="18"/>
        </w:rPr>
        <w:t>io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5</w:t>
      </w:r>
      <w:r>
        <w:rPr>
          <w:rFonts w:ascii="Verdana" w:eastAsia="Verdana" w:hAnsi="Verdana" w:cs="Verdana"/>
          <w:spacing w:val="-1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0</w:t>
      </w:r>
      <w:r>
        <w:rPr>
          <w:rFonts w:ascii="Verdana" w:eastAsia="Verdana" w:hAnsi="Verdana" w:cs="Verdana"/>
          <w:spacing w:val="-1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0_</w:t>
      </w:r>
      <w:r>
        <w:rPr>
          <w:rFonts w:ascii="Verdana" w:eastAsia="Verdana" w:hAnsi="Verdana" w:cs="Verdana"/>
          <w:sz w:val="18"/>
          <w:szCs w:val="18"/>
        </w:rPr>
        <w:t>r2</w:t>
      </w:r>
    </w:p>
    <w:p w:rsidR="003D1BF0" w:rsidRDefault="003D1BF0">
      <w:pPr>
        <w:spacing w:before="2" w:line="260" w:lineRule="exact"/>
        <w:rPr>
          <w:sz w:val="26"/>
          <w:szCs w:val="26"/>
        </w:rPr>
      </w:pPr>
    </w:p>
    <w:p w:rsidR="003D1BF0" w:rsidRDefault="000E337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Kn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:rsidR="003D1BF0" w:rsidRDefault="003D1BF0">
      <w:pPr>
        <w:spacing w:before="11" w:line="280" w:lineRule="exact"/>
        <w:rPr>
          <w:sz w:val="28"/>
          <w:szCs w:val="28"/>
        </w:rPr>
      </w:pPr>
    </w:p>
    <w:p w:rsidR="003D1BF0" w:rsidRDefault="000E337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RTL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when 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pas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rd,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RTL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UIKI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proofErr w:type="spellEnd"/>
    </w:p>
    <w:p w:rsidR="003D1BF0" w:rsidRDefault="000E3374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</w:p>
    <w:p w:rsidR="003D1BF0" w:rsidRDefault="000E3374" w:rsidP="00DB0801">
      <w:pPr>
        <w:spacing w:line="276" w:lineRule="auto"/>
        <w:ind w:left="100" w:right="79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k.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m/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ssue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&amp;n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>co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sz w:val="22"/>
          <w:szCs w:val="22"/>
        </w:rPr>
        <w:t>20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atus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0P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wne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tars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Ope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ed&amp;g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upby</w:t>
      </w:r>
      <w:r>
        <w:rPr>
          <w:rFonts w:ascii="Calibri" w:eastAsia="Calibri" w:hAnsi="Calibri" w:cs="Calibri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position w:val="1"/>
          <w:sz w:val="22"/>
          <w:szCs w:val="22"/>
        </w:rPr>
        <w:t>&amp;id=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14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7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</w:p>
    <w:p w:rsidR="003D1BF0" w:rsidRDefault="000E3374">
      <w:pPr>
        <w:spacing w:before="58"/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sz w:val="36"/>
          <w:szCs w:val="36"/>
        </w:rPr>
        <w:t>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-3.</w:t>
      </w:r>
      <w:r>
        <w:rPr>
          <w:rFonts w:ascii="Arial" w:eastAsia="Arial" w:hAnsi="Arial" w:cs="Arial"/>
          <w:b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:rsidR="003D1BF0" w:rsidRDefault="000E3374">
      <w:pPr>
        <w:spacing w:before="39"/>
        <w:ind w:left="180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1.  </w:t>
      </w:r>
      <w:r>
        <w:rPr>
          <w:rFonts w:ascii="Arial" w:eastAsia="Arial" w:hAnsi="Arial" w:cs="Arial"/>
          <w:color w:val="252525"/>
          <w:spacing w:val="49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A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ribut</w:t>
      </w:r>
      <w:r>
        <w:rPr>
          <w:rFonts w:ascii="Segoe UI" w:eastAsia="Segoe UI" w:hAnsi="Segoe UI" w:cs="Segoe UI"/>
          <w:color w:val="000000"/>
          <w:spacing w:val="2"/>
        </w:rPr>
        <w:t>e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do n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have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p</w:t>
      </w:r>
      <w:r>
        <w:rPr>
          <w:rFonts w:ascii="Segoe UI" w:eastAsia="Segoe UI" w:hAnsi="Segoe UI" w:cs="Segoe UI"/>
          <w:color w:val="000000"/>
          <w:spacing w:val="3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2"/>
        </w:rPr>
        <w:t>f</w:t>
      </w:r>
      <w:r>
        <w:rPr>
          <w:rFonts w:ascii="Segoe UI" w:eastAsia="Segoe UI" w:hAnsi="Segoe UI" w:cs="Segoe UI"/>
          <w:color w:val="000000"/>
        </w:rPr>
        <w:t>ix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UIK</w:t>
      </w:r>
      <w:r>
        <w:rPr>
          <w:rFonts w:ascii="Segoe UI" w:eastAsia="Segoe UI" w:hAnsi="Segoe UI" w:cs="Segoe UI"/>
          <w:color w:val="000000"/>
          <w:spacing w:val="2"/>
        </w:rPr>
        <w:t>I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and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  <w:spacing w:val="3"/>
        </w:rPr>
        <w:t>n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</w:rPr>
        <w:t>c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  <w:spacing w:val="2"/>
        </w:rPr>
        <w:t>l</w:t>
      </w:r>
      <w:r>
        <w:rPr>
          <w:rFonts w:ascii="Segoe UI" w:eastAsia="Segoe UI" w:hAnsi="Segoe UI" w:cs="Segoe UI"/>
          <w:color w:val="000000"/>
        </w:rPr>
        <w:t>lid</w:t>
      </w:r>
      <w:r>
        <w:rPr>
          <w:rFonts w:ascii="Segoe UI" w:eastAsia="Segoe UI" w:hAnsi="Segoe UI" w:cs="Segoe UI"/>
          <w:color w:val="000000"/>
          <w:spacing w:val="1"/>
        </w:rPr>
        <w:t>e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with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  <w:spacing w:val="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f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trs</w:t>
      </w:r>
      <w:proofErr w:type="spellEnd"/>
      <w:r>
        <w:rPr>
          <w:rFonts w:ascii="Segoe UI" w:eastAsia="Segoe UI" w:hAnsi="Segoe UI" w:cs="Segoe UI"/>
          <w:color w:val="000000"/>
          <w:spacing w:val="2"/>
        </w:rPr>
        <w:t xml:space="preserve"> i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vert</w:t>
      </w:r>
      <w:r>
        <w:rPr>
          <w:rFonts w:ascii="Segoe UI" w:eastAsia="Segoe UI" w:hAnsi="Segoe UI" w:cs="Segoe UI"/>
          <w:color w:val="000000"/>
          <w:spacing w:val="2"/>
        </w:rPr>
        <w:t>i</w:t>
      </w:r>
      <w:r>
        <w:rPr>
          <w:rFonts w:ascii="Segoe UI" w:eastAsia="Segoe UI" w:hAnsi="Segoe UI" w:cs="Segoe UI"/>
          <w:color w:val="000000"/>
          <w:spacing w:val="-1"/>
        </w:rPr>
        <w:t>c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l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ap</w:t>
      </w:r>
      <w:r>
        <w:rPr>
          <w:rFonts w:ascii="Segoe UI" w:eastAsia="Segoe UI" w:hAnsi="Segoe UI" w:cs="Segoe UI"/>
          <w:color w:val="000000"/>
          <w:spacing w:val="1"/>
        </w:rPr>
        <w:t>p</w:t>
      </w:r>
      <w:r>
        <w:rPr>
          <w:rFonts w:ascii="Segoe UI" w:eastAsia="Segoe UI" w:hAnsi="Segoe UI" w:cs="Segoe UI"/>
          <w:color w:val="000000"/>
        </w:rPr>
        <w:t>s,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h</w:t>
      </w:r>
      <w:r>
        <w:rPr>
          <w:rFonts w:ascii="Segoe UI" w:eastAsia="Segoe UI" w:hAnsi="Segoe UI" w:cs="Segoe UI"/>
          <w:color w:val="000000"/>
          <w:spacing w:val="1"/>
        </w:rPr>
        <w:t>e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c</w:t>
      </w:r>
      <w:r>
        <w:rPr>
          <w:rFonts w:ascii="Segoe UI" w:eastAsia="Segoe UI" w:hAnsi="Segoe UI" w:cs="Segoe UI"/>
          <w:color w:val="000000"/>
        </w:rPr>
        <w:t>e</w:t>
      </w:r>
    </w:p>
    <w:p w:rsidR="003D1BF0" w:rsidRDefault="000E3374">
      <w:pPr>
        <w:spacing w:before="12"/>
        <w:ind w:left="540"/>
        <w:rPr>
          <w:rFonts w:ascii="Segoe UI" w:eastAsia="Segoe UI" w:hAnsi="Segoe UI" w:cs="Segoe UI"/>
        </w:rPr>
      </w:pPr>
      <w:proofErr w:type="gramStart"/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</w:rPr>
        <w:t>e</w:t>
      </w:r>
      <w:proofErr w:type="gramEnd"/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1"/>
        </w:rPr>
        <w:t>r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x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2"/>
        </w:rPr>
        <w:t>w</w:t>
      </w:r>
      <w:r>
        <w:rPr>
          <w:rFonts w:ascii="Segoe UI" w:eastAsia="Segoe UI" w:hAnsi="Segoe UI" w:cs="Segoe UI"/>
        </w:rPr>
        <w:t>ith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“</w:t>
      </w:r>
      <w:proofErr w:type="spellStart"/>
      <w:r>
        <w:rPr>
          <w:rFonts w:ascii="Segoe UI" w:eastAsia="Segoe UI" w:hAnsi="Segoe UI" w:cs="Segoe UI"/>
          <w:spacing w:val="2"/>
        </w:rPr>
        <w:t>u</w:t>
      </w:r>
      <w:r>
        <w:rPr>
          <w:rFonts w:ascii="Segoe UI" w:eastAsia="Segoe UI" w:hAnsi="Segoe UI" w:cs="Segoe UI"/>
        </w:rPr>
        <w:t>i</w:t>
      </w:r>
      <w:r>
        <w:rPr>
          <w:rFonts w:ascii="Segoe UI" w:eastAsia="Segoe UI" w:hAnsi="Segoe UI" w:cs="Segoe UI"/>
          <w:spacing w:val="-1"/>
        </w:rPr>
        <w:t>k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t</w:t>
      </w:r>
      <w:proofErr w:type="spellEnd"/>
      <w:r>
        <w:rPr>
          <w:rFonts w:ascii="Segoe UI" w:eastAsia="Segoe UI" w:hAnsi="Segoe UI" w:cs="Segoe UI"/>
        </w:rPr>
        <w:t>_</w:t>
      </w:r>
      <w:r>
        <w:rPr>
          <w:rFonts w:ascii="Segoe UI" w:eastAsia="Segoe UI" w:hAnsi="Segoe UI" w:cs="Segoe UI"/>
          <w:spacing w:val="48"/>
        </w:rPr>
        <w:t xml:space="preserve"> </w:t>
      </w:r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.</w:t>
      </w:r>
    </w:p>
    <w:p w:rsidR="003D1BF0" w:rsidRDefault="000E3374">
      <w:pPr>
        <w:spacing w:before="79"/>
        <w:ind w:left="805" w:right="838"/>
        <w:jc w:val="center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ver</w:t>
      </w:r>
      <w:r>
        <w:rPr>
          <w:rFonts w:ascii="Segoe UI" w:eastAsia="Segoe UI" w:hAnsi="Segoe UI" w:cs="Segoe UI"/>
          <w:spacing w:val="-4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r</w:t>
      </w:r>
      <w:proofErr w:type="spellEnd"/>
      <w:r>
        <w:rPr>
          <w:rFonts w:ascii="Segoe UI" w:eastAsia="Segoe UI" w:hAnsi="Segoe UI" w:cs="Segoe UI"/>
          <w:spacing w:val="2"/>
        </w:rPr>
        <w:t>/</w:t>
      </w:r>
      <w:proofErr w:type="spellStart"/>
      <w:r>
        <w:rPr>
          <w:rFonts w:ascii="Segoe UI" w:eastAsia="Segoe UI" w:hAnsi="Segoe UI" w:cs="Segoe UI"/>
        </w:rPr>
        <w:t>att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  <w:spacing w:val="-1"/>
        </w:rPr>
        <w:t>_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  <w:spacing w:val="1"/>
        </w:rPr>
        <w:t>m</w:t>
      </w:r>
      <w:r>
        <w:rPr>
          <w:rFonts w:ascii="Segoe UI" w:eastAsia="Segoe UI" w:hAnsi="Segoe UI" w:cs="Segoe UI"/>
        </w:rPr>
        <w:t>e</w:t>
      </w:r>
      <w:proofErr w:type="spellEnd"/>
      <w:r>
        <w:rPr>
          <w:rFonts w:ascii="Segoe UI" w:eastAsia="Segoe UI" w:hAnsi="Segoe UI" w:cs="Segoe UI"/>
          <w:spacing w:val="-14"/>
        </w:rPr>
        <w:t xml:space="preserve"> 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ing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u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d,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h</w:t>
      </w:r>
      <w:r>
        <w:rPr>
          <w:rFonts w:ascii="Segoe UI" w:eastAsia="Segoe UI" w:hAnsi="Segoe UI" w:cs="Segoe UI"/>
        </w:rPr>
        <w:t>as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 xml:space="preserve">be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</w:rPr>
        <w:t>ng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wi</w:t>
      </w:r>
      <w:r>
        <w:rPr>
          <w:rFonts w:ascii="Segoe UI" w:eastAsia="Segoe UI" w:hAnsi="Segoe UI" w:cs="Segoe UI"/>
          <w:spacing w:val="2"/>
        </w:rPr>
        <w:t>t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4"/>
        </w:rPr>
        <w:t xml:space="preserve"> </w:t>
      </w:r>
      <w:proofErr w:type="spellStart"/>
      <w:r>
        <w:rPr>
          <w:rFonts w:ascii="Segoe UI" w:eastAsia="Segoe UI" w:hAnsi="Segoe UI" w:cs="Segoe UI"/>
          <w:w w:val="99"/>
        </w:rPr>
        <w:t>a</w:t>
      </w:r>
      <w:r>
        <w:rPr>
          <w:rFonts w:ascii="Segoe UI" w:eastAsia="Segoe UI" w:hAnsi="Segoe UI" w:cs="Segoe UI"/>
          <w:spacing w:val="-1"/>
          <w:w w:val="99"/>
        </w:rPr>
        <w:t>t</w:t>
      </w:r>
      <w:r>
        <w:rPr>
          <w:rFonts w:ascii="Segoe UI" w:eastAsia="Segoe UI" w:hAnsi="Segoe UI" w:cs="Segoe UI"/>
          <w:w w:val="99"/>
        </w:rPr>
        <w:t>t</w:t>
      </w:r>
      <w:r>
        <w:rPr>
          <w:rFonts w:ascii="Segoe UI" w:eastAsia="Segoe UI" w:hAnsi="Segoe UI" w:cs="Segoe UI"/>
          <w:spacing w:val="2"/>
          <w:w w:val="99"/>
        </w:rPr>
        <w:t>r</w:t>
      </w:r>
      <w:proofErr w:type="spellEnd"/>
      <w:r>
        <w:rPr>
          <w:rFonts w:ascii="Segoe UI" w:eastAsia="Segoe UI" w:hAnsi="Segoe UI" w:cs="Segoe UI"/>
          <w:spacing w:val="-1"/>
          <w:w w:val="99"/>
        </w:rPr>
        <w:t>/</w:t>
      </w:r>
      <w:proofErr w:type="spellStart"/>
      <w:r>
        <w:rPr>
          <w:rFonts w:ascii="Segoe UI" w:eastAsia="Segoe UI" w:hAnsi="Segoe UI" w:cs="Segoe UI"/>
          <w:w w:val="99"/>
        </w:rPr>
        <w:t>ui</w:t>
      </w:r>
      <w:r>
        <w:rPr>
          <w:rFonts w:ascii="Segoe UI" w:eastAsia="Segoe UI" w:hAnsi="Segoe UI" w:cs="Segoe UI"/>
          <w:spacing w:val="1"/>
          <w:w w:val="99"/>
        </w:rPr>
        <w:t>k</w:t>
      </w:r>
      <w:r>
        <w:rPr>
          <w:rFonts w:ascii="Segoe UI" w:eastAsia="Segoe UI" w:hAnsi="Segoe UI" w:cs="Segoe UI"/>
          <w:w w:val="99"/>
        </w:rPr>
        <w:t>it</w:t>
      </w:r>
      <w:r>
        <w:rPr>
          <w:rFonts w:ascii="Segoe UI" w:eastAsia="Segoe UI" w:hAnsi="Segoe UI" w:cs="Segoe UI"/>
          <w:spacing w:val="1"/>
          <w:w w:val="99"/>
        </w:rPr>
        <w:t>_</w:t>
      </w:r>
      <w:r>
        <w:rPr>
          <w:rFonts w:ascii="Segoe UI" w:eastAsia="Segoe UI" w:hAnsi="Segoe UI" w:cs="Segoe UI"/>
          <w:w w:val="99"/>
        </w:rPr>
        <w:t>a</w:t>
      </w:r>
      <w:r>
        <w:rPr>
          <w:rFonts w:ascii="Segoe UI" w:eastAsia="Segoe UI" w:hAnsi="Segoe UI" w:cs="Segoe UI"/>
          <w:spacing w:val="-1"/>
          <w:w w:val="99"/>
        </w:rPr>
        <w:t>t</w:t>
      </w:r>
      <w:r>
        <w:rPr>
          <w:rFonts w:ascii="Segoe UI" w:eastAsia="Segoe UI" w:hAnsi="Segoe UI" w:cs="Segoe UI"/>
          <w:w w:val="99"/>
        </w:rPr>
        <w:t>t</w:t>
      </w:r>
      <w:r>
        <w:rPr>
          <w:rFonts w:ascii="Segoe UI" w:eastAsia="Segoe UI" w:hAnsi="Segoe UI" w:cs="Segoe UI"/>
          <w:spacing w:val="2"/>
          <w:w w:val="99"/>
        </w:rPr>
        <w:t>r</w:t>
      </w:r>
      <w:r>
        <w:rPr>
          <w:rFonts w:ascii="Segoe UI" w:eastAsia="Segoe UI" w:hAnsi="Segoe UI" w:cs="Segoe UI"/>
          <w:spacing w:val="-1"/>
          <w:w w:val="99"/>
        </w:rPr>
        <w:t>_</w:t>
      </w:r>
      <w:r>
        <w:rPr>
          <w:rFonts w:ascii="Segoe UI" w:eastAsia="Segoe UI" w:hAnsi="Segoe UI" w:cs="Segoe UI"/>
          <w:spacing w:val="2"/>
          <w:w w:val="99"/>
        </w:rPr>
        <w:t>na</w:t>
      </w:r>
      <w:r>
        <w:rPr>
          <w:rFonts w:ascii="Segoe UI" w:eastAsia="Segoe UI" w:hAnsi="Segoe UI" w:cs="Segoe UI"/>
          <w:spacing w:val="-1"/>
          <w:w w:val="99"/>
        </w:rPr>
        <w:t>me</w:t>
      </w:r>
      <w:proofErr w:type="spellEnd"/>
      <w:r>
        <w:rPr>
          <w:rFonts w:ascii="Segoe UI" w:eastAsia="Segoe UI" w:hAnsi="Segoe UI" w:cs="Segoe UI"/>
          <w:w w:val="99"/>
        </w:rPr>
        <w:t>.</w:t>
      </w:r>
    </w:p>
    <w:p w:rsidR="003D1BF0" w:rsidRDefault="003D1BF0">
      <w:pPr>
        <w:spacing w:line="200" w:lineRule="exact"/>
      </w:pPr>
    </w:p>
    <w:p w:rsidR="003D1BF0" w:rsidRDefault="003D1BF0">
      <w:pPr>
        <w:spacing w:line="280" w:lineRule="exact"/>
        <w:rPr>
          <w:sz w:val="28"/>
          <w:szCs w:val="28"/>
        </w:rPr>
      </w:pPr>
    </w:p>
    <w:p w:rsidR="003D1BF0" w:rsidRDefault="000E3374">
      <w:pPr>
        <w:ind w:left="180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2. </w:t>
      </w:r>
      <w:r>
        <w:rPr>
          <w:rFonts w:ascii="Arial" w:eastAsia="Arial" w:hAnsi="Arial" w:cs="Arial"/>
          <w:color w:val="252525"/>
          <w:spacing w:val="5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00000"/>
        </w:rPr>
        <w:t>[</w:t>
      </w:r>
      <w:r>
        <w:rPr>
          <w:rFonts w:ascii="Segoe UI" w:eastAsia="Segoe UI" w:hAnsi="Segoe UI" w:cs="Segoe UI"/>
          <w:color w:val="000000"/>
          <w:spacing w:val="-1"/>
        </w:rPr>
        <w:t>D</w:t>
      </w:r>
      <w:r>
        <w:rPr>
          <w:rFonts w:ascii="Segoe UI" w:eastAsia="Segoe UI" w:hAnsi="Segoe UI" w:cs="Segoe UI"/>
          <w:color w:val="000000"/>
        </w:rPr>
        <w:t>E10522]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R</w:t>
      </w:r>
      <w:r>
        <w:rPr>
          <w:rFonts w:ascii="Segoe UI" w:eastAsia="Segoe UI" w:hAnsi="Segoe UI" w:cs="Segoe UI"/>
          <w:color w:val="000000"/>
        </w:rPr>
        <w:t>adio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butt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sh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wing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2"/>
        </w:rPr>
        <w:t>d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vi</w:t>
      </w:r>
      <w:r>
        <w:rPr>
          <w:rFonts w:ascii="Segoe UI" w:eastAsia="Segoe UI" w:hAnsi="Segoe UI" w:cs="Segoe UI"/>
          <w:color w:val="000000"/>
          <w:spacing w:val="2"/>
        </w:rPr>
        <w:t>c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s.</w:t>
      </w:r>
    </w:p>
    <w:p w:rsidR="003D1BF0" w:rsidRDefault="003D1BF0">
      <w:pPr>
        <w:spacing w:before="7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z w:val="36"/>
          <w:szCs w:val="36"/>
        </w:rPr>
        <w:t>-2.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sz w:val="36"/>
          <w:szCs w:val="36"/>
        </w:rPr>
        <w:t>.2</w:t>
      </w:r>
    </w:p>
    <w:p w:rsidR="003D1BF0" w:rsidRDefault="000E3374">
      <w:pPr>
        <w:spacing w:before="40"/>
        <w:ind w:left="183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86</w:t>
      </w:r>
      <w:r>
        <w:rPr>
          <w:rFonts w:ascii="Arial" w:eastAsia="Arial" w:hAnsi="Arial" w:cs="Arial"/>
          <w:color w:val="000000"/>
          <w:sz w:val="24"/>
          <w:szCs w:val="24"/>
        </w:rPr>
        <w:t>]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A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ribute</w:t>
      </w:r>
      <w:r>
        <w:rPr>
          <w:rFonts w:ascii="Segoe UI" w:eastAsia="Segoe UI" w:hAnsi="Segoe UI" w:cs="Segoe UI"/>
          <w:color w:val="000000"/>
          <w:spacing w:val="-8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" </w:t>
      </w:r>
      <w:proofErr w:type="spellStart"/>
      <w:proofErr w:type="gramStart"/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  <w:spacing w:val="2"/>
        </w:rPr>
        <w:t>r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  <w:spacing w:val="-1"/>
        </w:rPr>
        <w:t>keC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lor</w:t>
      </w:r>
      <w:proofErr w:type="spellEnd"/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,</w:t>
      </w:r>
      <w:proofErr w:type="gramEnd"/>
      <w:r>
        <w:rPr>
          <w:rFonts w:ascii="Segoe UI" w:eastAsia="Segoe UI" w:hAnsi="Segoe UI" w:cs="Segoe UI"/>
          <w:color w:val="000000"/>
          <w:spacing w:val="3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nab</w:t>
      </w:r>
      <w:r>
        <w:rPr>
          <w:rFonts w:ascii="Segoe UI" w:eastAsia="Segoe UI" w:hAnsi="Segoe UI" w:cs="Segoe UI"/>
          <w:color w:val="000000"/>
          <w:spacing w:val="2"/>
        </w:rPr>
        <w:t>l</w:t>
      </w:r>
      <w:r>
        <w:rPr>
          <w:rFonts w:ascii="Segoe UI" w:eastAsia="Segoe UI" w:hAnsi="Segoe UI" w:cs="Segoe UI"/>
          <w:color w:val="000000"/>
          <w:spacing w:val="-1"/>
        </w:rPr>
        <w:t>eC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lor</w:t>
      </w:r>
      <w:proofErr w:type="spellEnd"/>
      <w:r>
        <w:rPr>
          <w:rFonts w:ascii="Segoe UI" w:eastAsia="Segoe UI" w:hAnsi="Segoe UI" w:cs="Segoe UI"/>
          <w:color w:val="000000"/>
          <w:spacing w:val="-10"/>
        </w:rPr>
        <w:t xml:space="preserve"> </w:t>
      </w:r>
      <w:r>
        <w:rPr>
          <w:rFonts w:ascii="Segoe UI" w:eastAsia="Segoe UI" w:hAnsi="Segoe UI" w:cs="Segoe UI"/>
          <w:color w:val="000000"/>
        </w:rPr>
        <w:t>, c</w:t>
      </w:r>
      <w:r>
        <w:rPr>
          <w:rFonts w:ascii="Segoe UI" w:eastAsia="Segoe UI" w:hAnsi="Segoe UI" w:cs="Segoe UI"/>
          <w:color w:val="000000"/>
          <w:spacing w:val="2"/>
        </w:rPr>
        <w:t>h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1"/>
        </w:rPr>
        <w:t>c</w:t>
      </w:r>
      <w:r>
        <w:rPr>
          <w:rFonts w:ascii="Segoe UI" w:eastAsia="Segoe UI" w:hAnsi="Segoe UI" w:cs="Segoe UI"/>
          <w:color w:val="000000"/>
          <w:spacing w:val="-1"/>
        </w:rPr>
        <w:t>ke</w:t>
      </w:r>
      <w:r>
        <w:rPr>
          <w:rFonts w:ascii="Segoe UI" w:eastAsia="Segoe UI" w:hAnsi="Segoe UI" w:cs="Segoe UI"/>
          <w:color w:val="000000"/>
        </w:rPr>
        <w:t>d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, </w:t>
      </w:r>
      <w:proofErr w:type="spellStart"/>
      <w:r>
        <w:rPr>
          <w:rFonts w:ascii="Segoe UI" w:eastAsia="Segoe UI" w:hAnsi="Segoe UI" w:cs="Segoe UI"/>
          <w:color w:val="000000"/>
          <w:spacing w:val="2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xtV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lue</w:t>
      </w:r>
      <w:proofErr w:type="spellEnd"/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" do</w:t>
      </w:r>
      <w:r>
        <w:rPr>
          <w:rFonts w:ascii="Segoe UI" w:eastAsia="Segoe UI" w:hAnsi="Segoe UI" w:cs="Segoe UI"/>
          <w:color w:val="000000"/>
          <w:spacing w:val="-1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  <w:spacing w:val="3"/>
        </w:rPr>
        <w:t>h</w:t>
      </w:r>
      <w:r>
        <w:rPr>
          <w:rFonts w:ascii="Segoe UI" w:eastAsia="Segoe UI" w:hAnsi="Segoe UI" w:cs="Segoe UI"/>
          <w:color w:val="000000"/>
        </w:rPr>
        <w:t>ave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p</w:t>
      </w:r>
      <w:r>
        <w:rPr>
          <w:rFonts w:ascii="Segoe UI" w:eastAsia="Segoe UI" w:hAnsi="Segoe UI" w:cs="Segoe UI"/>
          <w:color w:val="000000"/>
          <w:spacing w:val="1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2"/>
        </w:rPr>
        <w:t>f</w:t>
      </w:r>
      <w:r>
        <w:rPr>
          <w:rFonts w:ascii="Segoe UI" w:eastAsia="Segoe UI" w:hAnsi="Segoe UI" w:cs="Segoe UI"/>
          <w:color w:val="000000"/>
        </w:rPr>
        <w:t>ix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UI</w:t>
      </w:r>
      <w:r>
        <w:rPr>
          <w:rFonts w:ascii="Segoe UI" w:eastAsia="Segoe UI" w:hAnsi="Segoe UI" w:cs="Segoe UI"/>
          <w:color w:val="000000"/>
          <w:spacing w:val="2"/>
        </w:rPr>
        <w:t>K</w:t>
      </w:r>
      <w:r>
        <w:rPr>
          <w:rFonts w:ascii="Segoe UI" w:eastAsia="Segoe UI" w:hAnsi="Segoe UI" w:cs="Segoe UI"/>
          <w:color w:val="000000"/>
        </w:rPr>
        <w:t>IT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nd</w:t>
      </w:r>
    </w:p>
    <w:p w:rsidR="003D1BF0" w:rsidRDefault="000E3374">
      <w:pPr>
        <w:spacing w:before="11"/>
        <w:ind w:left="130"/>
        <w:rPr>
          <w:rFonts w:ascii="Segoe UI" w:eastAsia="Segoe UI" w:hAnsi="Segoe UI" w:cs="Segoe UI"/>
        </w:rPr>
      </w:pPr>
      <w:proofErr w:type="gramStart"/>
      <w:r>
        <w:rPr>
          <w:rFonts w:ascii="Segoe UI" w:eastAsia="Segoe UI" w:hAnsi="Segoe UI" w:cs="Segoe UI"/>
        </w:rPr>
        <w:t>na</w:t>
      </w:r>
      <w:r>
        <w:rPr>
          <w:rFonts w:ascii="Segoe UI" w:eastAsia="Segoe UI" w:hAnsi="Segoe UI" w:cs="Segoe UI"/>
          <w:spacing w:val="1"/>
        </w:rPr>
        <w:t>m</w:t>
      </w:r>
      <w:r>
        <w:rPr>
          <w:rFonts w:ascii="Segoe UI" w:eastAsia="Segoe UI" w:hAnsi="Segoe UI" w:cs="Segoe UI"/>
        </w:rPr>
        <w:t>e</w:t>
      </w:r>
      <w:proofErr w:type="gramEnd"/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  <w:spacing w:val="1"/>
        </w:rPr>
        <w:t>o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2"/>
        </w:rPr>
        <w:t>l</w:t>
      </w:r>
      <w:r>
        <w:rPr>
          <w:rFonts w:ascii="Segoe UI" w:eastAsia="Segoe UI" w:hAnsi="Segoe UI" w:cs="Segoe UI"/>
        </w:rPr>
        <w:t>id</w:t>
      </w:r>
      <w:r>
        <w:rPr>
          <w:rFonts w:ascii="Segoe UI" w:eastAsia="Segoe UI" w:hAnsi="Segoe UI" w:cs="Segoe UI"/>
          <w:spacing w:val="1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with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3"/>
        </w:rPr>
        <w:t>n</w:t>
      </w:r>
      <w:r>
        <w:rPr>
          <w:rFonts w:ascii="Segoe UI" w:eastAsia="Segoe UI" w:hAnsi="Segoe UI" w:cs="Segoe UI"/>
        </w:rPr>
        <w:t>ame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1"/>
        </w:rPr>
        <w:t>o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1"/>
        </w:rPr>
        <w:t xml:space="preserve"> </w:t>
      </w:r>
      <w:proofErr w:type="spellStart"/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trs</w:t>
      </w:r>
      <w:proofErr w:type="spellEnd"/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in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  <w:spacing w:val="3"/>
        </w:rPr>
        <w:t>v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rti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al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ap</w:t>
      </w:r>
      <w:r>
        <w:rPr>
          <w:rFonts w:ascii="Segoe UI" w:eastAsia="Segoe UI" w:hAnsi="Segoe UI" w:cs="Segoe UI"/>
          <w:spacing w:val="3"/>
        </w:rPr>
        <w:t>p</w:t>
      </w:r>
      <w:r>
        <w:rPr>
          <w:rFonts w:ascii="Segoe UI" w:eastAsia="Segoe UI" w:hAnsi="Segoe UI" w:cs="Segoe UI"/>
        </w:rPr>
        <w:t>s,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1"/>
        </w:rPr>
        <w:t>r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fi</w:t>
      </w:r>
      <w:r>
        <w:rPr>
          <w:rFonts w:ascii="Segoe UI" w:eastAsia="Segoe UI" w:hAnsi="Segoe UI" w:cs="Segoe UI"/>
          <w:spacing w:val="2"/>
        </w:rPr>
        <w:t>x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w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“</w:t>
      </w:r>
      <w:proofErr w:type="spellStart"/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2"/>
        </w:rPr>
        <w:t>ik</w:t>
      </w:r>
      <w:r>
        <w:rPr>
          <w:rFonts w:ascii="Segoe UI" w:eastAsia="Segoe UI" w:hAnsi="Segoe UI" w:cs="Segoe UI"/>
        </w:rPr>
        <w:t>it</w:t>
      </w:r>
      <w:proofErr w:type="spellEnd"/>
      <w:r>
        <w:rPr>
          <w:rFonts w:ascii="Segoe UI" w:eastAsia="Segoe UI" w:hAnsi="Segoe UI" w:cs="Segoe UI"/>
        </w:rPr>
        <w:t>_</w:t>
      </w:r>
      <w:r>
        <w:rPr>
          <w:rFonts w:ascii="Segoe UI" w:eastAsia="Segoe UI" w:hAnsi="Segoe UI" w:cs="Segoe UI"/>
          <w:spacing w:val="48"/>
        </w:rPr>
        <w:t xml:space="preserve"> </w:t>
      </w:r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.</w:t>
      </w:r>
    </w:p>
    <w:p w:rsidR="003D1BF0" w:rsidRDefault="003D1BF0">
      <w:pPr>
        <w:spacing w:before="9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z w:val="36"/>
          <w:szCs w:val="36"/>
        </w:rPr>
        <w:t>-2.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sz w:val="36"/>
          <w:szCs w:val="36"/>
        </w:rPr>
        <w:t>.1</w:t>
      </w:r>
    </w:p>
    <w:p w:rsidR="003D1BF0" w:rsidRDefault="000E3374">
      <w:pPr>
        <w:spacing w:before="41" w:line="240" w:lineRule="exact"/>
        <w:ind w:left="490" w:right="492" w:hanging="3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1.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0]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p</w:t>
      </w:r>
      <w:r>
        <w:rPr>
          <w:rFonts w:ascii="Arial" w:eastAsia="Arial" w:hAnsi="Arial" w:cs="Arial"/>
          <w:color w:val="252525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-1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rr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-4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>(</w:t>
      </w:r>
      <w:proofErr w:type="gramEnd"/>
      <w:r>
        <w:rPr>
          <w:rFonts w:ascii="Arial" w:eastAsia="Arial" w:hAnsi="Arial" w:cs="Arial"/>
          <w:color w:val="252525"/>
          <w:spacing w:val="-3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52525"/>
          <w:sz w:val="22"/>
          <w:szCs w:val="22"/>
        </w:rPr>
        <w:t>g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>)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n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n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li</w:t>
      </w:r>
      <w:r>
        <w:rPr>
          <w:rFonts w:ascii="Arial" w:eastAsia="Arial" w:hAnsi="Arial" w:cs="Arial"/>
          <w:color w:val="252525"/>
          <w:sz w:val="22"/>
          <w:szCs w:val="22"/>
        </w:rPr>
        <w:t>ne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>f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rm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52525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c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u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om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or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2.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1]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52525"/>
          <w:sz w:val="22"/>
          <w:szCs w:val="22"/>
        </w:rPr>
        <w:t>p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b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4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u 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 supp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P</w:t>
      </w:r>
      <w:r>
        <w:rPr>
          <w:rFonts w:ascii="Arial" w:eastAsia="Arial" w:hAnsi="Arial" w:cs="Arial"/>
          <w:color w:val="252525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ili</w:t>
      </w:r>
      <w:r>
        <w:rPr>
          <w:rFonts w:ascii="Arial" w:eastAsia="Arial" w:hAnsi="Arial" w:cs="Arial"/>
          <w:color w:val="252525"/>
          <w:sz w:val="22"/>
          <w:szCs w:val="22"/>
        </w:rPr>
        <w:t>ps l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o as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52525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ot</w:t>
      </w:r>
      <w:r>
        <w:rPr>
          <w:rFonts w:ascii="Arial" w:eastAsia="Arial" w:hAnsi="Arial" w:cs="Arial"/>
          <w:color w:val="252525"/>
          <w:sz w:val="22"/>
          <w:szCs w:val="22"/>
        </w:rPr>
        <w:t>er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b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el</w:t>
      </w:r>
      <w:r>
        <w:rPr>
          <w:rFonts w:ascii="Arial" w:eastAsia="Arial" w:hAnsi="Arial" w:cs="Arial"/>
          <w:color w:val="252525"/>
          <w:sz w:val="22"/>
          <w:szCs w:val="22"/>
        </w:rPr>
        <w:t>ow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4.1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v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ces</w:t>
      </w:r>
    </w:p>
    <w:p w:rsidR="003D1BF0" w:rsidRDefault="000E3374">
      <w:pPr>
        <w:spacing w:before="22"/>
        <w:ind w:left="1560" w:right="844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updateSmartFooter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 xml:space="preserve">View v) is changed to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updateSmartFooter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 xml:space="preserve">View </w:t>
      </w:r>
      <w:proofErr w:type="spellStart"/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>v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,int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size);</w:t>
      </w:r>
    </w:p>
    <w:p w:rsidR="003D1BF0" w:rsidRDefault="003D1BF0">
      <w:pPr>
        <w:spacing w:before="6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2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ambria" w:eastAsia="Cambria" w:hAnsi="Cambria" w:cs="Cambria"/>
          <w:color w:val="252525"/>
          <w:sz w:val="23"/>
          <w:szCs w:val="23"/>
        </w:rPr>
        <w:t>Th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color w:val="252525"/>
          <w:sz w:val="23"/>
          <w:szCs w:val="23"/>
        </w:rPr>
        <w:t>s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color w:val="252525"/>
          <w:sz w:val="23"/>
          <w:szCs w:val="23"/>
        </w:rPr>
        <w:t>api</w:t>
      </w:r>
      <w:proofErr w:type="spellEnd"/>
      <w:r>
        <w:rPr>
          <w:rFonts w:ascii="Cambria" w:eastAsia="Cambria" w:hAnsi="Cambria" w:cs="Cambria"/>
          <w:color w:val="252525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252525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z w:val="23"/>
          <w:szCs w:val="23"/>
        </w:rPr>
        <w:t>ds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o 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e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252525"/>
          <w:sz w:val="23"/>
          <w:szCs w:val="23"/>
        </w:rPr>
        <w:t>al</w:t>
      </w:r>
      <w:r>
        <w:rPr>
          <w:rFonts w:ascii="Cambria" w:eastAsia="Cambria" w:hAnsi="Cambria" w:cs="Cambria"/>
          <w:color w:val="252525"/>
          <w:spacing w:val="-2"/>
          <w:sz w:val="23"/>
          <w:szCs w:val="23"/>
        </w:rPr>
        <w:t>l</w:t>
      </w:r>
      <w:r>
        <w:rPr>
          <w:rFonts w:ascii="Cambria" w:eastAsia="Cambria" w:hAnsi="Cambria" w:cs="Cambria"/>
          <w:color w:val="252525"/>
          <w:sz w:val="23"/>
          <w:szCs w:val="23"/>
        </w:rPr>
        <w:t>ed b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z w:val="23"/>
          <w:szCs w:val="23"/>
        </w:rPr>
        <w:t>fo</w:t>
      </w:r>
      <w:r>
        <w:rPr>
          <w:rFonts w:ascii="Cambria" w:eastAsia="Cambria" w:hAnsi="Cambria" w:cs="Cambria"/>
          <w:color w:val="252525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color w:val="252525"/>
          <w:sz w:val="23"/>
          <w:szCs w:val="23"/>
        </w:rPr>
        <w:t>e se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tt</w:t>
      </w:r>
      <w:r>
        <w:rPr>
          <w:rFonts w:ascii="Cambria" w:eastAsia="Cambria" w:hAnsi="Cambria" w:cs="Cambria"/>
          <w:color w:val="252525"/>
          <w:sz w:val="23"/>
          <w:szCs w:val="23"/>
        </w:rPr>
        <w:t>i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252525"/>
          <w:sz w:val="23"/>
          <w:szCs w:val="23"/>
        </w:rPr>
        <w:t>g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z w:val="23"/>
          <w:szCs w:val="23"/>
        </w:rPr>
        <w:t>ada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pt</w:t>
      </w:r>
      <w:r>
        <w:rPr>
          <w:rFonts w:ascii="Cambria" w:eastAsia="Cambria" w:hAnsi="Cambria" w:cs="Cambria"/>
          <w:color w:val="252525"/>
          <w:sz w:val="23"/>
          <w:szCs w:val="23"/>
        </w:rPr>
        <w:t>er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color w:val="252525"/>
          <w:sz w:val="23"/>
          <w:szCs w:val="23"/>
        </w:rPr>
        <w:t>o list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size is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list.s</w:t>
      </w:r>
      <w:r>
        <w:rPr>
          <w:rFonts w:ascii="Courier New" w:eastAsia="Courier New" w:hAnsi="Courier New" w:cs="Courier New"/>
          <w:color w:val="000000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ze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()</w:t>
      </w:r>
      <w:proofErr w:type="gramEnd"/>
    </w:p>
    <w:p w:rsidR="003D1BF0" w:rsidRDefault="003D1BF0">
      <w:pPr>
        <w:spacing w:line="200" w:lineRule="exact"/>
      </w:pP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3.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2</w:t>
      </w:r>
      <w:proofErr w:type="gramStart"/>
      <w:r>
        <w:rPr>
          <w:rFonts w:ascii="Arial" w:eastAsia="Arial" w:hAnsi="Arial" w:cs="Arial"/>
          <w:color w:val="252525"/>
          <w:sz w:val="22"/>
          <w:szCs w:val="22"/>
        </w:rPr>
        <w:t>]F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x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proofErr w:type="gramEnd"/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di</w:t>
      </w:r>
      <w:r>
        <w:rPr>
          <w:rFonts w:ascii="Arial" w:eastAsia="Arial" w:hAnsi="Arial" w:cs="Arial"/>
          <w:color w:val="252525"/>
          <w:sz w:val="22"/>
          <w:szCs w:val="22"/>
        </w:rPr>
        <w:t>o But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on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ssue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52525"/>
          <w:sz w:val="22"/>
          <w:szCs w:val="22"/>
        </w:rPr>
        <w:t>or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color w:val="252525"/>
          <w:sz w:val="22"/>
          <w:szCs w:val="22"/>
        </w:rPr>
        <w:t>ote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4 d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ev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ces</w:t>
      </w:r>
    </w:p>
    <w:p w:rsidR="003D1BF0" w:rsidRDefault="003D1BF0">
      <w:pPr>
        <w:spacing w:before="3" w:line="140" w:lineRule="exact"/>
        <w:rPr>
          <w:sz w:val="15"/>
          <w:szCs w:val="15"/>
        </w:rPr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2.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2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-02-2016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eted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Action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 xml:space="preserve">/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oolbar</w:t>
      </w:r>
    </w:p>
    <w:p w:rsidR="003D1BF0" w:rsidRDefault="000E3374">
      <w:pPr>
        <w:spacing w:before="25" w:line="260" w:lineRule="auto"/>
        <w:ind w:left="106" w:right="757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Social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 Spring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Board Lists</w:t>
      </w: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F</w:t>
      </w:r>
      <w:r>
        <w:rPr>
          <w:rFonts w:ascii="Arial" w:eastAsia="Arial" w:hAnsi="Arial" w:cs="Arial"/>
          <w:color w:val="252525"/>
          <w:sz w:val="26"/>
          <w:szCs w:val="26"/>
        </w:rPr>
        <w:t>orms</w:t>
      </w:r>
    </w:p>
    <w:p w:rsidR="003D1BF0" w:rsidRDefault="000E3374">
      <w:pPr>
        <w:spacing w:before="27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Butt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and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tons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icon</w:t>
      </w:r>
    </w:p>
    <w:p w:rsidR="003D1BF0" w:rsidRDefault="000E3374">
      <w:pPr>
        <w:spacing w:before="25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Progre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nn</w:t>
      </w:r>
      <w:r>
        <w:rPr>
          <w:rFonts w:ascii="Arial" w:eastAsia="Arial" w:hAnsi="Arial" w:cs="Arial"/>
          <w:color w:val="252525"/>
          <w:sz w:val="26"/>
          <w:szCs w:val="26"/>
        </w:rPr>
        <w:t>er</w:t>
      </w:r>
    </w:p>
    <w:p w:rsidR="003D1BF0" w:rsidRDefault="000E3374">
      <w:pPr>
        <w:spacing w:before="25" w:line="260" w:lineRule="auto"/>
        <w:ind w:left="106" w:right="777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Controls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 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 w:rsidP="00DB0801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Pop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verme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uCards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 xml:space="preserve"> 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orit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 Picker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</w:p>
    <w:p w:rsidR="003D1BF0" w:rsidRDefault="000E3374">
      <w:pPr>
        <w:spacing w:before="6"/>
        <w:ind w:left="106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UIKit</w:t>
      </w:r>
      <w:proofErr w:type="spellEnd"/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2.0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rele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se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em</w:t>
      </w:r>
      <w:r>
        <w:rPr>
          <w:rFonts w:ascii="Arial" w:eastAsia="Arial" w:hAnsi="Arial" w:cs="Arial"/>
          <w:color w:val="252525"/>
          <w:sz w:val="26"/>
          <w:szCs w:val="26"/>
        </w:rPr>
        <w:t>oves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hemeU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ils</w:t>
      </w:r>
      <w:proofErr w:type="spellEnd"/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ss.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 xml:space="preserve">If </w:t>
      </w:r>
      <w:r>
        <w:rPr>
          <w:rFonts w:ascii="Segoe UI" w:eastAsia="Segoe UI" w:hAnsi="Segoe UI" w:cs="Segoe UI"/>
          <w:spacing w:val="-1"/>
          <w:sz w:val="18"/>
          <w:szCs w:val="18"/>
        </w:rPr>
        <w:t>y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a</w:t>
      </w:r>
      <w:r>
        <w:rPr>
          <w:rFonts w:ascii="Segoe UI" w:eastAsia="Segoe UI" w:hAnsi="Segoe UI" w:cs="Segoe UI"/>
          <w:spacing w:val="-1"/>
          <w:sz w:val="18"/>
          <w:szCs w:val="18"/>
        </w:rPr>
        <w:t>p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si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g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t</w:t>
      </w:r>
      <w:r>
        <w:rPr>
          <w:rFonts w:ascii="Segoe UI" w:eastAsia="Segoe UI" w:hAnsi="Segoe UI" w:cs="Segoe UI"/>
          <w:spacing w:val="-1"/>
          <w:sz w:val="18"/>
          <w:szCs w:val="18"/>
        </w:rPr>
        <w:t>h</w:t>
      </w:r>
      <w:r>
        <w:rPr>
          <w:rFonts w:ascii="Segoe UI" w:eastAsia="Segoe UI" w:hAnsi="Segoe UI" w:cs="Segoe UI"/>
          <w:sz w:val="18"/>
          <w:szCs w:val="18"/>
        </w:rPr>
        <w:t>is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c</w:t>
      </w:r>
      <w:r>
        <w:rPr>
          <w:rFonts w:ascii="Segoe UI" w:eastAsia="Segoe UI" w:hAnsi="Segoe UI" w:cs="Segoe UI"/>
          <w:sz w:val="18"/>
          <w:szCs w:val="18"/>
        </w:rPr>
        <w:t>l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z w:val="18"/>
          <w:szCs w:val="18"/>
        </w:rPr>
        <w:t>ss</w:t>
      </w:r>
      <w:r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f</w:t>
      </w:r>
      <w:r>
        <w:rPr>
          <w:rFonts w:ascii="Segoe UI" w:eastAsia="Segoe UI" w:hAnsi="Segoe UI" w:cs="Segoe UI"/>
          <w:sz w:val="18"/>
          <w:szCs w:val="18"/>
        </w:rPr>
        <w:t>or</w:t>
      </w:r>
      <w:r>
        <w:rPr>
          <w:rFonts w:ascii="Segoe UI" w:eastAsia="Segoe UI" w:hAnsi="Segoe UI" w:cs="Segoe UI"/>
          <w:spacing w:val="-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 xml:space="preserve">set </w:t>
      </w: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, Re</w:t>
      </w:r>
      <w:r>
        <w:rPr>
          <w:rFonts w:ascii="Segoe UI" w:eastAsia="Segoe UI" w:hAnsi="Segoe UI" w:cs="Segoe UI"/>
          <w:spacing w:val="1"/>
          <w:sz w:val="18"/>
          <w:szCs w:val="18"/>
        </w:rPr>
        <w:t>f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BasicSe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docx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(</w:t>
      </w:r>
      <w:r>
        <w:rPr>
          <w:rFonts w:ascii="Segoe UI" w:eastAsia="Segoe UI" w:hAnsi="Segoe UI" w:cs="Segoe UI"/>
          <w:sz w:val="18"/>
          <w:szCs w:val="18"/>
        </w:rPr>
        <w:t xml:space="preserve">set </w:t>
      </w: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)</w:t>
      </w:r>
    </w:p>
    <w:p w:rsidR="003D1BF0" w:rsidRDefault="000E3374">
      <w:pPr>
        <w:spacing w:before="23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Ja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Do</w:t>
      </w:r>
      <w:r>
        <w:rPr>
          <w:rFonts w:ascii="Arial" w:eastAsia="Arial" w:hAnsi="Arial" w:cs="Arial"/>
          <w:color w:val="252525"/>
          <w:sz w:val="26"/>
          <w:szCs w:val="26"/>
        </w:rPr>
        <w:t>c.zip</w:t>
      </w:r>
      <w:r>
        <w:rPr>
          <w:rFonts w:ascii="Arial" w:eastAsia="Arial" w:hAnsi="Arial" w:cs="Arial"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Doc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ment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on.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pacing w:val="1"/>
          <w:sz w:val="18"/>
          <w:szCs w:val="18"/>
        </w:rPr>
        <w:t>(U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zip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proofErr w:type="gramStart"/>
      <w:r>
        <w:rPr>
          <w:rFonts w:ascii="Segoe UI" w:eastAsia="Segoe UI" w:hAnsi="Segoe UI" w:cs="Segoe UI"/>
          <w:sz w:val="18"/>
          <w:szCs w:val="18"/>
        </w:rPr>
        <w:t>Jav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pacing w:val="1"/>
          <w:sz w:val="18"/>
          <w:szCs w:val="18"/>
        </w:rPr>
        <w:t>D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zip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,</w:t>
      </w:r>
      <w:r>
        <w:rPr>
          <w:rFonts w:ascii="Segoe UI" w:eastAsia="Segoe UI" w:hAnsi="Segoe UI" w:cs="Segoe UI"/>
          <w:sz w:val="18"/>
          <w:szCs w:val="18"/>
        </w:rPr>
        <w:t>op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n</w:t>
      </w:r>
      <w:proofErr w:type="gramEnd"/>
      <w:r>
        <w:rPr>
          <w:rFonts w:ascii="Segoe UI" w:eastAsia="Segoe UI" w:hAnsi="Segoe UI" w:cs="Segoe UI"/>
          <w:sz w:val="18"/>
          <w:szCs w:val="18"/>
        </w:rPr>
        <w:t xml:space="preserve"> 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-1"/>
          <w:sz w:val="18"/>
          <w:szCs w:val="18"/>
        </w:rPr>
        <w:t>ex.ht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l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sea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z w:val="18"/>
          <w:szCs w:val="18"/>
        </w:rPr>
        <w:t xml:space="preserve">h </w:t>
      </w:r>
      <w:proofErr w:type="spellStart"/>
      <w:r>
        <w:rPr>
          <w:rFonts w:ascii="Segoe UI" w:eastAsia="Segoe UI" w:hAnsi="Segoe UI" w:cs="Segoe UI"/>
          <w:spacing w:val="-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a</w:t>
      </w:r>
      <w:r>
        <w:rPr>
          <w:rFonts w:ascii="Segoe UI" w:eastAsia="Segoe UI" w:hAnsi="Segoe UI" w:cs="Segoe UI"/>
          <w:spacing w:val="-1"/>
          <w:sz w:val="18"/>
          <w:szCs w:val="18"/>
        </w:rPr>
        <w:t>i</w:t>
      </w:r>
      <w:r>
        <w:rPr>
          <w:rFonts w:ascii="Segoe UI" w:eastAsia="Segoe UI" w:hAnsi="Segoe UI" w:cs="Segoe UI"/>
          <w:spacing w:val="1"/>
          <w:sz w:val="18"/>
          <w:szCs w:val="18"/>
        </w:rPr>
        <w:t>n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iv</w:t>
      </w:r>
      <w:r>
        <w:rPr>
          <w:rFonts w:ascii="Segoe UI" w:eastAsia="Segoe UI" w:hAnsi="Segoe UI" w:cs="Segoe UI"/>
          <w:spacing w:val="2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y</w:t>
      </w:r>
      <w:proofErr w:type="spellEnd"/>
      <w:r>
        <w:rPr>
          <w:rFonts w:ascii="Segoe UI" w:eastAsia="Segoe UI" w:hAnsi="Segoe UI" w:cs="Segoe UI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h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n</w:t>
      </w:r>
      <w:r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sea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z w:val="18"/>
          <w:szCs w:val="18"/>
        </w:rPr>
        <w:t xml:space="preserve">h </w:t>
      </w:r>
      <w:r>
        <w:rPr>
          <w:rFonts w:ascii="Segoe UI" w:eastAsia="Segoe UI" w:hAnsi="Segoe UI" w:cs="Segoe UI"/>
          <w:spacing w:val="-1"/>
          <w:sz w:val="18"/>
          <w:szCs w:val="18"/>
        </w:rPr>
        <w:t>f</w:t>
      </w:r>
      <w:r>
        <w:rPr>
          <w:rFonts w:ascii="Segoe UI" w:eastAsia="Segoe UI" w:hAnsi="Segoe UI" w:cs="Segoe UI"/>
          <w:sz w:val="18"/>
          <w:szCs w:val="18"/>
        </w:rPr>
        <w:t>or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q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2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c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po</w:t>
      </w:r>
      <w:r>
        <w:rPr>
          <w:rFonts w:ascii="Segoe UI" w:eastAsia="Segoe UI" w:hAnsi="Segoe UI" w:cs="Segoe UI"/>
          <w:spacing w:val="-1"/>
          <w:sz w:val="18"/>
          <w:szCs w:val="18"/>
        </w:rPr>
        <w:t>nent</w:t>
      </w:r>
      <w:r>
        <w:rPr>
          <w:rFonts w:ascii="Segoe UI" w:eastAsia="Segoe UI" w:hAnsi="Segoe UI" w:cs="Segoe UI"/>
          <w:sz w:val="18"/>
          <w:szCs w:val="18"/>
        </w:rPr>
        <w:t>s)</w:t>
      </w:r>
    </w:p>
    <w:p w:rsidR="003D1BF0" w:rsidRDefault="003D1BF0">
      <w:pPr>
        <w:spacing w:before="2"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heming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g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2"/>
          <w:sz w:val="18"/>
          <w:szCs w:val="18"/>
        </w:rPr>
        <w:t>i</w:t>
      </w:r>
      <w:r>
        <w:rPr>
          <w:rFonts w:ascii="Segoe UI" w:eastAsia="Segoe UI" w:hAnsi="Segoe UI" w:cs="Segoe UI"/>
          <w:sz w:val="18"/>
          <w:szCs w:val="18"/>
        </w:rPr>
        <w:t xml:space="preserve">n </w:t>
      </w:r>
      <w:r>
        <w:rPr>
          <w:rFonts w:ascii="Segoe UI" w:eastAsia="Segoe UI" w:hAnsi="Segoe UI" w:cs="Segoe UI"/>
          <w:spacing w:val="-1"/>
          <w:sz w:val="18"/>
          <w:szCs w:val="18"/>
        </w:rPr>
        <w:t>An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z w:val="18"/>
          <w:szCs w:val="18"/>
        </w:rPr>
        <w:t>oid P</w:t>
      </w:r>
      <w:r>
        <w:rPr>
          <w:rFonts w:ascii="Segoe UI" w:eastAsia="Segoe UI" w:hAnsi="Segoe UI" w:cs="Segoe UI"/>
          <w:spacing w:val="1"/>
          <w:sz w:val="18"/>
          <w:szCs w:val="18"/>
        </w:rPr>
        <w:t>h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l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p</w:t>
      </w:r>
      <w:r>
        <w:rPr>
          <w:rFonts w:ascii="Segoe UI" w:eastAsia="Segoe UI" w:hAnsi="Segoe UI" w:cs="Segoe UI"/>
          <w:sz w:val="18"/>
          <w:szCs w:val="18"/>
        </w:rPr>
        <w:t>s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1"/>
          <w:sz w:val="18"/>
          <w:szCs w:val="18"/>
        </w:rPr>
        <w:t>K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t.</w:t>
      </w:r>
      <w:r>
        <w:rPr>
          <w:rFonts w:ascii="Segoe UI" w:eastAsia="Segoe UI" w:hAnsi="Segoe UI" w:cs="Segoe UI"/>
          <w:sz w:val="18"/>
          <w:szCs w:val="18"/>
        </w:rPr>
        <w:t>pp</w:t>
      </w:r>
      <w:r>
        <w:rPr>
          <w:rFonts w:ascii="Segoe UI" w:eastAsia="Segoe UI" w:hAnsi="Segoe UI" w:cs="Segoe UI"/>
          <w:spacing w:val="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x</w:t>
      </w:r>
    </w:p>
    <w:p w:rsidR="003D1BF0" w:rsidRDefault="003D1BF0">
      <w:pPr>
        <w:spacing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ocs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ial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etup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BasicSe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docx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2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8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-01-2016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Suppor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5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g</w:t>
      </w:r>
      <w:r>
        <w:rPr>
          <w:rFonts w:ascii="Arial" w:eastAsia="Arial" w:hAnsi="Arial" w:cs="Arial"/>
          <w:color w:val="252525"/>
          <w:sz w:val="26"/>
          <w:szCs w:val="26"/>
        </w:rPr>
        <w:t>radle</w:t>
      </w:r>
      <w:proofErr w:type="spellEnd"/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version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1</w:t>
      </w:r>
      <w:r>
        <w:rPr>
          <w:rFonts w:ascii="Arial" w:eastAsia="Arial" w:hAnsi="Arial" w:cs="Arial"/>
          <w:color w:val="252525"/>
          <w:sz w:val="26"/>
          <w:szCs w:val="26"/>
        </w:rPr>
        <w:t>.5.0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Add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li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de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defult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onfig</w:t>
      </w:r>
      <w:proofErr w:type="spellEnd"/>
      <w:r>
        <w:rPr>
          <w:rFonts w:ascii="Arial" w:eastAsia="Arial" w:hAnsi="Arial" w:cs="Arial"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build.g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adle</w:t>
      </w:r>
      <w:proofErr w:type="spellEnd"/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le</w:t>
      </w:r>
      <w:r>
        <w:rPr>
          <w:rFonts w:ascii="Arial" w:eastAsia="Arial" w:hAnsi="Arial" w:cs="Arial"/>
          <w:color w:val="252525"/>
          <w:spacing w:val="6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ultConf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g</w:t>
      </w:r>
      <w:proofErr w:type="spellEnd"/>
    </w:p>
    <w:p w:rsidR="003D1BF0" w:rsidRDefault="000E3374">
      <w:pPr>
        <w:spacing w:before="15" w:line="280" w:lineRule="exact"/>
        <w:ind w:left="11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position w:val="-1"/>
          <w:sz w:val="26"/>
          <w:szCs w:val="26"/>
        </w:rPr>
        <w:t>{</w:t>
      </w:r>
    </w:p>
    <w:p w:rsidR="003D1BF0" w:rsidRDefault="003D1BF0">
      <w:pPr>
        <w:spacing w:before="16" w:line="280" w:lineRule="exact"/>
        <w:rPr>
          <w:sz w:val="28"/>
          <w:szCs w:val="28"/>
        </w:rPr>
      </w:pPr>
    </w:p>
    <w:p w:rsidR="003D1BF0" w:rsidRDefault="000E3374">
      <w:pPr>
        <w:spacing w:before="26"/>
        <w:ind w:left="394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gen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rate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Densi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proofErr w:type="spellEnd"/>
      <w:proofErr w:type="gramEnd"/>
      <w:r>
        <w:rPr>
          <w:rFonts w:ascii="Arial" w:eastAsia="Arial" w:hAnsi="Arial" w:cs="Arial"/>
          <w:color w:val="252525"/>
          <w:spacing w:val="-2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=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[]</w:t>
      </w:r>
    </w:p>
    <w:p w:rsidR="003D1BF0" w:rsidRDefault="000E3374">
      <w:pPr>
        <w:spacing w:before="25" w:line="280" w:lineRule="exact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position w:val="-1"/>
          <w:sz w:val="26"/>
          <w:szCs w:val="26"/>
        </w:rPr>
        <w:t>}</w:t>
      </w:r>
    </w:p>
    <w:p w:rsidR="003D1BF0" w:rsidRDefault="000E3374">
      <w:pPr>
        <w:spacing w:before="31" w:line="260" w:lineRule="auto"/>
        <w:ind w:left="106" w:right="259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his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ill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block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gene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ating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m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ec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reso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rce. UIKIT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support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kw</w:t>
      </w:r>
      <w:r>
        <w:rPr>
          <w:rFonts w:ascii="Arial" w:eastAsia="Arial" w:hAnsi="Arial" w:cs="Arial"/>
          <w:color w:val="252525"/>
          <w:sz w:val="26"/>
          <w:szCs w:val="26"/>
        </w:rPr>
        <w:t>ard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m</w:t>
      </w:r>
      <w:r>
        <w:rPr>
          <w:rFonts w:ascii="Arial" w:eastAsia="Arial" w:hAnsi="Arial" w:cs="Arial"/>
          <w:color w:val="252525"/>
          <w:sz w:val="26"/>
          <w:szCs w:val="26"/>
        </w:rPr>
        <w:t>patibi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y</w:t>
      </w:r>
      <w:r>
        <w:rPr>
          <w:rFonts w:ascii="Arial" w:eastAsia="Arial" w:hAnsi="Arial" w:cs="Arial"/>
          <w:color w:val="252525"/>
          <w:spacing w:val="-1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ctor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uppor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.</w:t>
      </w:r>
    </w:p>
    <w:p w:rsidR="003D1BF0" w:rsidRDefault="003D1BF0">
      <w:pPr>
        <w:spacing w:before="9" w:line="280" w:lineRule="exact"/>
        <w:rPr>
          <w:sz w:val="28"/>
          <w:szCs w:val="28"/>
        </w:rPr>
      </w:pPr>
    </w:p>
    <w:p w:rsidR="003D1BF0" w:rsidRDefault="000E3374">
      <w:pPr>
        <w:spacing w:line="252" w:lineRule="auto"/>
        <w:ind w:left="120" w:right="4155"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It can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ia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ogram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m</w:t>
      </w:r>
      <w:r>
        <w:rPr>
          <w:rFonts w:ascii="Arial" w:eastAsia="Arial" w:hAnsi="Arial" w:cs="Arial"/>
          <w:color w:val="252525"/>
          <w:sz w:val="26"/>
          <w:szCs w:val="26"/>
        </w:rPr>
        <w:t>atical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y. Examp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e: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-&gt;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proofErr w:type="spellEnd"/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=</w:t>
      </w:r>
    </w:p>
    <w:p w:rsidR="003D1BF0" w:rsidRDefault="000E3374">
      <w:pPr>
        <w:spacing w:before="7" w:line="252" w:lineRule="auto"/>
        <w:ind w:left="116" w:right="1149" w:firstLine="725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52525"/>
          <w:sz w:val="26"/>
          <w:szCs w:val="26"/>
        </w:rPr>
        <w:lastRenderedPageBreak/>
        <w:t>com.phil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ps.c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p.uiki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t.</w:t>
      </w:r>
      <w:r>
        <w:rPr>
          <w:rFonts w:ascii="Arial" w:eastAsia="Arial" w:hAnsi="Arial" w:cs="Arial"/>
          <w:color w:val="252525"/>
          <w:sz w:val="26"/>
          <w:szCs w:val="26"/>
        </w:rPr>
        <w:t>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e.Ve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torDr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ble.c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eate</w:t>
      </w:r>
      <w:proofErr w:type="spellEnd"/>
      <w:r>
        <w:rPr>
          <w:rFonts w:ascii="Arial" w:eastAsia="Arial" w:hAnsi="Arial" w:cs="Arial"/>
          <w:color w:val="252525"/>
          <w:spacing w:val="2"/>
          <w:sz w:val="26"/>
          <w:szCs w:val="26"/>
        </w:rPr>
        <w:t>(</w:t>
      </w:r>
      <w:proofErr w:type="gramEnd"/>
      <w:r>
        <w:rPr>
          <w:rFonts w:ascii="Arial" w:eastAsia="Arial" w:hAnsi="Arial" w:cs="Arial"/>
          <w:color w:val="252525"/>
          <w:sz w:val="26"/>
          <w:szCs w:val="26"/>
        </w:rPr>
        <w:t>cont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x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R.dr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ble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.</w:t>
      </w:r>
      <w:r>
        <w:rPr>
          <w:rFonts w:ascii="Arial" w:eastAsia="Arial" w:hAnsi="Arial" w:cs="Arial"/>
          <w:color w:val="252525"/>
          <w:sz w:val="26"/>
          <w:szCs w:val="26"/>
        </w:rPr>
        <w:t>xyz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>);</w:t>
      </w:r>
    </w:p>
    <w:p w:rsidR="003D1BF0" w:rsidRDefault="003D1BF0">
      <w:pPr>
        <w:spacing w:before="1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840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imageV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ie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.s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tIma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ge</w:t>
      </w:r>
      <w:r>
        <w:rPr>
          <w:rFonts w:ascii="Arial" w:eastAsia="Arial" w:hAnsi="Arial" w:cs="Arial"/>
          <w:color w:val="252525"/>
          <w:sz w:val="26"/>
          <w:szCs w:val="26"/>
        </w:rPr>
        <w:t>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>(</w:t>
      </w:r>
      <w:proofErr w:type="gramEnd"/>
      <w:r>
        <w:rPr>
          <w:rFonts w:ascii="Arial" w:eastAsia="Arial" w:hAnsi="Arial" w:cs="Arial"/>
          <w:color w:val="252525"/>
          <w:sz w:val="26"/>
          <w:szCs w:val="26"/>
        </w:rPr>
        <w:t>d);</w:t>
      </w:r>
    </w:p>
    <w:p w:rsidR="003D1BF0" w:rsidRDefault="003D1BF0">
      <w:pPr>
        <w:spacing w:before="5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###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gs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xed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DE97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2</w:t>
      </w:r>
      <w:r>
        <w:rPr>
          <w:rFonts w:ascii="Arial" w:eastAsia="Arial" w:hAnsi="Arial" w:cs="Arial"/>
          <w:color w:val="252525"/>
          <w:sz w:val="26"/>
          <w:szCs w:val="26"/>
        </w:rPr>
        <w:t>0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:</w:t>
      </w:r>
      <w:proofErr w:type="gramEnd"/>
      <w:r>
        <w:rPr>
          <w:rFonts w:ascii="Arial" w:eastAsia="Arial" w:hAnsi="Arial" w:cs="Arial"/>
          <w:color w:val="252525"/>
          <w:sz w:val="26"/>
          <w:szCs w:val="26"/>
        </w:rPr>
        <w:t xml:space="preserve"> Cr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sh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su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x</w:t>
      </w:r>
      <w:r>
        <w:rPr>
          <w:rFonts w:ascii="Arial" w:eastAsia="Arial" w:hAnsi="Arial" w:cs="Arial"/>
          <w:color w:val="252525"/>
          <w:sz w:val="26"/>
          <w:szCs w:val="26"/>
        </w:rPr>
        <w:t>ed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f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PUI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ch</w:t>
      </w:r>
      <w:r>
        <w:rPr>
          <w:rFonts w:ascii="Arial" w:eastAsia="Arial" w:hAnsi="Arial" w:cs="Arial"/>
          <w:color w:val="252525"/>
          <w:sz w:val="26"/>
          <w:szCs w:val="26"/>
        </w:rPr>
        <w:t>.</w:t>
      </w:r>
    </w:p>
    <w:p w:rsidR="003D1BF0" w:rsidRDefault="003D1BF0">
      <w:pPr>
        <w:spacing w:before="2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DB0801" w:rsidRDefault="000E3374" w:rsidP="00DB0801">
      <w:pPr>
        <w:ind w:left="106"/>
        <w:rPr>
          <w:rFonts w:ascii="Arial" w:eastAsia="Arial" w:hAnsi="Arial" w:cs="Arial"/>
          <w:b/>
          <w:color w:val="252525"/>
          <w:spacing w:val="-1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8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-01-2016</w:t>
      </w:r>
    </w:p>
    <w:p w:rsidR="00DB0801" w:rsidRDefault="00DB0801" w:rsidP="00DB0801">
      <w:pPr>
        <w:ind w:left="106"/>
        <w:rPr>
          <w:rFonts w:ascii="Arial" w:eastAsia="Arial" w:hAnsi="Arial" w:cs="Arial"/>
          <w:color w:val="252525"/>
          <w:sz w:val="26"/>
          <w:szCs w:val="26"/>
        </w:rPr>
      </w:pPr>
    </w:p>
    <w:p w:rsidR="003D1BF0" w:rsidRDefault="000E3374" w:rsidP="00DB0801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Docum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ntati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able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ja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oc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rm</w:t>
      </w:r>
      <w:r>
        <w:rPr>
          <w:rFonts w:ascii="Arial" w:eastAsia="Arial" w:hAnsi="Arial" w:cs="Arial"/>
          <w:color w:val="252525"/>
          <w:sz w:val="26"/>
          <w:szCs w:val="26"/>
        </w:rPr>
        <w:t>at.</w:t>
      </w:r>
    </w:p>
    <w:p w:rsidR="003D1BF0" w:rsidRDefault="003D1BF0">
      <w:pPr>
        <w:spacing w:before="5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eted</w:t>
      </w:r>
    </w:p>
    <w:p w:rsidR="003D1BF0" w:rsidRDefault="000E3374">
      <w:pPr>
        <w:spacing w:before="27"/>
        <w:ind w:left="441" w:right="667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1.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Hambu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ger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m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enu</w:t>
      </w:r>
    </w:p>
    <w:p w:rsidR="003D1BF0" w:rsidRDefault="000E3374">
      <w:pPr>
        <w:spacing w:before="25"/>
        <w:ind w:left="441" w:right="7126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2.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About</w:t>
      </w:r>
      <w:proofErr w:type="gramEnd"/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S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cre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e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n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ture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nder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evelo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ment: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1.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2.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rms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3.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Cards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4.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orit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5.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Picker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</w:p>
    <w:p w:rsidR="003D1BF0" w:rsidRDefault="000E3374">
      <w:pPr>
        <w:spacing w:before="27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6.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Butt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and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tons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icon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7.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Progre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nn</w:t>
      </w:r>
      <w:r>
        <w:rPr>
          <w:rFonts w:ascii="Arial" w:eastAsia="Arial" w:hAnsi="Arial" w:cs="Arial"/>
          <w:color w:val="252525"/>
          <w:sz w:val="26"/>
          <w:szCs w:val="26"/>
        </w:rPr>
        <w:t>er</w:t>
      </w:r>
    </w:p>
    <w:p w:rsidR="003D1BF0" w:rsidRDefault="000E3374">
      <w:pPr>
        <w:spacing w:before="22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8.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Controls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19" w:line="260" w:lineRule="exact"/>
        <w:rPr>
          <w:sz w:val="26"/>
          <w:szCs w:val="26"/>
        </w:rPr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                          </w:t>
      </w:r>
      <w:r>
        <w:rPr>
          <w:rFonts w:ascii="Arial" w:eastAsia="Arial" w:hAnsi="Arial" w:cs="Arial"/>
          <w:b/>
          <w:color w:val="252525"/>
          <w:spacing w:val="17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4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-12-2015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spacing w:line="260" w:lineRule="exact"/>
        <w:ind w:left="1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</w:t>
      </w:r>
      <w:r>
        <w:rPr>
          <w:rFonts w:ascii="Arial" w:eastAsia="Arial" w:hAnsi="Arial" w:cs="Arial"/>
          <w:color w:val="0462C1"/>
          <w:spacing w:val="-65"/>
          <w:position w:val="-1"/>
          <w:sz w:val="24"/>
          <w:szCs w:val="24"/>
        </w:rPr>
        <w:t xml:space="preserve"> </w:t>
      </w:r>
      <w:hyperlink r:id="rId6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spacing w:val="-3"/>
            <w:position w:val="-1"/>
            <w:sz w:val="24"/>
            <w:szCs w:val="24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.clje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kins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.p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ic.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ips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.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c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o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9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0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00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sc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g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it/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ho</w:t>
        </w:r>
        <w:r>
          <w:rPr>
            <w:rFonts w:ascii="Arial" w:eastAsia="Arial" w:hAnsi="Arial" w:cs="Arial"/>
            <w:color w:val="0462C1"/>
            <w:spacing w:val="4"/>
            <w:position w:val="-1"/>
            <w:sz w:val="24"/>
            <w:szCs w:val="24"/>
            <w:u w:val="single" w:color="0462C1"/>
          </w:rPr>
          <w:t>r</w:t>
        </w:r>
      </w:hyperlink>
      <w:hyperlink r:id="rId7"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</w:hyperlink>
      <w:hyperlink r:id="rId8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ip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u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ik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t</w:t>
        </w:r>
      </w:hyperlink>
      <w:hyperlink r:id="rId9"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and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roid</w:t>
        </w:r>
      </w:hyperlink>
    </w:p>
    <w:p w:rsidR="003D1BF0" w:rsidRDefault="003D1BF0">
      <w:pPr>
        <w:spacing w:before="4" w:line="280" w:lineRule="exact"/>
        <w:rPr>
          <w:sz w:val="28"/>
          <w:szCs w:val="28"/>
        </w:rPr>
      </w:pPr>
    </w:p>
    <w:p w:rsidR="003D1BF0" w:rsidRDefault="000E3374">
      <w:pPr>
        <w:spacing w:before="29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rst rel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UI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it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3D1BF0" w:rsidRDefault="003D1BF0">
      <w:pPr>
        <w:spacing w:before="7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spacing w:line="250" w:lineRule="auto"/>
        <w:ind w:left="130" w:right="432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sicS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Up</w:t>
      </w:r>
      <w:r>
        <w:rPr>
          <w:rFonts w:ascii="Arial" w:eastAsia="Arial" w:hAnsi="Arial" w:cs="Arial"/>
          <w:spacing w:val="1"/>
          <w:sz w:val="24"/>
          <w:szCs w:val="24"/>
        </w:rPr>
        <w:t>.do</w:t>
      </w:r>
      <w:r>
        <w:rPr>
          <w:rFonts w:ascii="Arial" w:eastAsia="Arial" w:hAnsi="Arial" w:cs="Arial"/>
          <w:sz w:val="24"/>
          <w:szCs w:val="24"/>
        </w:rPr>
        <w:t>cx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using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s UI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ts.</w:t>
      </w:r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res: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Dark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Blu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4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.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Up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bu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5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s)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ls</w:t>
      </w:r>
    </w:p>
    <w:p w:rsidR="003D1BF0" w:rsidRDefault="000E3374">
      <w:pPr>
        <w:spacing w:before="14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s)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iel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</w:p>
    <w:p w:rsidR="003D1BF0" w:rsidRDefault="000E3374">
      <w:pPr>
        <w:spacing w:before="22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Social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ons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Dot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gati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Image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ig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tion</w:t>
      </w:r>
    </w:p>
    <w:p w:rsidR="00DB0801" w:rsidRDefault="000E3374" w:rsidP="00DB0801">
      <w:pPr>
        <w:spacing w:before="27"/>
        <w:ind w:left="480"/>
        <w:rPr>
          <w:rFonts w:ascii="Arial" w:eastAsia="Arial" w:hAnsi="Arial" w:cs="Arial"/>
          <w:color w:val="252525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Splash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Scre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</w:p>
    <w:p w:rsidR="003D1BF0" w:rsidRDefault="000E3374" w:rsidP="00DB0801">
      <w:pPr>
        <w:spacing w:before="27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15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About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cre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(mi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issues)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16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Slider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17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Range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Slider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18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itch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19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Notificat</w:t>
      </w:r>
      <w:r>
        <w:rPr>
          <w:rFonts w:ascii="Arial" w:eastAsia="Arial" w:hAnsi="Arial" w:cs="Arial"/>
          <w:color w:val="252525"/>
          <w:spacing w:val="1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over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al</w:t>
      </w:r>
      <w:r>
        <w:rPr>
          <w:rFonts w:ascii="Arial" w:eastAsia="Arial" w:hAnsi="Arial" w:cs="Arial"/>
          <w:color w:val="252525"/>
          <w:spacing w:val="1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rt)</w:t>
      </w:r>
    </w:p>
    <w:p w:rsidR="003D1BF0" w:rsidRDefault="000E3374">
      <w:pPr>
        <w:spacing w:before="27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Lists</w:t>
      </w:r>
      <w:proofErr w:type="gramEnd"/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ues)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und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ve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opment:</w:t>
      </w:r>
    </w:p>
    <w:p w:rsidR="003D1BF0" w:rsidRDefault="000E3374">
      <w:pPr>
        <w:spacing w:before="27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9.     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Pop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u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ct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10.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board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11.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12.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rms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3"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252525"/>
          <w:sz w:val="26"/>
          <w:szCs w:val="26"/>
        </w:rPr>
        <w:t>Impr</w:t>
      </w:r>
      <w:r>
        <w:rPr>
          <w:rFonts w:ascii="Arial" w:eastAsia="Arial" w:hAnsi="Arial" w:cs="Arial"/>
          <w:b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color w:val="252525"/>
          <w:spacing w:val="-3"/>
          <w:sz w:val="26"/>
          <w:szCs w:val="26"/>
        </w:rPr>
        <w:t>v</w:t>
      </w:r>
      <w:r>
        <w:rPr>
          <w:rFonts w:ascii="Arial" w:eastAsia="Arial" w:hAnsi="Arial" w:cs="Arial"/>
          <w:b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color w:val="252525"/>
          <w:sz w:val="26"/>
          <w:szCs w:val="26"/>
        </w:rPr>
        <w:t>ment</w:t>
      </w:r>
      <w:r>
        <w:rPr>
          <w:rFonts w:ascii="Arial" w:eastAsia="Arial" w:hAnsi="Arial" w:cs="Arial"/>
          <w:b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52525"/>
          <w:sz w:val="26"/>
          <w:szCs w:val="26"/>
        </w:rPr>
        <w:t>Plan</w:t>
      </w:r>
      <w:r>
        <w:rPr>
          <w:rFonts w:ascii="Arial" w:eastAsia="Arial" w:hAnsi="Arial" w:cs="Arial"/>
          <w:b/>
          <w:color w:val="252525"/>
          <w:spacing w:val="3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: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Impr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vement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of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oc</w:t>
      </w:r>
      <w:r>
        <w:rPr>
          <w:rFonts w:ascii="Arial" w:eastAsia="Arial" w:hAnsi="Arial" w:cs="Arial"/>
          <w:color w:val="252525"/>
          <w:sz w:val="26"/>
          <w:szCs w:val="26"/>
        </w:rPr>
        <w:t>umenta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ion</w:t>
      </w:r>
      <w:r>
        <w:rPr>
          <w:rFonts w:ascii="Arial" w:eastAsia="Arial" w:hAnsi="Arial" w:cs="Arial"/>
          <w:color w:val="252525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 J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ad</w:t>
      </w:r>
      <w:r>
        <w:rPr>
          <w:rFonts w:ascii="Arial" w:eastAsia="Arial" w:hAnsi="Arial" w:cs="Arial"/>
          <w:color w:val="252525"/>
          <w:sz w:val="26"/>
          <w:szCs w:val="26"/>
        </w:rPr>
        <w:t>oc/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unif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ed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ml.</w:t>
      </w: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042A1"/>
    <w:multiLevelType w:val="hybridMultilevel"/>
    <w:tmpl w:val="D14261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4F483F0D"/>
    <w:multiLevelType w:val="hybridMultilevel"/>
    <w:tmpl w:val="85D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778F3"/>
    <w:rsid w:val="003D1BF0"/>
    <w:rsid w:val="00653A38"/>
    <w:rsid w:val="008F46AE"/>
    <w:rsid w:val="00B54469"/>
    <w:rsid w:val="00B6311E"/>
    <w:rsid w:val="00BC3469"/>
    <w:rsid w:val="00D871F2"/>
    <w:rsid w:val="00DB0801"/>
    <w:rsid w:val="00EF524C"/>
    <w:rsid w:val="00F86CF0"/>
    <w:rsid w:val="00F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62EF7A3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3A38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ww.cljenkins.pic.philips.com:9000/scm/git/hor-philipsuikit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ww.cljenkins.pic.philips.com:9000/scm/git/hor-philipsuikit-andro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ww.cljenkins.pic.philips.com:9000/scm/git/hor-philipsuikit-andro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artens-mini.ddns.htc.nl.philips.com:8081/artifactory/libs-release-local-android" TargetMode="External"/><Relationship Id="rId10" Type="http://schemas.openxmlformats.org/officeDocument/2006/relationships/hyperlink" Target="http://pww.cljenkins.pic.philips.com:9000/scm/git/hor-philipsuikit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ww.cljenkins.pic.philips.com:9000/scm/git/hor-philipsuikit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Raj, Suraj</cp:lastModifiedBy>
  <cp:revision>9</cp:revision>
  <cp:lastPrinted>2016-07-12T10:57:00Z</cp:lastPrinted>
  <dcterms:created xsi:type="dcterms:W3CDTF">2016-07-12T12:27:00Z</dcterms:created>
  <dcterms:modified xsi:type="dcterms:W3CDTF">2017-04-07T09:45:00Z</dcterms:modified>
</cp:coreProperties>
</file>